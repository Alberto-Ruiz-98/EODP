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C625" w14:textId="77777777" w:rsidR="00310D82" w:rsidRPr="00484129" w:rsidRDefault="00310D82" w:rsidP="00277EEA">
      <w:pPr>
        <w:rPr>
          <w:lang w:val="en-GB"/>
        </w:rPr>
      </w:pPr>
    </w:p>
    <w:p w14:paraId="10643C21" w14:textId="77777777" w:rsidR="00310D82" w:rsidRPr="00484129" w:rsidRDefault="00310D82" w:rsidP="00310D82">
      <w:pPr>
        <w:rPr>
          <w:lang w:val="en-GB"/>
        </w:rPr>
      </w:pPr>
    </w:p>
    <w:p w14:paraId="70638ACA" w14:textId="77777777" w:rsidR="00310D82" w:rsidRPr="00484129" w:rsidRDefault="00310D82" w:rsidP="00310D82">
      <w:pPr>
        <w:rPr>
          <w:lang w:val="en-GB"/>
        </w:rPr>
      </w:pPr>
    </w:p>
    <w:p w14:paraId="35D04831" w14:textId="457B9AA1" w:rsidR="00310D82" w:rsidRPr="00484129" w:rsidRDefault="00310D82" w:rsidP="00310D82">
      <w:pPr>
        <w:rPr>
          <w:lang w:val="en-GB"/>
        </w:rPr>
      </w:pPr>
    </w:p>
    <w:p w14:paraId="126E4D5B" w14:textId="77777777" w:rsidR="00310D82" w:rsidRPr="00484129" w:rsidRDefault="00310D82" w:rsidP="00310D82">
      <w:pPr>
        <w:rPr>
          <w:lang w:val="en-GB"/>
        </w:rPr>
      </w:pPr>
    </w:p>
    <w:p w14:paraId="2C9A4F76" w14:textId="77777777" w:rsidR="00310D82" w:rsidRPr="00484129" w:rsidRDefault="00310D82" w:rsidP="00310D82">
      <w:pPr>
        <w:rPr>
          <w:lang w:val="en-GB"/>
        </w:rPr>
      </w:pPr>
    </w:p>
    <w:p w14:paraId="36E72C92" w14:textId="77777777" w:rsidR="00310D82" w:rsidRPr="00484129" w:rsidRDefault="00310D82" w:rsidP="00310D82">
      <w:pPr>
        <w:rPr>
          <w:rFonts w:ascii="Times New Roman" w:hAnsi="Times New Roman"/>
          <w:szCs w:val="18"/>
          <w:lang w:val="en-GB"/>
        </w:rPr>
      </w:pPr>
    </w:p>
    <w:p w14:paraId="5DA5BA8C" w14:textId="77777777" w:rsidR="00632B43" w:rsidRPr="00484129" w:rsidRDefault="00632B43" w:rsidP="00310D82">
      <w:pPr>
        <w:rPr>
          <w:rFonts w:ascii="Times New Roman" w:hAnsi="Times New Roman"/>
          <w:szCs w:val="18"/>
          <w:lang w:val="en-GB"/>
        </w:rPr>
      </w:pPr>
    </w:p>
    <w:p w14:paraId="39F28113" w14:textId="77777777" w:rsidR="00632B43" w:rsidRPr="00484129" w:rsidRDefault="00632B43" w:rsidP="00310D82">
      <w:pPr>
        <w:rPr>
          <w:rFonts w:ascii="Times New Roman" w:hAnsi="Times New Roman"/>
          <w:szCs w:val="18"/>
          <w:lang w:val="en-GB"/>
        </w:rPr>
      </w:pPr>
    </w:p>
    <w:p w14:paraId="274E852E" w14:textId="0DE042F2" w:rsidR="00632B43" w:rsidRPr="00484129" w:rsidRDefault="00632B43" w:rsidP="009B57F0">
      <w:pPr>
        <w:jc w:val="center"/>
        <w:rPr>
          <w:rFonts w:ascii="Times New Roman" w:hAnsi="Times New Roman"/>
          <w:szCs w:val="18"/>
          <w:lang w:val="en-GB"/>
        </w:rPr>
      </w:pPr>
    </w:p>
    <w:p w14:paraId="0A57EFEF" w14:textId="70CDE7C3" w:rsidR="00632B43" w:rsidRPr="00484129" w:rsidRDefault="00632B43" w:rsidP="00310D82">
      <w:pPr>
        <w:rPr>
          <w:rFonts w:ascii="Times New Roman" w:hAnsi="Times New Roman"/>
          <w:szCs w:val="18"/>
          <w:lang w:val="en-GB"/>
        </w:rPr>
      </w:pPr>
    </w:p>
    <w:p w14:paraId="6A9C5C78" w14:textId="264111C3" w:rsidR="00632B43" w:rsidRPr="00F0472B" w:rsidRDefault="00747EA5" w:rsidP="00310D82">
      <w:pPr>
        <w:rPr>
          <w:rFonts w:ascii="Times New Roman" w:hAnsi="Times New Roman"/>
          <w:szCs w:val="18"/>
          <w:lang w:val="en-GB"/>
        </w:rPr>
      </w:pPr>
      <w:r w:rsidRPr="00F0472B">
        <w:rPr>
          <w:noProof/>
          <w:lang w:val="es-ES"/>
        </w:rPr>
        <mc:AlternateContent>
          <mc:Choice Requires="wps">
            <w:drawing>
              <wp:anchor distT="0" distB="0" distL="114300" distR="114300" simplePos="0" relativeHeight="251659264" behindDoc="0" locked="0" layoutInCell="1" allowOverlap="1" wp14:anchorId="1D07AAC0" wp14:editId="2A536FA5">
                <wp:simplePos x="0" y="0"/>
                <wp:positionH relativeFrom="column">
                  <wp:posOffset>180975</wp:posOffset>
                </wp:positionH>
                <wp:positionV relativeFrom="paragraph">
                  <wp:posOffset>86360</wp:posOffset>
                </wp:positionV>
                <wp:extent cx="5805805" cy="1569720"/>
                <wp:effectExtent l="0" t="635" r="0" b="127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805" cy="156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3861B" w14:textId="24BE79B5" w:rsidR="00B07318" w:rsidRPr="00FC4142" w:rsidRDefault="00747EA5" w:rsidP="00747EA5">
                            <w:pPr>
                              <w:pStyle w:val="Coverpagetitle"/>
                              <w:jc w:val="center"/>
                              <w:rPr>
                                <w:b/>
                                <w:caps w:val="0"/>
                                <w:color w:val="0F243E" w:themeColor="text2" w:themeShade="80"/>
                                <w:sz w:val="48"/>
                                <w:szCs w:val="48"/>
                                <w:lang w:eastAsia="es-ES"/>
                              </w:rPr>
                            </w:pPr>
                            <w:r w:rsidRPr="00FC4142">
                              <w:rPr>
                                <w:b/>
                                <w:caps w:val="0"/>
                                <w:color w:val="0F243E" w:themeColor="text2" w:themeShade="80"/>
                                <w:sz w:val="48"/>
                                <w:szCs w:val="48"/>
                                <w:lang w:eastAsia="es-ES"/>
                              </w:rPr>
                              <w:fldChar w:fldCharType="begin"/>
                            </w:r>
                            <w:r w:rsidRPr="00FC4142">
                              <w:rPr>
                                <w:b/>
                                <w:caps w:val="0"/>
                                <w:color w:val="0F243E" w:themeColor="text2" w:themeShade="80"/>
                                <w:sz w:val="48"/>
                                <w:szCs w:val="48"/>
                                <w:lang w:eastAsia="es-ES"/>
                              </w:rPr>
                              <w:instrText xml:space="preserve"> DOCPROPERTY "Title"  \* MERGEFORMAT </w:instrText>
                            </w:r>
                            <w:r w:rsidRPr="00FC4142">
                              <w:rPr>
                                <w:b/>
                                <w:caps w:val="0"/>
                                <w:color w:val="0F243E" w:themeColor="text2" w:themeShade="80"/>
                                <w:sz w:val="48"/>
                                <w:szCs w:val="48"/>
                                <w:lang w:eastAsia="es-ES"/>
                              </w:rPr>
                              <w:fldChar w:fldCharType="end"/>
                            </w:r>
                            <w:r w:rsidRPr="00FC4142">
                              <w:rPr>
                                <w:b/>
                                <w:caps w:val="0"/>
                                <w:color w:val="0F243E" w:themeColor="text2" w:themeShade="80"/>
                                <w:sz w:val="48"/>
                                <w:szCs w:val="48"/>
                                <w:lang w:eastAsia="es-ES"/>
                              </w:rPr>
                              <w:fldChar w:fldCharType="begin"/>
                            </w:r>
                            <w:r w:rsidRPr="00FC4142">
                              <w:rPr>
                                <w:b/>
                                <w:caps w:val="0"/>
                                <w:color w:val="0F243E" w:themeColor="text2" w:themeShade="80"/>
                                <w:sz w:val="48"/>
                                <w:szCs w:val="48"/>
                                <w:lang w:eastAsia="es-ES"/>
                              </w:rPr>
                              <w:instrText xml:space="preserve"> DOCPROPERTY "</w:instrText>
                            </w:r>
                            <w:r w:rsidR="00985D59" w:rsidRPr="00FC4142">
                              <w:rPr>
                                <w:b/>
                                <w:caps w:val="0"/>
                                <w:color w:val="0F243E" w:themeColor="text2" w:themeShade="80"/>
                                <w:sz w:val="48"/>
                                <w:szCs w:val="48"/>
                                <w:lang w:eastAsia="es-ES"/>
                              </w:rPr>
                              <w:instrText>Title</w:instrText>
                            </w:r>
                            <w:r w:rsidRPr="00FC4142">
                              <w:rPr>
                                <w:b/>
                                <w:caps w:val="0"/>
                                <w:color w:val="0F243E" w:themeColor="text2" w:themeShade="80"/>
                                <w:sz w:val="48"/>
                                <w:szCs w:val="48"/>
                                <w:lang w:eastAsia="es-ES"/>
                              </w:rPr>
                              <w:instrText xml:space="preserve">"  \* MERGEFORMAT </w:instrText>
                            </w:r>
                            <w:r w:rsidRPr="00FC4142">
                              <w:rPr>
                                <w:b/>
                                <w:caps w:val="0"/>
                                <w:color w:val="0F243E" w:themeColor="text2" w:themeShade="80"/>
                                <w:sz w:val="48"/>
                                <w:szCs w:val="48"/>
                                <w:lang w:eastAsia="es-ES"/>
                              </w:rPr>
                              <w:fldChar w:fldCharType="separate"/>
                            </w:r>
                            <w:r w:rsidR="00CB7C0C">
                              <w:rPr>
                                <w:b/>
                                <w:caps w:val="0"/>
                                <w:color w:val="0F243E" w:themeColor="text2" w:themeShade="80"/>
                                <w:sz w:val="48"/>
                                <w:szCs w:val="48"/>
                                <w:lang w:eastAsia="es-ES"/>
                              </w:rPr>
                              <w:t>Unitary Test Reports</w:t>
                            </w:r>
                            <w:r w:rsidRPr="00FC4142">
                              <w:rPr>
                                <w:b/>
                                <w:caps w:val="0"/>
                                <w:color w:val="0F243E" w:themeColor="text2" w:themeShade="80"/>
                                <w:sz w:val="48"/>
                                <w:szCs w:val="48"/>
                                <w:lang w:eastAsia="es-ES"/>
                              </w:rPr>
                              <w:fldChar w:fldCharType="end"/>
                            </w:r>
                          </w:p>
                          <w:p w14:paraId="54C7C07F" w14:textId="13BAD19E" w:rsidR="00985D59" w:rsidRPr="00FC4142" w:rsidRDefault="00985D59" w:rsidP="00985D59">
                            <w:pPr>
                              <w:pStyle w:val="Coverpagetitle"/>
                              <w:jc w:val="center"/>
                              <w:rPr>
                                <w:b/>
                                <w:caps w:val="0"/>
                                <w:color w:val="0F243E" w:themeColor="text2" w:themeShade="80"/>
                                <w:sz w:val="28"/>
                                <w:szCs w:val="28"/>
                                <w:lang w:eastAsia="es-ES"/>
                              </w:rPr>
                            </w:pPr>
                            <w:r w:rsidRPr="00FC4142">
                              <w:rPr>
                                <w:b/>
                                <w:caps w:val="0"/>
                                <w:color w:val="0F243E" w:themeColor="text2" w:themeShade="80"/>
                                <w:sz w:val="28"/>
                                <w:szCs w:val="28"/>
                                <w:lang w:eastAsia="es-ES"/>
                              </w:rPr>
                              <w:fldChar w:fldCharType="begin"/>
                            </w:r>
                            <w:r w:rsidRPr="00FC4142">
                              <w:rPr>
                                <w:b/>
                                <w:caps w:val="0"/>
                                <w:color w:val="0F243E" w:themeColor="text2" w:themeShade="80"/>
                                <w:sz w:val="28"/>
                                <w:szCs w:val="28"/>
                                <w:lang w:eastAsia="es-ES"/>
                              </w:rPr>
                              <w:instrText xml:space="preserve"> DOCPROPERTY "Title"  \* MERGEFORMAT </w:instrText>
                            </w:r>
                            <w:r w:rsidRPr="00FC4142">
                              <w:rPr>
                                <w:b/>
                                <w:caps w:val="0"/>
                                <w:color w:val="0F243E" w:themeColor="text2" w:themeShade="80"/>
                                <w:sz w:val="28"/>
                                <w:szCs w:val="28"/>
                                <w:lang w:eastAsia="es-ES"/>
                              </w:rPr>
                              <w:fldChar w:fldCharType="end"/>
                            </w:r>
                            <w:r w:rsidRPr="00FC4142">
                              <w:rPr>
                                <w:b/>
                                <w:caps w:val="0"/>
                                <w:color w:val="0F243E" w:themeColor="text2" w:themeShade="80"/>
                                <w:sz w:val="28"/>
                                <w:szCs w:val="28"/>
                                <w:lang w:eastAsia="es-ES"/>
                              </w:rPr>
                              <w:fldChar w:fldCharType="begin"/>
                            </w:r>
                            <w:r w:rsidRPr="00FC4142">
                              <w:rPr>
                                <w:b/>
                                <w:caps w:val="0"/>
                                <w:color w:val="0F243E" w:themeColor="text2" w:themeShade="80"/>
                                <w:sz w:val="28"/>
                                <w:szCs w:val="28"/>
                                <w:lang w:eastAsia="es-ES"/>
                              </w:rPr>
                              <w:instrText xml:space="preserve"> DOCPROPERTY "Project"  \* MERGEFORMAT </w:instrText>
                            </w:r>
                            <w:r w:rsidRPr="00FC4142">
                              <w:rPr>
                                <w:b/>
                                <w:caps w:val="0"/>
                                <w:color w:val="0F243E" w:themeColor="text2" w:themeShade="80"/>
                                <w:sz w:val="28"/>
                                <w:szCs w:val="28"/>
                                <w:lang w:eastAsia="es-ES"/>
                              </w:rPr>
                              <w:fldChar w:fldCharType="separate"/>
                            </w:r>
                            <w:r w:rsidR="00835312">
                              <w:rPr>
                                <w:b/>
                                <w:caps w:val="0"/>
                                <w:color w:val="0F243E" w:themeColor="text2" w:themeShade="80"/>
                                <w:sz w:val="28"/>
                                <w:szCs w:val="28"/>
                                <w:lang w:eastAsia="es-ES"/>
                              </w:rPr>
                              <w:t>Earth Observation Data Processing</w:t>
                            </w:r>
                            <w:r w:rsidRPr="00FC4142">
                              <w:rPr>
                                <w:b/>
                                <w:caps w:val="0"/>
                                <w:color w:val="0F243E" w:themeColor="text2" w:themeShade="80"/>
                                <w:sz w:val="28"/>
                                <w:szCs w:val="28"/>
                                <w:lang w:eastAsia="es-ES"/>
                              </w:rPr>
                              <w:fldChar w:fldCharType="end"/>
                            </w:r>
                          </w:p>
                          <w:p w14:paraId="6949F1A2" w14:textId="77777777" w:rsidR="00985D59" w:rsidRPr="00985D59" w:rsidRDefault="00985D59" w:rsidP="00985D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07AAC0" id="_x0000_t202" coordsize="21600,21600" o:spt="202" path="m,l,21600r21600,l21600,xe">
                <v:stroke joinstyle="miter"/>
                <v:path gradientshapeok="t" o:connecttype="rect"/>
              </v:shapetype>
              <v:shape id="Text Box 11" o:spid="_x0000_s1026" type="#_x0000_t202" style="position:absolute;left:0;text-align:left;margin-left:14.25pt;margin-top:6.8pt;width:457.15pt;height:1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" filled="f" stroked="f">
                <v:textbox>
                  <w:txbxContent>
                    <w:p w14:paraId="7403861B" w14:textId="24BE79B5" w:rsidR="00B07318" w:rsidRPr="00FC4142" w:rsidRDefault="00747EA5" w:rsidP="00747EA5">
                      <w:pPr>
                        <w:pStyle w:val="Coverpagetitle"/>
                        <w:jc w:val="center"/>
                        <w:rPr>
                          <w:b/>
                          <w:caps w:val="0"/>
                          <w:color w:val="0F243E" w:themeColor="text2" w:themeShade="80"/>
                          <w:sz w:val="48"/>
                          <w:szCs w:val="48"/>
                          <w:lang w:eastAsia="es-ES"/>
                        </w:rPr>
                      </w:pPr>
                      <w:r w:rsidRPr="00FC4142">
                        <w:rPr>
                          <w:b/>
                          <w:caps w:val="0"/>
                          <w:color w:val="0F243E" w:themeColor="text2" w:themeShade="80"/>
                          <w:sz w:val="48"/>
                          <w:szCs w:val="48"/>
                          <w:lang w:eastAsia="es-ES"/>
                        </w:rPr>
                        <w:fldChar w:fldCharType="begin"/>
                      </w:r>
                      <w:r w:rsidRPr="00FC4142">
                        <w:rPr>
                          <w:b/>
                          <w:caps w:val="0"/>
                          <w:color w:val="0F243E" w:themeColor="text2" w:themeShade="80"/>
                          <w:sz w:val="48"/>
                          <w:szCs w:val="48"/>
                          <w:lang w:eastAsia="es-ES"/>
                        </w:rPr>
                        <w:instrText xml:space="preserve"> DOCPROPERTY "Title"  \* MERGEFORMAT </w:instrText>
                      </w:r>
                      <w:r w:rsidRPr="00FC4142">
                        <w:rPr>
                          <w:b/>
                          <w:caps w:val="0"/>
                          <w:color w:val="0F243E" w:themeColor="text2" w:themeShade="80"/>
                          <w:sz w:val="48"/>
                          <w:szCs w:val="48"/>
                          <w:lang w:eastAsia="es-ES"/>
                        </w:rPr>
                        <w:fldChar w:fldCharType="end"/>
                      </w:r>
                      <w:r w:rsidRPr="00FC4142">
                        <w:rPr>
                          <w:b/>
                          <w:caps w:val="0"/>
                          <w:color w:val="0F243E" w:themeColor="text2" w:themeShade="80"/>
                          <w:sz w:val="48"/>
                          <w:szCs w:val="48"/>
                          <w:lang w:eastAsia="es-ES"/>
                        </w:rPr>
                        <w:fldChar w:fldCharType="begin"/>
                      </w:r>
                      <w:r w:rsidRPr="00FC4142">
                        <w:rPr>
                          <w:b/>
                          <w:caps w:val="0"/>
                          <w:color w:val="0F243E" w:themeColor="text2" w:themeShade="80"/>
                          <w:sz w:val="48"/>
                          <w:szCs w:val="48"/>
                          <w:lang w:eastAsia="es-ES"/>
                        </w:rPr>
                        <w:instrText xml:space="preserve"> DOCPROPERTY "</w:instrText>
                      </w:r>
                      <w:r w:rsidR="00985D59" w:rsidRPr="00FC4142">
                        <w:rPr>
                          <w:b/>
                          <w:caps w:val="0"/>
                          <w:color w:val="0F243E" w:themeColor="text2" w:themeShade="80"/>
                          <w:sz w:val="48"/>
                          <w:szCs w:val="48"/>
                          <w:lang w:eastAsia="es-ES"/>
                        </w:rPr>
                        <w:instrText>Title</w:instrText>
                      </w:r>
                      <w:r w:rsidRPr="00FC4142">
                        <w:rPr>
                          <w:b/>
                          <w:caps w:val="0"/>
                          <w:color w:val="0F243E" w:themeColor="text2" w:themeShade="80"/>
                          <w:sz w:val="48"/>
                          <w:szCs w:val="48"/>
                          <w:lang w:eastAsia="es-ES"/>
                        </w:rPr>
                        <w:instrText xml:space="preserve">"  \* MERGEFORMAT </w:instrText>
                      </w:r>
                      <w:r w:rsidRPr="00FC4142">
                        <w:rPr>
                          <w:b/>
                          <w:caps w:val="0"/>
                          <w:color w:val="0F243E" w:themeColor="text2" w:themeShade="80"/>
                          <w:sz w:val="48"/>
                          <w:szCs w:val="48"/>
                          <w:lang w:eastAsia="es-ES"/>
                        </w:rPr>
                        <w:fldChar w:fldCharType="separate"/>
                      </w:r>
                      <w:r w:rsidR="00CB7C0C">
                        <w:rPr>
                          <w:b/>
                          <w:caps w:val="0"/>
                          <w:color w:val="0F243E" w:themeColor="text2" w:themeShade="80"/>
                          <w:sz w:val="48"/>
                          <w:szCs w:val="48"/>
                          <w:lang w:eastAsia="es-ES"/>
                        </w:rPr>
                        <w:t>Unitary Test Reports</w:t>
                      </w:r>
                      <w:r w:rsidRPr="00FC4142">
                        <w:rPr>
                          <w:b/>
                          <w:caps w:val="0"/>
                          <w:color w:val="0F243E" w:themeColor="text2" w:themeShade="80"/>
                          <w:sz w:val="48"/>
                          <w:szCs w:val="48"/>
                          <w:lang w:eastAsia="es-ES"/>
                        </w:rPr>
                        <w:fldChar w:fldCharType="end"/>
                      </w:r>
                    </w:p>
                    <w:p w14:paraId="54C7C07F" w14:textId="13BAD19E" w:rsidR="00985D59" w:rsidRPr="00FC4142" w:rsidRDefault="00985D59" w:rsidP="00985D59">
                      <w:pPr>
                        <w:pStyle w:val="Coverpagetitle"/>
                        <w:jc w:val="center"/>
                        <w:rPr>
                          <w:b/>
                          <w:caps w:val="0"/>
                          <w:color w:val="0F243E" w:themeColor="text2" w:themeShade="80"/>
                          <w:sz w:val="28"/>
                          <w:szCs w:val="28"/>
                          <w:lang w:eastAsia="es-ES"/>
                        </w:rPr>
                      </w:pPr>
                      <w:r w:rsidRPr="00FC4142">
                        <w:rPr>
                          <w:b/>
                          <w:caps w:val="0"/>
                          <w:color w:val="0F243E" w:themeColor="text2" w:themeShade="80"/>
                          <w:sz w:val="28"/>
                          <w:szCs w:val="28"/>
                          <w:lang w:eastAsia="es-ES"/>
                        </w:rPr>
                        <w:fldChar w:fldCharType="begin"/>
                      </w:r>
                      <w:r w:rsidRPr="00FC4142">
                        <w:rPr>
                          <w:b/>
                          <w:caps w:val="0"/>
                          <w:color w:val="0F243E" w:themeColor="text2" w:themeShade="80"/>
                          <w:sz w:val="28"/>
                          <w:szCs w:val="28"/>
                          <w:lang w:eastAsia="es-ES"/>
                        </w:rPr>
                        <w:instrText xml:space="preserve"> DOCPROPERTY "Title"  \* MERGEFORMAT </w:instrText>
                      </w:r>
                      <w:r w:rsidRPr="00FC4142">
                        <w:rPr>
                          <w:b/>
                          <w:caps w:val="0"/>
                          <w:color w:val="0F243E" w:themeColor="text2" w:themeShade="80"/>
                          <w:sz w:val="28"/>
                          <w:szCs w:val="28"/>
                          <w:lang w:eastAsia="es-ES"/>
                        </w:rPr>
                        <w:fldChar w:fldCharType="end"/>
                      </w:r>
                      <w:r w:rsidRPr="00FC4142">
                        <w:rPr>
                          <w:b/>
                          <w:caps w:val="0"/>
                          <w:color w:val="0F243E" w:themeColor="text2" w:themeShade="80"/>
                          <w:sz w:val="28"/>
                          <w:szCs w:val="28"/>
                          <w:lang w:eastAsia="es-ES"/>
                        </w:rPr>
                        <w:fldChar w:fldCharType="begin"/>
                      </w:r>
                      <w:r w:rsidRPr="00FC4142">
                        <w:rPr>
                          <w:b/>
                          <w:caps w:val="0"/>
                          <w:color w:val="0F243E" w:themeColor="text2" w:themeShade="80"/>
                          <w:sz w:val="28"/>
                          <w:szCs w:val="28"/>
                          <w:lang w:eastAsia="es-ES"/>
                        </w:rPr>
                        <w:instrText xml:space="preserve"> DOCPROPERTY "Project"  \* MERGEFORMAT </w:instrText>
                      </w:r>
                      <w:r w:rsidRPr="00FC4142">
                        <w:rPr>
                          <w:b/>
                          <w:caps w:val="0"/>
                          <w:color w:val="0F243E" w:themeColor="text2" w:themeShade="80"/>
                          <w:sz w:val="28"/>
                          <w:szCs w:val="28"/>
                          <w:lang w:eastAsia="es-ES"/>
                        </w:rPr>
                        <w:fldChar w:fldCharType="separate"/>
                      </w:r>
                      <w:r w:rsidR="00835312">
                        <w:rPr>
                          <w:b/>
                          <w:caps w:val="0"/>
                          <w:color w:val="0F243E" w:themeColor="text2" w:themeShade="80"/>
                          <w:sz w:val="28"/>
                          <w:szCs w:val="28"/>
                          <w:lang w:eastAsia="es-ES"/>
                        </w:rPr>
                        <w:t>Earth Observation Data Processing</w:t>
                      </w:r>
                      <w:r w:rsidRPr="00FC4142">
                        <w:rPr>
                          <w:b/>
                          <w:caps w:val="0"/>
                          <w:color w:val="0F243E" w:themeColor="text2" w:themeShade="80"/>
                          <w:sz w:val="28"/>
                          <w:szCs w:val="28"/>
                          <w:lang w:eastAsia="es-ES"/>
                        </w:rPr>
                        <w:fldChar w:fldCharType="end"/>
                      </w:r>
                    </w:p>
                    <w:p w14:paraId="6949F1A2" w14:textId="77777777" w:rsidR="00985D59" w:rsidRPr="00985D59" w:rsidRDefault="00985D59" w:rsidP="00985D59"/>
                  </w:txbxContent>
                </v:textbox>
              </v:shape>
            </w:pict>
          </mc:Fallback>
        </mc:AlternateContent>
      </w:r>
    </w:p>
    <w:p w14:paraId="0B944DB9" w14:textId="77777777" w:rsidR="00632B43" w:rsidRPr="00F0472B" w:rsidRDefault="00632B43" w:rsidP="00310D82">
      <w:pPr>
        <w:rPr>
          <w:rFonts w:ascii="Times New Roman" w:hAnsi="Times New Roman"/>
          <w:szCs w:val="18"/>
          <w:lang w:val="en-GB"/>
        </w:rPr>
      </w:pPr>
    </w:p>
    <w:p w14:paraId="53767BC9" w14:textId="77777777" w:rsidR="00632B43" w:rsidRPr="00F0472B" w:rsidRDefault="00632B43" w:rsidP="00310D82">
      <w:pPr>
        <w:rPr>
          <w:rFonts w:ascii="Times New Roman" w:hAnsi="Times New Roman"/>
          <w:szCs w:val="18"/>
          <w:lang w:val="en-GB"/>
        </w:rPr>
      </w:pPr>
    </w:p>
    <w:p w14:paraId="0377B619" w14:textId="77777777" w:rsidR="00632B43" w:rsidRPr="00F0472B" w:rsidRDefault="00632B43" w:rsidP="00310D82">
      <w:pPr>
        <w:rPr>
          <w:rFonts w:ascii="Times New Roman" w:hAnsi="Times New Roman"/>
          <w:szCs w:val="18"/>
          <w:lang w:val="en-GB"/>
        </w:rPr>
      </w:pPr>
    </w:p>
    <w:p w14:paraId="22919C06" w14:textId="77777777" w:rsidR="00632B43" w:rsidRPr="00F0472B" w:rsidRDefault="00632B43" w:rsidP="00310D82">
      <w:pPr>
        <w:rPr>
          <w:rFonts w:ascii="Times New Roman" w:hAnsi="Times New Roman"/>
          <w:szCs w:val="18"/>
          <w:lang w:val="en-GB"/>
        </w:rPr>
      </w:pPr>
    </w:p>
    <w:p w14:paraId="471B5BD6" w14:textId="77777777" w:rsidR="00632B43" w:rsidRPr="00F0472B" w:rsidRDefault="00632B43" w:rsidP="00310D82">
      <w:pPr>
        <w:rPr>
          <w:rFonts w:ascii="Times New Roman" w:hAnsi="Times New Roman"/>
          <w:szCs w:val="18"/>
          <w:lang w:val="en-GB"/>
        </w:rPr>
      </w:pPr>
    </w:p>
    <w:p w14:paraId="7F9EE96B" w14:textId="77777777" w:rsidR="00632B43" w:rsidRPr="00F0472B" w:rsidRDefault="00632B43" w:rsidP="00310D82">
      <w:pPr>
        <w:rPr>
          <w:rFonts w:ascii="Times New Roman" w:hAnsi="Times New Roman"/>
          <w:szCs w:val="18"/>
          <w:lang w:val="en-GB"/>
        </w:rPr>
      </w:pPr>
    </w:p>
    <w:p w14:paraId="0E6DB56B" w14:textId="77777777" w:rsidR="00632B43" w:rsidRPr="00F0472B" w:rsidRDefault="00632B43" w:rsidP="00310D82">
      <w:pPr>
        <w:rPr>
          <w:rFonts w:ascii="Times New Roman" w:hAnsi="Times New Roman"/>
          <w:szCs w:val="18"/>
          <w:lang w:val="en-GB"/>
        </w:rPr>
      </w:pPr>
    </w:p>
    <w:p w14:paraId="21D593FA" w14:textId="77777777" w:rsidR="00632B43" w:rsidRPr="00F0472B" w:rsidRDefault="00632B43" w:rsidP="00310D82">
      <w:pPr>
        <w:rPr>
          <w:rFonts w:ascii="Times New Roman" w:hAnsi="Times New Roman"/>
          <w:szCs w:val="18"/>
          <w:lang w:val="en-GB"/>
        </w:rPr>
      </w:pPr>
    </w:p>
    <w:tbl>
      <w:tblPr>
        <w:tblpPr w:leftFromText="180" w:rightFromText="180" w:vertAnchor="text" w:horzAnchor="margin" w:tblpY="3080"/>
        <w:tblW w:w="5000" w:type="pct"/>
        <w:tblCellMar>
          <w:left w:w="70" w:type="dxa"/>
          <w:right w:w="70" w:type="dxa"/>
        </w:tblCellMar>
        <w:tblLook w:val="0000" w:firstRow="0" w:lastRow="0" w:firstColumn="0" w:lastColumn="0" w:noHBand="0" w:noVBand="0"/>
      </w:tblPr>
      <w:tblGrid>
        <w:gridCol w:w="1460"/>
        <w:gridCol w:w="2773"/>
        <w:gridCol w:w="2773"/>
        <w:gridCol w:w="2773"/>
      </w:tblGrid>
      <w:tr w:rsidR="00F232C0" w:rsidRPr="00F0472B" w14:paraId="523B0168" w14:textId="77777777" w:rsidTr="00CB6EBB">
        <w:tc>
          <w:tcPr>
            <w:tcW w:w="746" w:type="pct"/>
            <w:tcBorders>
              <w:bottom w:val="single" w:sz="4" w:space="0" w:color="auto"/>
              <w:right w:val="single" w:sz="4" w:space="0" w:color="auto"/>
            </w:tcBorders>
          </w:tcPr>
          <w:p w14:paraId="33BF81DC" w14:textId="77777777" w:rsidR="00F232C0" w:rsidRPr="00F0472B" w:rsidRDefault="00F232C0" w:rsidP="009D2E14">
            <w:pPr>
              <w:spacing w:before="60" w:after="60"/>
              <w:jc w:val="left"/>
              <w:rPr>
                <w:color w:val="0F243E" w:themeColor="text2" w:themeShade="80"/>
                <w:sz w:val="16"/>
                <w:szCs w:val="18"/>
                <w:lang w:val="en-GB"/>
              </w:rPr>
            </w:pPr>
          </w:p>
        </w:tc>
        <w:tc>
          <w:tcPr>
            <w:tcW w:w="1418" w:type="pct"/>
            <w:tcBorders>
              <w:top w:val="single" w:sz="4" w:space="0" w:color="auto"/>
              <w:left w:val="single" w:sz="4" w:space="0" w:color="auto"/>
              <w:bottom w:val="single" w:sz="4" w:space="0" w:color="auto"/>
              <w:right w:val="single" w:sz="4" w:space="0" w:color="auto"/>
            </w:tcBorders>
            <w:shd w:val="clear" w:color="auto" w:fill="F3F3F3"/>
            <w:vAlign w:val="center"/>
          </w:tcPr>
          <w:p w14:paraId="54E59E80" w14:textId="77777777" w:rsidR="00F232C0" w:rsidRPr="00F0472B" w:rsidRDefault="00F232C0" w:rsidP="009D2E14">
            <w:pPr>
              <w:spacing w:before="60" w:after="60"/>
              <w:jc w:val="center"/>
              <w:rPr>
                <w:b/>
                <w:color w:val="0F243E" w:themeColor="text2" w:themeShade="80"/>
                <w:sz w:val="16"/>
                <w:szCs w:val="18"/>
                <w:lang w:val="en-GB"/>
              </w:rPr>
            </w:pPr>
            <w:r w:rsidRPr="00F0472B">
              <w:rPr>
                <w:b/>
                <w:color w:val="0F243E" w:themeColor="text2" w:themeShade="80"/>
                <w:sz w:val="16"/>
                <w:szCs w:val="18"/>
                <w:lang w:val="en-GB"/>
              </w:rPr>
              <w:t>Name</w:t>
            </w:r>
          </w:p>
        </w:tc>
        <w:tc>
          <w:tcPr>
            <w:tcW w:w="1418" w:type="pct"/>
            <w:tcBorders>
              <w:top w:val="single" w:sz="4" w:space="0" w:color="auto"/>
              <w:left w:val="single" w:sz="4" w:space="0" w:color="auto"/>
              <w:bottom w:val="single" w:sz="4" w:space="0" w:color="auto"/>
              <w:right w:val="single" w:sz="4" w:space="0" w:color="auto"/>
            </w:tcBorders>
            <w:shd w:val="clear" w:color="auto" w:fill="F3F3F3"/>
          </w:tcPr>
          <w:p w14:paraId="07FE7C94" w14:textId="77777777" w:rsidR="00F232C0" w:rsidRPr="00F0472B" w:rsidRDefault="00F232C0" w:rsidP="009D2E14">
            <w:pPr>
              <w:spacing w:before="60" w:after="60"/>
              <w:jc w:val="center"/>
              <w:rPr>
                <w:b/>
                <w:color w:val="0F243E" w:themeColor="text2" w:themeShade="80"/>
                <w:sz w:val="16"/>
                <w:szCs w:val="18"/>
                <w:lang w:val="en-GB"/>
              </w:rPr>
            </w:pPr>
            <w:r w:rsidRPr="00F0472B">
              <w:rPr>
                <w:b/>
                <w:color w:val="0F243E" w:themeColor="text2" w:themeShade="80"/>
                <w:sz w:val="16"/>
                <w:szCs w:val="18"/>
                <w:lang w:val="en-GB"/>
              </w:rPr>
              <w:t>Function</w:t>
            </w:r>
          </w:p>
        </w:tc>
        <w:tc>
          <w:tcPr>
            <w:tcW w:w="1418" w:type="pct"/>
            <w:tcBorders>
              <w:top w:val="single" w:sz="4" w:space="0" w:color="auto"/>
              <w:left w:val="single" w:sz="4" w:space="0" w:color="auto"/>
              <w:bottom w:val="single" w:sz="4" w:space="0" w:color="auto"/>
              <w:right w:val="single" w:sz="4" w:space="0" w:color="auto"/>
            </w:tcBorders>
            <w:shd w:val="clear" w:color="auto" w:fill="F3F3F3"/>
          </w:tcPr>
          <w:p w14:paraId="48FDF8B5" w14:textId="77777777" w:rsidR="00F232C0" w:rsidRPr="00F0472B" w:rsidRDefault="00F232C0" w:rsidP="009D2E14">
            <w:pPr>
              <w:spacing w:before="60" w:after="60"/>
              <w:jc w:val="center"/>
              <w:rPr>
                <w:b/>
                <w:color w:val="0F243E" w:themeColor="text2" w:themeShade="80"/>
                <w:sz w:val="16"/>
                <w:szCs w:val="18"/>
                <w:lang w:val="en-GB"/>
              </w:rPr>
            </w:pPr>
            <w:r w:rsidRPr="00F0472B">
              <w:rPr>
                <w:b/>
                <w:color w:val="0F243E" w:themeColor="text2" w:themeShade="80"/>
                <w:sz w:val="16"/>
                <w:szCs w:val="18"/>
                <w:lang w:val="en-GB"/>
              </w:rPr>
              <w:t>Signature</w:t>
            </w:r>
          </w:p>
        </w:tc>
      </w:tr>
      <w:tr w:rsidR="00F232C0" w:rsidRPr="00F0472B" w14:paraId="55FE6B02" w14:textId="77777777" w:rsidTr="00CB6EBB">
        <w:tc>
          <w:tcPr>
            <w:tcW w:w="746" w:type="pct"/>
            <w:tcBorders>
              <w:top w:val="single" w:sz="4" w:space="0" w:color="auto"/>
              <w:left w:val="single" w:sz="4" w:space="0" w:color="auto"/>
              <w:bottom w:val="single" w:sz="4" w:space="0" w:color="auto"/>
              <w:right w:val="single" w:sz="4" w:space="0" w:color="auto"/>
            </w:tcBorders>
            <w:shd w:val="clear" w:color="auto" w:fill="F3F3F3"/>
            <w:vAlign w:val="center"/>
          </w:tcPr>
          <w:p w14:paraId="3CB1E1D3" w14:textId="77777777" w:rsidR="00F232C0" w:rsidRPr="00F0472B" w:rsidRDefault="00F232C0" w:rsidP="009D2E14">
            <w:pPr>
              <w:spacing w:before="60" w:after="60"/>
              <w:jc w:val="left"/>
              <w:rPr>
                <w:b/>
                <w:color w:val="0F243E" w:themeColor="text2" w:themeShade="80"/>
                <w:sz w:val="16"/>
                <w:szCs w:val="18"/>
                <w:lang w:val="en-GB"/>
              </w:rPr>
            </w:pPr>
            <w:r w:rsidRPr="00F0472B">
              <w:rPr>
                <w:b/>
                <w:color w:val="0F243E" w:themeColor="text2" w:themeShade="80"/>
                <w:sz w:val="16"/>
                <w:szCs w:val="18"/>
                <w:lang w:val="en-GB"/>
              </w:rPr>
              <w:t>Prepared by</w:t>
            </w:r>
          </w:p>
        </w:tc>
        <w:tc>
          <w:tcPr>
            <w:tcW w:w="1418" w:type="pct"/>
            <w:tcBorders>
              <w:top w:val="single" w:sz="4" w:space="0" w:color="auto"/>
              <w:left w:val="single" w:sz="4" w:space="0" w:color="auto"/>
              <w:bottom w:val="single" w:sz="4" w:space="0" w:color="auto"/>
              <w:right w:val="single" w:sz="4" w:space="0" w:color="auto"/>
            </w:tcBorders>
            <w:vAlign w:val="center"/>
          </w:tcPr>
          <w:p w14:paraId="0F313CD6" w14:textId="564BEC46" w:rsidR="00F232C0" w:rsidRPr="00F0472B" w:rsidRDefault="00F232C0" w:rsidP="009D2E14">
            <w:pPr>
              <w:spacing w:before="60" w:after="60"/>
              <w:jc w:val="center"/>
              <w:rPr>
                <w:color w:val="0F243E" w:themeColor="text2" w:themeShade="80"/>
                <w:sz w:val="16"/>
                <w:szCs w:val="16"/>
                <w:lang w:val="en-GB"/>
              </w:rPr>
            </w:pPr>
          </w:p>
        </w:tc>
        <w:tc>
          <w:tcPr>
            <w:tcW w:w="1418" w:type="pct"/>
            <w:tcBorders>
              <w:top w:val="single" w:sz="4" w:space="0" w:color="auto"/>
              <w:left w:val="single" w:sz="4" w:space="0" w:color="auto"/>
              <w:bottom w:val="single" w:sz="4" w:space="0" w:color="auto"/>
              <w:right w:val="single" w:sz="4" w:space="0" w:color="auto"/>
            </w:tcBorders>
            <w:vAlign w:val="center"/>
          </w:tcPr>
          <w:p w14:paraId="6EF7A7C5" w14:textId="02501BEC" w:rsidR="00F232C0" w:rsidRPr="00F0472B" w:rsidRDefault="00F232C0" w:rsidP="009D2E14">
            <w:pPr>
              <w:spacing w:before="60" w:after="60"/>
              <w:jc w:val="center"/>
              <w:rPr>
                <w:color w:val="0F243E" w:themeColor="text2" w:themeShade="80"/>
                <w:sz w:val="16"/>
                <w:szCs w:val="16"/>
                <w:lang w:val="en-GB"/>
              </w:rPr>
            </w:pPr>
          </w:p>
        </w:tc>
        <w:tc>
          <w:tcPr>
            <w:tcW w:w="1418" w:type="pct"/>
            <w:tcBorders>
              <w:top w:val="single" w:sz="4" w:space="0" w:color="auto"/>
              <w:left w:val="single" w:sz="4" w:space="0" w:color="auto"/>
              <w:bottom w:val="single" w:sz="4" w:space="0" w:color="auto"/>
              <w:right w:val="single" w:sz="4" w:space="0" w:color="auto"/>
            </w:tcBorders>
            <w:vAlign w:val="center"/>
          </w:tcPr>
          <w:p w14:paraId="2DEC1C17" w14:textId="09399D31" w:rsidR="00F232C0" w:rsidRPr="00F0472B" w:rsidRDefault="00F232C0" w:rsidP="009D2E14">
            <w:pPr>
              <w:spacing w:before="60" w:after="60"/>
              <w:jc w:val="center"/>
              <w:rPr>
                <w:color w:val="0F243E" w:themeColor="text2" w:themeShade="80"/>
                <w:sz w:val="16"/>
                <w:szCs w:val="16"/>
                <w:lang w:val="en-GB"/>
              </w:rPr>
            </w:pPr>
          </w:p>
        </w:tc>
      </w:tr>
      <w:tr w:rsidR="00F232C0" w:rsidRPr="00F0472B" w14:paraId="77E3F3D5" w14:textId="77777777" w:rsidTr="00CB6EBB">
        <w:tc>
          <w:tcPr>
            <w:tcW w:w="746" w:type="pct"/>
            <w:tcBorders>
              <w:top w:val="single" w:sz="4" w:space="0" w:color="auto"/>
              <w:left w:val="single" w:sz="4" w:space="0" w:color="auto"/>
              <w:bottom w:val="single" w:sz="4" w:space="0" w:color="auto"/>
              <w:right w:val="single" w:sz="4" w:space="0" w:color="auto"/>
            </w:tcBorders>
            <w:shd w:val="clear" w:color="auto" w:fill="F3F3F3"/>
          </w:tcPr>
          <w:p w14:paraId="1C5BFE9A" w14:textId="77777777" w:rsidR="00F232C0" w:rsidRPr="00F0472B" w:rsidRDefault="00F232C0" w:rsidP="009D2E14">
            <w:pPr>
              <w:spacing w:before="60" w:after="60"/>
              <w:jc w:val="left"/>
              <w:rPr>
                <w:b/>
                <w:color w:val="0F243E" w:themeColor="text2" w:themeShade="80"/>
                <w:sz w:val="16"/>
                <w:szCs w:val="18"/>
                <w:lang w:val="en-GB"/>
              </w:rPr>
            </w:pPr>
            <w:r w:rsidRPr="00F0472B">
              <w:rPr>
                <w:b/>
                <w:color w:val="0F243E" w:themeColor="text2" w:themeShade="80"/>
                <w:sz w:val="16"/>
                <w:szCs w:val="18"/>
                <w:lang w:val="en-GB"/>
              </w:rPr>
              <w:t>Approved by</w:t>
            </w:r>
          </w:p>
        </w:tc>
        <w:tc>
          <w:tcPr>
            <w:tcW w:w="1418" w:type="pct"/>
            <w:tcBorders>
              <w:top w:val="single" w:sz="4" w:space="0" w:color="auto"/>
              <w:left w:val="single" w:sz="4" w:space="0" w:color="auto"/>
              <w:bottom w:val="single" w:sz="4" w:space="0" w:color="auto"/>
              <w:right w:val="single" w:sz="4" w:space="0" w:color="auto"/>
            </w:tcBorders>
          </w:tcPr>
          <w:p w14:paraId="10430961" w14:textId="77777777" w:rsidR="00F232C0" w:rsidRPr="00F0472B" w:rsidRDefault="00F232C0" w:rsidP="009D2E14">
            <w:pPr>
              <w:spacing w:before="60" w:after="60"/>
              <w:jc w:val="center"/>
              <w:rPr>
                <w:color w:val="0F243E" w:themeColor="text2" w:themeShade="80"/>
                <w:sz w:val="16"/>
                <w:szCs w:val="16"/>
                <w:lang w:val="en-GB"/>
              </w:rPr>
            </w:pPr>
          </w:p>
        </w:tc>
        <w:tc>
          <w:tcPr>
            <w:tcW w:w="1418" w:type="pct"/>
            <w:tcBorders>
              <w:top w:val="single" w:sz="4" w:space="0" w:color="auto"/>
              <w:left w:val="single" w:sz="4" w:space="0" w:color="auto"/>
              <w:bottom w:val="single" w:sz="4" w:space="0" w:color="auto"/>
              <w:right w:val="single" w:sz="4" w:space="0" w:color="auto"/>
            </w:tcBorders>
          </w:tcPr>
          <w:p w14:paraId="76CB80E3" w14:textId="77777777" w:rsidR="00F232C0" w:rsidRPr="00F0472B" w:rsidRDefault="00F232C0" w:rsidP="009D2E14">
            <w:pPr>
              <w:spacing w:before="60" w:after="60"/>
              <w:jc w:val="center"/>
              <w:rPr>
                <w:color w:val="0F243E" w:themeColor="text2" w:themeShade="80"/>
                <w:sz w:val="16"/>
                <w:szCs w:val="16"/>
                <w:lang w:val="en-GB"/>
              </w:rPr>
            </w:pPr>
          </w:p>
        </w:tc>
        <w:tc>
          <w:tcPr>
            <w:tcW w:w="1418" w:type="pct"/>
            <w:tcBorders>
              <w:top w:val="single" w:sz="4" w:space="0" w:color="auto"/>
              <w:left w:val="single" w:sz="4" w:space="0" w:color="auto"/>
              <w:bottom w:val="single" w:sz="4" w:space="0" w:color="auto"/>
              <w:right w:val="single" w:sz="4" w:space="0" w:color="auto"/>
            </w:tcBorders>
          </w:tcPr>
          <w:p w14:paraId="781C7C92" w14:textId="77777777" w:rsidR="00F232C0" w:rsidRPr="00F0472B" w:rsidRDefault="00F232C0" w:rsidP="009D2E14">
            <w:pPr>
              <w:spacing w:before="60" w:after="60"/>
              <w:jc w:val="center"/>
              <w:rPr>
                <w:color w:val="0F243E" w:themeColor="text2" w:themeShade="80"/>
                <w:sz w:val="16"/>
                <w:szCs w:val="16"/>
                <w:lang w:val="en-GB"/>
              </w:rPr>
            </w:pPr>
          </w:p>
        </w:tc>
      </w:tr>
      <w:tr w:rsidR="00F232C0" w:rsidRPr="00F0472B" w14:paraId="1716B0A3" w14:textId="77777777" w:rsidTr="00CB6EBB">
        <w:tc>
          <w:tcPr>
            <w:tcW w:w="746" w:type="pct"/>
            <w:tcBorders>
              <w:top w:val="single" w:sz="4" w:space="0" w:color="auto"/>
              <w:left w:val="single" w:sz="4" w:space="0" w:color="auto"/>
              <w:bottom w:val="single" w:sz="4" w:space="0" w:color="auto"/>
              <w:right w:val="single" w:sz="4" w:space="0" w:color="auto"/>
            </w:tcBorders>
            <w:shd w:val="clear" w:color="auto" w:fill="F3F3F3"/>
          </w:tcPr>
          <w:p w14:paraId="7F0E29E3" w14:textId="77777777" w:rsidR="00F232C0" w:rsidRPr="00F0472B" w:rsidRDefault="00F232C0" w:rsidP="009D2E14">
            <w:pPr>
              <w:spacing w:before="60" w:after="60"/>
              <w:jc w:val="left"/>
              <w:rPr>
                <w:b/>
                <w:color w:val="0F243E" w:themeColor="text2" w:themeShade="80"/>
                <w:sz w:val="16"/>
                <w:szCs w:val="18"/>
                <w:lang w:val="en-GB"/>
              </w:rPr>
            </w:pPr>
            <w:r w:rsidRPr="00F0472B">
              <w:rPr>
                <w:b/>
                <w:color w:val="0F243E" w:themeColor="text2" w:themeShade="80"/>
                <w:sz w:val="16"/>
                <w:szCs w:val="18"/>
                <w:lang w:val="en-GB"/>
              </w:rPr>
              <w:t>Authorised by</w:t>
            </w:r>
          </w:p>
        </w:tc>
        <w:tc>
          <w:tcPr>
            <w:tcW w:w="1418" w:type="pct"/>
            <w:tcBorders>
              <w:top w:val="single" w:sz="4" w:space="0" w:color="auto"/>
              <w:left w:val="single" w:sz="4" w:space="0" w:color="auto"/>
              <w:bottom w:val="single" w:sz="4" w:space="0" w:color="auto"/>
              <w:right w:val="single" w:sz="4" w:space="0" w:color="auto"/>
            </w:tcBorders>
          </w:tcPr>
          <w:p w14:paraId="5D69DEE0" w14:textId="77777777" w:rsidR="00F232C0" w:rsidRPr="00F0472B" w:rsidRDefault="00F232C0" w:rsidP="009D2E14">
            <w:pPr>
              <w:spacing w:before="60" w:after="60"/>
              <w:jc w:val="center"/>
              <w:rPr>
                <w:color w:val="0F243E" w:themeColor="text2" w:themeShade="80"/>
                <w:sz w:val="16"/>
                <w:szCs w:val="16"/>
                <w:lang w:val="en-GB"/>
              </w:rPr>
            </w:pPr>
          </w:p>
        </w:tc>
        <w:tc>
          <w:tcPr>
            <w:tcW w:w="1418" w:type="pct"/>
            <w:tcBorders>
              <w:top w:val="single" w:sz="4" w:space="0" w:color="auto"/>
              <w:left w:val="single" w:sz="4" w:space="0" w:color="auto"/>
              <w:bottom w:val="single" w:sz="4" w:space="0" w:color="auto"/>
              <w:right w:val="single" w:sz="4" w:space="0" w:color="auto"/>
            </w:tcBorders>
          </w:tcPr>
          <w:p w14:paraId="4198297E" w14:textId="77777777" w:rsidR="00F232C0" w:rsidRPr="00F0472B" w:rsidRDefault="00F232C0" w:rsidP="009D2E14">
            <w:pPr>
              <w:spacing w:before="60" w:after="60"/>
              <w:jc w:val="center"/>
              <w:rPr>
                <w:color w:val="0F243E" w:themeColor="text2" w:themeShade="80"/>
                <w:sz w:val="16"/>
                <w:szCs w:val="16"/>
                <w:lang w:val="en-GB"/>
              </w:rPr>
            </w:pPr>
          </w:p>
        </w:tc>
        <w:tc>
          <w:tcPr>
            <w:tcW w:w="1418" w:type="pct"/>
            <w:tcBorders>
              <w:top w:val="single" w:sz="4" w:space="0" w:color="auto"/>
              <w:left w:val="single" w:sz="4" w:space="0" w:color="auto"/>
              <w:bottom w:val="single" w:sz="4" w:space="0" w:color="auto"/>
              <w:right w:val="single" w:sz="4" w:space="0" w:color="auto"/>
            </w:tcBorders>
          </w:tcPr>
          <w:p w14:paraId="057C92C1" w14:textId="77777777" w:rsidR="00F232C0" w:rsidRPr="00F0472B" w:rsidRDefault="00F232C0" w:rsidP="009D2E14">
            <w:pPr>
              <w:spacing w:before="60" w:after="60"/>
              <w:jc w:val="center"/>
              <w:rPr>
                <w:color w:val="0F243E" w:themeColor="text2" w:themeShade="80"/>
                <w:sz w:val="16"/>
                <w:szCs w:val="16"/>
                <w:lang w:val="en-GB"/>
              </w:rPr>
            </w:pPr>
          </w:p>
        </w:tc>
      </w:tr>
    </w:tbl>
    <w:p w14:paraId="5D7697BB" w14:textId="2CDD06DB" w:rsidR="00632B43" w:rsidRPr="00F0472B" w:rsidRDefault="004D2DF9" w:rsidP="00310D82">
      <w:pPr>
        <w:rPr>
          <w:rFonts w:ascii="Times New Roman" w:hAnsi="Times New Roman"/>
          <w:szCs w:val="18"/>
          <w:lang w:val="en-GB"/>
        </w:rPr>
        <w:sectPr w:rsidR="00632B43" w:rsidRPr="00F0472B" w:rsidSect="00087E11">
          <w:headerReference w:type="even" r:id="rId8"/>
          <w:headerReference w:type="default" r:id="rId9"/>
          <w:footerReference w:type="even" r:id="rId10"/>
          <w:footerReference w:type="default" r:id="rId11"/>
          <w:headerReference w:type="first" r:id="rId12"/>
          <w:footerReference w:type="first" r:id="rId13"/>
          <w:pgSz w:w="11907" w:h="16840" w:code="9"/>
          <w:pgMar w:top="1418" w:right="1134" w:bottom="1276" w:left="1134" w:header="709" w:footer="340" w:gutter="0"/>
          <w:cols w:space="708"/>
          <w:docGrid w:linePitch="360"/>
        </w:sectPr>
      </w:pPr>
      <w:r w:rsidRPr="00F0472B">
        <w:rPr>
          <w:noProof/>
          <w:lang w:val="es-ES"/>
        </w:rPr>
        <mc:AlternateContent>
          <mc:Choice Requires="wps">
            <w:drawing>
              <wp:anchor distT="0" distB="0" distL="114300" distR="114300" simplePos="0" relativeHeight="251657216" behindDoc="0" locked="0" layoutInCell="1" allowOverlap="1" wp14:anchorId="4A2E3CB9" wp14:editId="33892150">
                <wp:simplePos x="0" y="0"/>
                <wp:positionH relativeFrom="column">
                  <wp:posOffset>1108710</wp:posOffset>
                </wp:positionH>
                <wp:positionV relativeFrom="paragraph">
                  <wp:posOffset>455295</wp:posOffset>
                </wp:positionV>
                <wp:extent cx="4447540" cy="4953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754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ook w:val="04A0" w:firstRow="1" w:lastRow="0" w:firstColumn="1" w:lastColumn="0" w:noHBand="0" w:noVBand="1"/>
                            </w:tblPr>
                            <w:tblGrid>
                              <w:gridCol w:w="2643"/>
                              <w:gridCol w:w="4288"/>
                            </w:tblGrid>
                            <w:tr w:rsidR="00DE2479" w:rsidRPr="0049384B" w14:paraId="5D29A071" w14:textId="77777777" w:rsidTr="00D262E9">
                              <w:trPr>
                                <w:trHeight w:val="79"/>
                                <w:jc w:val="center"/>
                              </w:trPr>
                              <w:tc>
                                <w:tcPr>
                                  <w:tcW w:w="2643" w:type="dxa"/>
                                </w:tcPr>
                                <w:p w14:paraId="595C3085" w14:textId="77777777" w:rsidR="00DE2479" w:rsidRPr="002B1F86" w:rsidRDefault="00DE2479" w:rsidP="00DE2479">
                                  <w:pPr>
                                    <w:spacing w:before="60" w:after="60"/>
                                    <w:jc w:val="left"/>
                                    <w:rPr>
                                      <w:b/>
                                      <w:bCs/>
                                      <w:iCs/>
                                      <w:color w:val="0F243E" w:themeColor="text2" w:themeShade="80"/>
                                      <w:sz w:val="16"/>
                                      <w:szCs w:val="16"/>
                                    </w:rPr>
                                  </w:pPr>
                                  <w:r w:rsidRPr="002B1F86">
                                    <w:rPr>
                                      <w:b/>
                                      <w:bCs/>
                                      <w:iCs/>
                                      <w:color w:val="0F243E" w:themeColor="text2" w:themeShade="80"/>
                                      <w:sz w:val="16"/>
                                      <w:szCs w:val="16"/>
                                    </w:rPr>
                                    <w:t>Date:</w:t>
                                  </w:r>
                                </w:p>
                              </w:tc>
                              <w:tc>
                                <w:tcPr>
                                  <w:tcW w:w="4288" w:type="dxa"/>
                                </w:tcPr>
                                <w:p w14:paraId="40BE3CA7" w14:textId="77777777" w:rsidR="00DE2479" w:rsidRPr="002B1F86" w:rsidRDefault="00DE2479" w:rsidP="00DE2479">
                                  <w:pPr>
                                    <w:spacing w:before="60" w:after="60"/>
                                    <w:ind w:left="180" w:hanging="180"/>
                                    <w:rPr>
                                      <w:iCs/>
                                      <w:color w:val="0F243E" w:themeColor="text2" w:themeShade="80"/>
                                      <w:sz w:val="16"/>
                                      <w:szCs w:val="16"/>
                                    </w:rPr>
                                  </w:pPr>
                                  <w:r w:rsidRPr="002B1F86">
                                    <w:rPr>
                                      <w:iCs/>
                                      <w:color w:val="0F243E" w:themeColor="text2" w:themeShade="80"/>
                                      <w:sz w:val="16"/>
                                      <w:szCs w:val="16"/>
                                    </w:rPr>
                                    <w:fldChar w:fldCharType="begin"/>
                                  </w:r>
                                  <w:r w:rsidRPr="002B1F86">
                                    <w:rPr>
                                      <w:iCs/>
                                      <w:color w:val="0F243E" w:themeColor="text2" w:themeShade="80"/>
                                      <w:sz w:val="16"/>
                                      <w:szCs w:val="16"/>
                                    </w:rPr>
                                    <w:instrText xml:space="preserve"> DOCPROPERTY "date"  \* MERGEFORMAT </w:instrText>
                                  </w:r>
                                  <w:r w:rsidRPr="002B1F86">
                                    <w:rPr>
                                      <w:iCs/>
                                      <w:color w:val="0F243E" w:themeColor="text2" w:themeShade="80"/>
                                      <w:sz w:val="16"/>
                                      <w:szCs w:val="16"/>
                                    </w:rPr>
                                    <w:fldChar w:fldCharType="separate"/>
                                  </w:r>
                                  <w:r>
                                    <w:rPr>
                                      <w:iCs/>
                                      <w:color w:val="0F243E" w:themeColor="text2" w:themeShade="80"/>
                                      <w:sz w:val="16"/>
                                      <w:szCs w:val="16"/>
                                    </w:rPr>
                                    <w:t>14/09/2020</w:t>
                                  </w:r>
                                  <w:r w:rsidRPr="002B1F86">
                                    <w:rPr>
                                      <w:iCs/>
                                      <w:color w:val="0F243E" w:themeColor="text2" w:themeShade="80"/>
                                      <w:sz w:val="16"/>
                                      <w:szCs w:val="16"/>
                                    </w:rPr>
                                    <w:fldChar w:fldCharType="end"/>
                                  </w:r>
                                </w:p>
                              </w:tc>
                            </w:tr>
                            <w:tr w:rsidR="00DE2479" w:rsidRPr="0049384B" w14:paraId="6AEAB97E" w14:textId="77777777" w:rsidTr="00D262E9">
                              <w:trPr>
                                <w:trHeight w:val="79"/>
                                <w:jc w:val="center"/>
                              </w:trPr>
                              <w:tc>
                                <w:tcPr>
                                  <w:tcW w:w="2643" w:type="dxa"/>
                                </w:tcPr>
                                <w:p w14:paraId="20FCFDB9" w14:textId="77777777" w:rsidR="00DE2479" w:rsidRPr="002B1F86" w:rsidRDefault="00DE2479" w:rsidP="00DE2479">
                                  <w:pPr>
                                    <w:spacing w:before="60" w:after="60"/>
                                    <w:jc w:val="left"/>
                                    <w:rPr>
                                      <w:b/>
                                      <w:bCs/>
                                      <w:iCs/>
                                      <w:color w:val="0F243E" w:themeColor="text2" w:themeShade="80"/>
                                      <w:sz w:val="16"/>
                                      <w:szCs w:val="16"/>
                                    </w:rPr>
                                  </w:pPr>
                                  <w:r>
                                    <w:rPr>
                                      <w:b/>
                                      <w:bCs/>
                                      <w:iCs/>
                                      <w:color w:val="0F243E" w:themeColor="text2" w:themeShade="80"/>
                                      <w:sz w:val="16"/>
                                      <w:szCs w:val="16"/>
                                    </w:rPr>
                                    <w:t>Revision:</w:t>
                                  </w:r>
                                </w:p>
                              </w:tc>
                              <w:tc>
                                <w:tcPr>
                                  <w:tcW w:w="4288" w:type="dxa"/>
                                </w:tcPr>
                                <w:p w14:paraId="249E608D" w14:textId="77777777" w:rsidR="00DE2479" w:rsidRPr="002B1F86" w:rsidRDefault="00DE2479" w:rsidP="00DE2479">
                                  <w:pPr>
                                    <w:spacing w:before="60" w:after="60"/>
                                    <w:ind w:left="180" w:hanging="180"/>
                                    <w:rPr>
                                      <w:iCs/>
                                      <w:color w:val="0F243E" w:themeColor="text2" w:themeShade="80"/>
                                      <w:sz w:val="16"/>
                                      <w:szCs w:val="16"/>
                                    </w:rPr>
                                  </w:pPr>
                                  <w:r w:rsidRPr="002B1F86">
                                    <w:rPr>
                                      <w:iCs/>
                                      <w:color w:val="0F243E" w:themeColor="text2" w:themeShade="80"/>
                                      <w:sz w:val="16"/>
                                      <w:szCs w:val="16"/>
                                    </w:rPr>
                                    <w:fldChar w:fldCharType="begin"/>
                                  </w:r>
                                  <w:r w:rsidRPr="002B1F86">
                                    <w:rPr>
                                      <w:iCs/>
                                      <w:color w:val="0F243E" w:themeColor="text2" w:themeShade="80"/>
                                      <w:sz w:val="16"/>
                                      <w:szCs w:val="16"/>
                                    </w:rPr>
                                    <w:instrText xml:space="preserve"> DOCPROPERTY "</w:instrText>
                                  </w:r>
                                  <w:r>
                                    <w:rPr>
                                      <w:iCs/>
                                      <w:color w:val="0F243E" w:themeColor="text2" w:themeShade="80"/>
                                      <w:sz w:val="16"/>
                                      <w:szCs w:val="16"/>
                                    </w:rPr>
                                    <w:instrText>revision</w:instrText>
                                  </w:r>
                                  <w:r w:rsidRPr="002B1F86">
                                    <w:rPr>
                                      <w:iCs/>
                                      <w:color w:val="0F243E" w:themeColor="text2" w:themeShade="80"/>
                                      <w:sz w:val="16"/>
                                      <w:szCs w:val="16"/>
                                    </w:rPr>
                                    <w:instrText xml:space="preserve">"  \* MERGEFORMAT </w:instrText>
                                  </w:r>
                                  <w:r w:rsidRPr="002B1F86">
                                    <w:rPr>
                                      <w:iCs/>
                                      <w:color w:val="0F243E" w:themeColor="text2" w:themeShade="80"/>
                                      <w:sz w:val="16"/>
                                      <w:szCs w:val="16"/>
                                    </w:rPr>
                                    <w:fldChar w:fldCharType="separate"/>
                                  </w:r>
                                  <w:r>
                                    <w:rPr>
                                      <w:iCs/>
                                      <w:color w:val="0F243E" w:themeColor="text2" w:themeShade="80"/>
                                      <w:sz w:val="16"/>
                                      <w:szCs w:val="16"/>
                                    </w:rPr>
                                    <w:t>1.0</w:t>
                                  </w:r>
                                  <w:r w:rsidRPr="002B1F86">
                                    <w:rPr>
                                      <w:iCs/>
                                      <w:color w:val="0F243E" w:themeColor="text2" w:themeShade="80"/>
                                      <w:sz w:val="16"/>
                                      <w:szCs w:val="16"/>
                                    </w:rPr>
                                    <w:fldChar w:fldCharType="end"/>
                                  </w:r>
                                </w:p>
                              </w:tc>
                            </w:tr>
                            <w:tr w:rsidR="00DE2479" w:rsidRPr="0049384B" w14:paraId="709167D0" w14:textId="77777777" w:rsidTr="00D262E9">
                              <w:trPr>
                                <w:trHeight w:val="79"/>
                                <w:jc w:val="center"/>
                              </w:trPr>
                              <w:tc>
                                <w:tcPr>
                                  <w:tcW w:w="2643" w:type="dxa"/>
                                </w:tcPr>
                                <w:p w14:paraId="49DB006C" w14:textId="77777777" w:rsidR="00DE2479" w:rsidRPr="002B1F86" w:rsidRDefault="00DE2479" w:rsidP="00DE2479">
                                  <w:pPr>
                                    <w:spacing w:before="60" w:after="60"/>
                                    <w:jc w:val="left"/>
                                    <w:rPr>
                                      <w:b/>
                                      <w:bCs/>
                                      <w:iCs/>
                                      <w:color w:val="0F243E" w:themeColor="text2" w:themeShade="80"/>
                                      <w:sz w:val="16"/>
                                      <w:szCs w:val="16"/>
                                    </w:rPr>
                                  </w:pPr>
                                </w:p>
                              </w:tc>
                              <w:tc>
                                <w:tcPr>
                                  <w:tcW w:w="4288" w:type="dxa"/>
                                </w:tcPr>
                                <w:p w14:paraId="71AC0D91" w14:textId="77777777" w:rsidR="00DE2479" w:rsidRPr="002B1F86" w:rsidRDefault="00DE2479" w:rsidP="00DE2479">
                                  <w:pPr>
                                    <w:spacing w:before="60" w:after="60"/>
                                    <w:ind w:left="180" w:hanging="180"/>
                                    <w:rPr>
                                      <w:iCs/>
                                      <w:color w:val="0F243E" w:themeColor="text2" w:themeShade="80"/>
                                      <w:sz w:val="16"/>
                                      <w:szCs w:val="16"/>
                                    </w:rPr>
                                  </w:pPr>
                                </w:p>
                              </w:tc>
                            </w:tr>
                          </w:tbl>
                          <w:p w14:paraId="51FD05FD" w14:textId="77777777" w:rsidR="00B07318" w:rsidRPr="00252291" w:rsidRDefault="00B07318" w:rsidP="00310D82">
                            <w:pPr>
                              <w:jc w:val="left"/>
                              <w:rPr>
                                <w:color w:val="F7964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2E3CB9" id="Text Box 10" o:spid="_x0000_s1027" type="#_x0000_t202" style="position:absolute;left:0;text-align:left;margin-left:87.3pt;margin-top:35.85pt;width:350.2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" filled="f" stroked="f">
                <v:textbox>
                  <w:txbxContent>
                    <w:tbl>
                      <w:tblPr>
                        <w:tblW w:w="0" w:type="auto"/>
                        <w:jc w:val="center"/>
                        <w:tblLook w:val="04A0" w:firstRow="1" w:lastRow="0" w:firstColumn="1" w:lastColumn="0" w:noHBand="0" w:noVBand="1"/>
                      </w:tblPr>
                      <w:tblGrid>
                        <w:gridCol w:w="2643"/>
                        <w:gridCol w:w="4288"/>
                      </w:tblGrid>
                      <w:tr w:rsidR="00DE2479" w:rsidRPr="0049384B" w14:paraId="5D29A071" w14:textId="77777777" w:rsidTr="00D262E9">
                        <w:trPr>
                          <w:trHeight w:val="79"/>
                          <w:jc w:val="center"/>
                        </w:trPr>
                        <w:tc>
                          <w:tcPr>
                            <w:tcW w:w="2643" w:type="dxa"/>
                          </w:tcPr>
                          <w:p w14:paraId="595C3085" w14:textId="77777777" w:rsidR="00DE2479" w:rsidRPr="002B1F86" w:rsidRDefault="00DE2479" w:rsidP="00DE2479">
                            <w:pPr>
                              <w:spacing w:before="60" w:after="60"/>
                              <w:jc w:val="left"/>
                              <w:rPr>
                                <w:b/>
                                <w:bCs/>
                                <w:iCs/>
                                <w:color w:val="0F243E" w:themeColor="text2" w:themeShade="80"/>
                                <w:sz w:val="16"/>
                                <w:szCs w:val="16"/>
                              </w:rPr>
                            </w:pPr>
                            <w:r w:rsidRPr="002B1F86">
                              <w:rPr>
                                <w:b/>
                                <w:bCs/>
                                <w:iCs/>
                                <w:color w:val="0F243E" w:themeColor="text2" w:themeShade="80"/>
                                <w:sz w:val="16"/>
                                <w:szCs w:val="16"/>
                              </w:rPr>
                              <w:t>Date:</w:t>
                            </w:r>
                          </w:p>
                        </w:tc>
                        <w:tc>
                          <w:tcPr>
                            <w:tcW w:w="4288" w:type="dxa"/>
                          </w:tcPr>
                          <w:p w14:paraId="40BE3CA7" w14:textId="77777777" w:rsidR="00DE2479" w:rsidRPr="002B1F86" w:rsidRDefault="00DE2479" w:rsidP="00DE2479">
                            <w:pPr>
                              <w:spacing w:before="60" w:after="60"/>
                              <w:ind w:left="180" w:hanging="180"/>
                              <w:rPr>
                                <w:iCs/>
                                <w:color w:val="0F243E" w:themeColor="text2" w:themeShade="80"/>
                                <w:sz w:val="16"/>
                                <w:szCs w:val="16"/>
                              </w:rPr>
                            </w:pPr>
                            <w:r w:rsidRPr="002B1F86">
                              <w:rPr>
                                <w:iCs/>
                                <w:color w:val="0F243E" w:themeColor="text2" w:themeShade="80"/>
                                <w:sz w:val="16"/>
                                <w:szCs w:val="16"/>
                              </w:rPr>
                              <w:fldChar w:fldCharType="begin"/>
                            </w:r>
                            <w:r w:rsidRPr="002B1F86">
                              <w:rPr>
                                <w:iCs/>
                                <w:color w:val="0F243E" w:themeColor="text2" w:themeShade="80"/>
                                <w:sz w:val="16"/>
                                <w:szCs w:val="16"/>
                              </w:rPr>
                              <w:instrText xml:space="preserve"> DOCPROPERTY "date"  \* MERGEFORMAT </w:instrText>
                            </w:r>
                            <w:r w:rsidRPr="002B1F86">
                              <w:rPr>
                                <w:iCs/>
                                <w:color w:val="0F243E" w:themeColor="text2" w:themeShade="80"/>
                                <w:sz w:val="16"/>
                                <w:szCs w:val="16"/>
                              </w:rPr>
                              <w:fldChar w:fldCharType="separate"/>
                            </w:r>
                            <w:r>
                              <w:rPr>
                                <w:iCs/>
                                <w:color w:val="0F243E" w:themeColor="text2" w:themeShade="80"/>
                                <w:sz w:val="16"/>
                                <w:szCs w:val="16"/>
                              </w:rPr>
                              <w:t>14/09/2020</w:t>
                            </w:r>
                            <w:r w:rsidRPr="002B1F86">
                              <w:rPr>
                                <w:iCs/>
                                <w:color w:val="0F243E" w:themeColor="text2" w:themeShade="80"/>
                                <w:sz w:val="16"/>
                                <w:szCs w:val="16"/>
                              </w:rPr>
                              <w:fldChar w:fldCharType="end"/>
                            </w:r>
                          </w:p>
                        </w:tc>
                      </w:tr>
                      <w:tr w:rsidR="00DE2479" w:rsidRPr="0049384B" w14:paraId="6AEAB97E" w14:textId="77777777" w:rsidTr="00D262E9">
                        <w:trPr>
                          <w:trHeight w:val="79"/>
                          <w:jc w:val="center"/>
                        </w:trPr>
                        <w:tc>
                          <w:tcPr>
                            <w:tcW w:w="2643" w:type="dxa"/>
                          </w:tcPr>
                          <w:p w14:paraId="20FCFDB9" w14:textId="77777777" w:rsidR="00DE2479" w:rsidRPr="002B1F86" w:rsidRDefault="00DE2479" w:rsidP="00DE2479">
                            <w:pPr>
                              <w:spacing w:before="60" w:after="60"/>
                              <w:jc w:val="left"/>
                              <w:rPr>
                                <w:b/>
                                <w:bCs/>
                                <w:iCs/>
                                <w:color w:val="0F243E" w:themeColor="text2" w:themeShade="80"/>
                                <w:sz w:val="16"/>
                                <w:szCs w:val="16"/>
                              </w:rPr>
                            </w:pPr>
                            <w:r>
                              <w:rPr>
                                <w:b/>
                                <w:bCs/>
                                <w:iCs/>
                                <w:color w:val="0F243E" w:themeColor="text2" w:themeShade="80"/>
                                <w:sz w:val="16"/>
                                <w:szCs w:val="16"/>
                              </w:rPr>
                              <w:t>Revision:</w:t>
                            </w:r>
                          </w:p>
                        </w:tc>
                        <w:tc>
                          <w:tcPr>
                            <w:tcW w:w="4288" w:type="dxa"/>
                          </w:tcPr>
                          <w:p w14:paraId="249E608D" w14:textId="77777777" w:rsidR="00DE2479" w:rsidRPr="002B1F86" w:rsidRDefault="00DE2479" w:rsidP="00DE2479">
                            <w:pPr>
                              <w:spacing w:before="60" w:after="60"/>
                              <w:ind w:left="180" w:hanging="180"/>
                              <w:rPr>
                                <w:iCs/>
                                <w:color w:val="0F243E" w:themeColor="text2" w:themeShade="80"/>
                                <w:sz w:val="16"/>
                                <w:szCs w:val="16"/>
                              </w:rPr>
                            </w:pPr>
                            <w:r w:rsidRPr="002B1F86">
                              <w:rPr>
                                <w:iCs/>
                                <w:color w:val="0F243E" w:themeColor="text2" w:themeShade="80"/>
                                <w:sz w:val="16"/>
                                <w:szCs w:val="16"/>
                              </w:rPr>
                              <w:fldChar w:fldCharType="begin"/>
                            </w:r>
                            <w:r w:rsidRPr="002B1F86">
                              <w:rPr>
                                <w:iCs/>
                                <w:color w:val="0F243E" w:themeColor="text2" w:themeShade="80"/>
                                <w:sz w:val="16"/>
                                <w:szCs w:val="16"/>
                              </w:rPr>
                              <w:instrText xml:space="preserve"> DOCPROPERTY "</w:instrText>
                            </w:r>
                            <w:r>
                              <w:rPr>
                                <w:iCs/>
                                <w:color w:val="0F243E" w:themeColor="text2" w:themeShade="80"/>
                                <w:sz w:val="16"/>
                                <w:szCs w:val="16"/>
                              </w:rPr>
                              <w:instrText>revision</w:instrText>
                            </w:r>
                            <w:r w:rsidRPr="002B1F86">
                              <w:rPr>
                                <w:iCs/>
                                <w:color w:val="0F243E" w:themeColor="text2" w:themeShade="80"/>
                                <w:sz w:val="16"/>
                                <w:szCs w:val="16"/>
                              </w:rPr>
                              <w:instrText xml:space="preserve">"  \* MERGEFORMAT </w:instrText>
                            </w:r>
                            <w:r w:rsidRPr="002B1F86">
                              <w:rPr>
                                <w:iCs/>
                                <w:color w:val="0F243E" w:themeColor="text2" w:themeShade="80"/>
                                <w:sz w:val="16"/>
                                <w:szCs w:val="16"/>
                              </w:rPr>
                              <w:fldChar w:fldCharType="separate"/>
                            </w:r>
                            <w:r>
                              <w:rPr>
                                <w:iCs/>
                                <w:color w:val="0F243E" w:themeColor="text2" w:themeShade="80"/>
                                <w:sz w:val="16"/>
                                <w:szCs w:val="16"/>
                              </w:rPr>
                              <w:t>1.0</w:t>
                            </w:r>
                            <w:r w:rsidRPr="002B1F86">
                              <w:rPr>
                                <w:iCs/>
                                <w:color w:val="0F243E" w:themeColor="text2" w:themeShade="80"/>
                                <w:sz w:val="16"/>
                                <w:szCs w:val="16"/>
                              </w:rPr>
                              <w:fldChar w:fldCharType="end"/>
                            </w:r>
                          </w:p>
                        </w:tc>
                      </w:tr>
                      <w:tr w:rsidR="00DE2479" w:rsidRPr="0049384B" w14:paraId="709167D0" w14:textId="77777777" w:rsidTr="00D262E9">
                        <w:trPr>
                          <w:trHeight w:val="79"/>
                          <w:jc w:val="center"/>
                        </w:trPr>
                        <w:tc>
                          <w:tcPr>
                            <w:tcW w:w="2643" w:type="dxa"/>
                          </w:tcPr>
                          <w:p w14:paraId="49DB006C" w14:textId="77777777" w:rsidR="00DE2479" w:rsidRPr="002B1F86" w:rsidRDefault="00DE2479" w:rsidP="00DE2479">
                            <w:pPr>
                              <w:spacing w:before="60" w:after="60"/>
                              <w:jc w:val="left"/>
                              <w:rPr>
                                <w:b/>
                                <w:bCs/>
                                <w:iCs/>
                                <w:color w:val="0F243E" w:themeColor="text2" w:themeShade="80"/>
                                <w:sz w:val="16"/>
                                <w:szCs w:val="16"/>
                              </w:rPr>
                            </w:pPr>
                          </w:p>
                        </w:tc>
                        <w:tc>
                          <w:tcPr>
                            <w:tcW w:w="4288" w:type="dxa"/>
                          </w:tcPr>
                          <w:p w14:paraId="71AC0D91" w14:textId="77777777" w:rsidR="00DE2479" w:rsidRPr="002B1F86" w:rsidRDefault="00DE2479" w:rsidP="00DE2479">
                            <w:pPr>
                              <w:spacing w:before="60" w:after="60"/>
                              <w:ind w:left="180" w:hanging="180"/>
                              <w:rPr>
                                <w:iCs/>
                                <w:color w:val="0F243E" w:themeColor="text2" w:themeShade="80"/>
                                <w:sz w:val="16"/>
                                <w:szCs w:val="16"/>
                              </w:rPr>
                            </w:pPr>
                          </w:p>
                        </w:tc>
                      </w:tr>
                    </w:tbl>
                    <w:p w14:paraId="51FD05FD" w14:textId="77777777" w:rsidR="00B07318" w:rsidRPr="00252291" w:rsidRDefault="00B07318" w:rsidP="00310D82">
                      <w:pPr>
                        <w:jc w:val="left"/>
                        <w:rPr>
                          <w:color w:val="F79646"/>
                        </w:rPr>
                      </w:pPr>
                    </w:p>
                  </w:txbxContent>
                </v:textbox>
              </v:shape>
            </w:pict>
          </mc:Fallback>
        </mc:AlternateContent>
      </w:r>
    </w:p>
    <w:p w14:paraId="3B9E0F94" w14:textId="6B3D9886" w:rsidR="00310D82" w:rsidRPr="00F0472B" w:rsidRDefault="00672A35" w:rsidP="009B3033">
      <w:pPr>
        <w:pStyle w:val="IndependentTitle"/>
      </w:pPr>
      <w:r w:rsidRPr="00F0472B">
        <w:lastRenderedPageBreak/>
        <w:t>Revision Record</w:t>
      </w:r>
    </w:p>
    <w:tbl>
      <w:tblPr>
        <w:tblW w:w="1006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559"/>
        <w:gridCol w:w="6237"/>
        <w:gridCol w:w="1275"/>
      </w:tblGrid>
      <w:tr w:rsidR="00672A35" w:rsidRPr="00F0472B" w14:paraId="2DA4E03E" w14:textId="77777777" w:rsidTr="009B3033">
        <w:trPr>
          <w:tblHeader/>
        </w:trPr>
        <w:tc>
          <w:tcPr>
            <w:tcW w:w="993" w:type="dxa"/>
            <w:shd w:val="clear" w:color="auto" w:fill="0F243E" w:themeFill="text2" w:themeFillShade="80"/>
            <w:vAlign w:val="center"/>
          </w:tcPr>
          <w:p w14:paraId="39C870A4" w14:textId="77777777" w:rsidR="00672A35" w:rsidRPr="00F0472B" w:rsidRDefault="00672A35" w:rsidP="00087E11">
            <w:pPr>
              <w:spacing w:before="60" w:after="60"/>
              <w:jc w:val="center"/>
              <w:rPr>
                <w:b/>
                <w:bCs/>
                <w:color w:val="FFFFFF"/>
                <w:szCs w:val="18"/>
                <w:lang w:val="en-GB"/>
              </w:rPr>
            </w:pPr>
            <w:r w:rsidRPr="00F0472B">
              <w:rPr>
                <w:b/>
                <w:bCs/>
                <w:color w:val="FFFFFF"/>
                <w:szCs w:val="18"/>
                <w:lang w:val="en-GB"/>
              </w:rPr>
              <w:t>Review</w:t>
            </w:r>
          </w:p>
        </w:tc>
        <w:tc>
          <w:tcPr>
            <w:tcW w:w="1559" w:type="dxa"/>
            <w:shd w:val="clear" w:color="auto" w:fill="0F243E" w:themeFill="text2" w:themeFillShade="80"/>
          </w:tcPr>
          <w:p w14:paraId="59960F2E" w14:textId="77777777" w:rsidR="00672A35" w:rsidRPr="00F0472B" w:rsidRDefault="00672A35" w:rsidP="00087E11">
            <w:pPr>
              <w:spacing w:before="60" w:after="60"/>
              <w:jc w:val="center"/>
              <w:rPr>
                <w:b/>
                <w:bCs/>
                <w:color w:val="FFFFFF"/>
                <w:szCs w:val="18"/>
                <w:lang w:val="en-GB"/>
              </w:rPr>
            </w:pPr>
            <w:r w:rsidRPr="00F0472B">
              <w:rPr>
                <w:b/>
                <w:bCs/>
                <w:color w:val="FFFFFF"/>
                <w:szCs w:val="18"/>
                <w:lang w:val="en-GB"/>
              </w:rPr>
              <w:t>Modification reference</w:t>
            </w:r>
          </w:p>
        </w:tc>
        <w:tc>
          <w:tcPr>
            <w:tcW w:w="6237" w:type="dxa"/>
            <w:shd w:val="clear" w:color="auto" w:fill="0F243E" w:themeFill="text2" w:themeFillShade="80"/>
          </w:tcPr>
          <w:p w14:paraId="6CD13C1D" w14:textId="77777777" w:rsidR="00672A35" w:rsidRPr="00F0472B" w:rsidRDefault="00672A35" w:rsidP="00087E11">
            <w:pPr>
              <w:spacing w:before="60" w:after="60"/>
              <w:jc w:val="center"/>
              <w:rPr>
                <w:b/>
                <w:bCs/>
                <w:szCs w:val="18"/>
                <w:lang w:val="en-GB"/>
              </w:rPr>
            </w:pPr>
            <w:r w:rsidRPr="00F0472B">
              <w:rPr>
                <w:b/>
                <w:bCs/>
                <w:szCs w:val="18"/>
                <w:lang w:val="en-GB"/>
              </w:rPr>
              <w:t>Change Description</w:t>
            </w:r>
          </w:p>
        </w:tc>
        <w:tc>
          <w:tcPr>
            <w:tcW w:w="1275" w:type="dxa"/>
            <w:shd w:val="clear" w:color="auto" w:fill="0F243E" w:themeFill="text2" w:themeFillShade="80"/>
          </w:tcPr>
          <w:p w14:paraId="31FC0DA9" w14:textId="77777777" w:rsidR="00672A35" w:rsidRPr="00F0472B" w:rsidRDefault="00672A35" w:rsidP="00087E11">
            <w:pPr>
              <w:tabs>
                <w:tab w:val="center" w:pos="813"/>
                <w:tab w:val="left" w:pos="1530"/>
              </w:tabs>
              <w:spacing w:before="60" w:after="60"/>
              <w:jc w:val="center"/>
              <w:rPr>
                <w:b/>
                <w:bCs/>
                <w:szCs w:val="18"/>
                <w:lang w:val="en-GB"/>
              </w:rPr>
            </w:pPr>
            <w:r w:rsidRPr="00F0472B">
              <w:rPr>
                <w:b/>
                <w:bCs/>
                <w:szCs w:val="18"/>
                <w:lang w:val="en-GB"/>
              </w:rPr>
              <w:t>Date</w:t>
            </w:r>
          </w:p>
        </w:tc>
      </w:tr>
      <w:tr w:rsidR="00672A35" w:rsidRPr="00F0472B" w14:paraId="50EC4209" w14:textId="77777777" w:rsidTr="00E3473D">
        <w:tc>
          <w:tcPr>
            <w:tcW w:w="993" w:type="dxa"/>
          </w:tcPr>
          <w:p w14:paraId="293B67D1" w14:textId="2216A159" w:rsidR="00672A35" w:rsidRPr="00F0472B" w:rsidRDefault="00E10490" w:rsidP="00087E11">
            <w:pPr>
              <w:jc w:val="center"/>
              <w:rPr>
                <w:sz w:val="16"/>
                <w:szCs w:val="16"/>
                <w:lang w:val="en-GB"/>
              </w:rPr>
            </w:pPr>
            <w:r w:rsidRPr="00F0472B">
              <w:rPr>
                <w:sz w:val="16"/>
                <w:szCs w:val="16"/>
                <w:lang w:val="en-GB"/>
              </w:rPr>
              <w:fldChar w:fldCharType="begin"/>
            </w:r>
            <w:r w:rsidRPr="00F0472B">
              <w:rPr>
                <w:sz w:val="16"/>
                <w:szCs w:val="16"/>
                <w:lang w:val="en-GB"/>
              </w:rPr>
              <w:instrText xml:space="preserve"> DOCPROPERTY "revision"  \* MERGEFORMAT </w:instrText>
            </w:r>
            <w:r w:rsidRPr="00F0472B">
              <w:rPr>
                <w:sz w:val="16"/>
                <w:szCs w:val="16"/>
                <w:lang w:val="en-GB"/>
              </w:rPr>
              <w:fldChar w:fldCharType="separate"/>
            </w:r>
            <w:r w:rsidR="003531A2" w:rsidRPr="00F0472B">
              <w:rPr>
                <w:sz w:val="16"/>
                <w:szCs w:val="16"/>
                <w:lang w:val="en-GB"/>
              </w:rPr>
              <w:t>1.0</w:t>
            </w:r>
            <w:r w:rsidRPr="00F0472B">
              <w:rPr>
                <w:sz w:val="16"/>
                <w:szCs w:val="16"/>
                <w:lang w:val="en-GB"/>
              </w:rPr>
              <w:fldChar w:fldCharType="end"/>
            </w:r>
          </w:p>
        </w:tc>
        <w:tc>
          <w:tcPr>
            <w:tcW w:w="1559" w:type="dxa"/>
          </w:tcPr>
          <w:p w14:paraId="670A86BA" w14:textId="77777777" w:rsidR="00672A35" w:rsidRPr="00F0472B" w:rsidRDefault="00D414C8" w:rsidP="00087E11">
            <w:pPr>
              <w:jc w:val="center"/>
              <w:rPr>
                <w:sz w:val="16"/>
                <w:szCs w:val="16"/>
                <w:lang w:val="en-GB"/>
              </w:rPr>
            </w:pPr>
            <w:r w:rsidRPr="00F0472B">
              <w:rPr>
                <w:sz w:val="16"/>
                <w:szCs w:val="16"/>
                <w:lang w:val="en-GB"/>
              </w:rPr>
              <w:t>-</w:t>
            </w:r>
          </w:p>
        </w:tc>
        <w:tc>
          <w:tcPr>
            <w:tcW w:w="6237" w:type="dxa"/>
          </w:tcPr>
          <w:p w14:paraId="19DF8A8E" w14:textId="77777777" w:rsidR="00672A35" w:rsidRPr="00F0472B" w:rsidRDefault="00672A35" w:rsidP="00672A35">
            <w:pPr>
              <w:rPr>
                <w:sz w:val="16"/>
                <w:szCs w:val="16"/>
                <w:lang w:val="en-GB"/>
              </w:rPr>
            </w:pPr>
            <w:r w:rsidRPr="00F0472B">
              <w:rPr>
                <w:sz w:val="16"/>
                <w:szCs w:val="16"/>
                <w:lang w:val="en-GB"/>
              </w:rPr>
              <w:t xml:space="preserve">First issue </w:t>
            </w:r>
          </w:p>
        </w:tc>
        <w:tc>
          <w:tcPr>
            <w:tcW w:w="1275" w:type="dxa"/>
          </w:tcPr>
          <w:p w14:paraId="2FD31C2A" w14:textId="69DA1A69" w:rsidR="00672A35" w:rsidRPr="00F0472B" w:rsidRDefault="00E01282" w:rsidP="00D4713A">
            <w:pPr>
              <w:jc w:val="center"/>
              <w:rPr>
                <w:sz w:val="16"/>
                <w:szCs w:val="16"/>
                <w:lang w:val="en-GB"/>
              </w:rPr>
            </w:pPr>
            <w:r w:rsidRPr="00F0472B">
              <w:rPr>
                <w:bCs/>
                <w:color w:val="0F243E" w:themeColor="text2" w:themeShade="80"/>
                <w:sz w:val="16"/>
                <w:szCs w:val="16"/>
              </w:rPr>
              <w:fldChar w:fldCharType="begin"/>
            </w:r>
            <w:r w:rsidRPr="00F0472B">
              <w:rPr>
                <w:bCs/>
                <w:color w:val="0F243E" w:themeColor="text2" w:themeShade="80"/>
                <w:sz w:val="16"/>
                <w:szCs w:val="16"/>
              </w:rPr>
              <w:instrText xml:space="preserve"> DOCPROPERTY "date"  \* MERGEFORMAT </w:instrText>
            </w:r>
            <w:r w:rsidRPr="00F0472B">
              <w:rPr>
                <w:bCs/>
                <w:color w:val="0F243E" w:themeColor="text2" w:themeShade="80"/>
                <w:sz w:val="16"/>
                <w:szCs w:val="16"/>
              </w:rPr>
              <w:fldChar w:fldCharType="separate"/>
            </w:r>
            <w:r w:rsidR="003531A2" w:rsidRPr="00F0472B">
              <w:rPr>
                <w:bCs/>
                <w:color w:val="0F243E" w:themeColor="text2" w:themeShade="80"/>
                <w:sz w:val="16"/>
                <w:szCs w:val="16"/>
              </w:rPr>
              <w:t>14/09/2020</w:t>
            </w:r>
            <w:r w:rsidRPr="00F0472B">
              <w:rPr>
                <w:bCs/>
                <w:color w:val="0F243E" w:themeColor="text2" w:themeShade="80"/>
                <w:sz w:val="16"/>
                <w:szCs w:val="16"/>
              </w:rPr>
              <w:fldChar w:fldCharType="end"/>
            </w:r>
          </w:p>
        </w:tc>
      </w:tr>
    </w:tbl>
    <w:p w14:paraId="7F832461" w14:textId="77777777" w:rsidR="00310D82" w:rsidRPr="00F0472B" w:rsidRDefault="00310D82" w:rsidP="00310D82">
      <w:pPr>
        <w:rPr>
          <w:szCs w:val="18"/>
          <w:lang w:val="en-GB"/>
        </w:rPr>
      </w:pPr>
    </w:p>
    <w:p w14:paraId="597FAA82" w14:textId="20FC3864" w:rsidR="00F64208" w:rsidRPr="00F0472B" w:rsidRDefault="00F64208" w:rsidP="00F64208"/>
    <w:p w14:paraId="651799D8" w14:textId="2C4B22B8" w:rsidR="00310D82" w:rsidRPr="00F0472B" w:rsidRDefault="00310D82" w:rsidP="009B3033">
      <w:pPr>
        <w:pStyle w:val="IndependentTitle"/>
      </w:pPr>
      <w:r w:rsidRPr="00F0472B">
        <w:br w:type="page"/>
      </w:r>
      <w:r w:rsidRPr="00F0472B">
        <w:lastRenderedPageBreak/>
        <w:t>Table of Contents</w:t>
      </w:r>
    </w:p>
    <w:p w14:paraId="3D34AA2A" w14:textId="23C44EA5" w:rsidR="003531A2" w:rsidRPr="00F0472B" w:rsidRDefault="001817D8">
      <w:pPr>
        <w:pStyle w:val="TOC1"/>
        <w:tabs>
          <w:tab w:val="right" w:leader="underscore" w:pos="9628"/>
        </w:tabs>
        <w:rPr>
          <w:rFonts w:asciiTheme="minorHAnsi" w:eastAsiaTheme="minorEastAsia" w:hAnsiTheme="minorHAnsi" w:cstheme="minorBidi"/>
          <w:b w:val="0"/>
          <w:bCs w:val="0"/>
          <w:noProof/>
          <w:sz w:val="22"/>
          <w:szCs w:val="22"/>
          <w:lang w:val="en-GB" w:eastAsia="en-GB"/>
        </w:rPr>
      </w:pPr>
      <w:r w:rsidRPr="00F0472B">
        <w:rPr>
          <w:lang w:val="en-GB"/>
        </w:rPr>
        <w:fldChar w:fldCharType="begin"/>
      </w:r>
      <w:r w:rsidR="00310D82" w:rsidRPr="00F0472B">
        <w:rPr>
          <w:lang w:val="en-GB"/>
        </w:rPr>
        <w:instrText xml:space="preserve"> TOC \o "1-6"</w:instrText>
      </w:r>
      <w:r w:rsidR="00DF145F" w:rsidRPr="00F0472B">
        <w:rPr>
          <w:lang w:val="en-GB"/>
        </w:rPr>
        <w:instrText xml:space="preserve"> \h \z \u </w:instrText>
      </w:r>
      <w:r w:rsidRPr="00F0472B">
        <w:rPr>
          <w:lang w:val="en-GB"/>
        </w:rPr>
        <w:fldChar w:fldCharType="separate"/>
      </w:r>
      <w:hyperlink w:anchor="_Toc53771321" w:history="1">
        <w:r w:rsidR="003531A2" w:rsidRPr="00F0472B">
          <w:rPr>
            <w:rStyle w:val="Hyperlink"/>
            <w:noProof/>
            <w:lang w:val="en-GB"/>
          </w:rPr>
          <w:t>1. Introduction</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_Toc53771321 \h </w:instrText>
        </w:r>
        <w:r w:rsidR="003531A2" w:rsidRPr="00F0472B">
          <w:rPr>
            <w:noProof/>
            <w:webHidden/>
          </w:rPr>
        </w:r>
        <w:r w:rsidR="003531A2" w:rsidRPr="00F0472B">
          <w:rPr>
            <w:noProof/>
            <w:webHidden/>
          </w:rPr>
          <w:fldChar w:fldCharType="separate"/>
        </w:r>
        <w:r w:rsidR="00BC50BB">
          <w:rPr>
            <w:noProof/>
            <w:webHidden/>
          </w:rPr>
          <w:t>5</w:t>
        </w:r>
        <w:r w:rsidR="003531A2" w:rsidRPr="00F0472B">
          <w:rPr>
            <w:noProof/>
            <w:webHidden/>
          </w:rPr>
          <w:fldChar w:fldCharType="end"/>
        </w:r>
      </w:hyperlink>
    </w:p>
    <w:p w14:paraId="2870DF4E" w14:textId="6D413800" w:rsidR="003531A2" w:rsidRPr="00F0472B" w:rsidRDefault="00383399">
      <w:pPr>
        <w:pStyle w:val="TOC1"/>
        <w:tabs>
          <w:tab w:val="right" w:leader="underscore" w:pos="9628"/>
        </w:tabs>
        <w:rPr>
          <w:rFonts w:asciiTheme="minorHAnsi" w:eastAsiaTheme="minorEastAsia" w:hAnsiTheme="minorHAnsi" w:cstheme="minorBidi"/>
          <w:b w:val="0"/>
          <w:bCs w:val="0"/>
          <w:noProof/>
          <w:sz w:val="22"/>
          <w:szCs w:val="22"/>
          <w:lang w:val="en-GB" w:eastAsia="en-GB"/>
        </w:rPr>
      </w:pPr>
      <w:hyperlink w:anchor="_Toc53771322" w:history="1">
        <w:r w:rsidR="003531A2" w:rsidRPr="00F0472B">
          <w:rPr>
            <w:rStyle w:val="Hyperlink"/>
            <w:noProof/>
            <w:lang w:val="en-GB"/>
          </w:rPr>
          <w:t>2. References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_Toc53771322 \h </w:instrText>
        </w:r>
        <w:r w:rsidR="003531A2" w:rsidRPr="00F0472B">
          <w:rPr>
            <w:noProof/>
            <w:webHidden/>
          </w:rPr>
        </w:r>
        <w:r w:rsidR="003531A2" w:rsidRPr="00F0472B">
          <w:rPr>
            <w:noProof/>
            <w:webHidden/>
          </w:rPr>
          <w:fldChar w:fldCharType="separate"/>
        </w:r>
        <w:r w:rsidR="00BC50BB">
          <w:rPr>
            <w:noProof/>
            <w:webHidden/>
          </w:rPr>
          <w:t>6</w:t>
        </w:r>
        <w:r w:rsidR="003531A2" w:rsidRPr="00F0472B">
          <w:rPr>
            <w:noProof/>
            <w:webHidden/>
          </w:rPr>
          <w:fldChar w:fldCharType="end"/>
        </w:r>
      </w:hyperlink>
    </w:p>
    <w:p w14:paraId="0D338935" w14:textId="0FDF7CBB"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23" w:history="1">
        <w:r w:rsidR="003531A2" w:rsidRPr="00F0472B">
          <w:rPr>
            <w:rStyle w:val="Hyperlink"/>
            <w:noProof/>
          </w:rPr>
          <w:t>2.1.</w:t>
        </w:r>
        <w:r w:rsidR="003531A2" w:rsidRPr="00F0472B">
          <w:rPr>
            <w:rStyle w:val="Hyperlink"/>
            <w:noProof/>
            <w:lang w:val="en-GB"/>
          </w:rPr>
          <w:t xml:space="preserve"> Applicable Documents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_Toc53771323 \h </w:instrText>
        </w:r>
        <w:r w:rsidR="003531A2" w:rsidRPr="00F0472B">
          <w:rPr>
            <w:noProof/>
            <w:webHidden/>
          </w:rPr>
        </w:r>
        <w:r w:rsidR="003531A2" w:rsidRPr="00F0472B">
          <w:rPr>
            <w:noProof/>
            <w:webHidden/>
          </w:rPr>
          <w:fldChar w:fldCharType="separate"/>
        </w:r>
        <w:r w:rsidR="00BC50BB">
          <w:rPr>
            <w:noProof/>
            <w:webHidden/>
          </w:rPr>
          <w:t>6</w:t>
        </w:r>
        <w:r w:rsidR="003531A2" w:rsidRPr="00F0472B">
          <w:rPr>
            <w:noProof/>
            <w:webHidden/>
          </w:rPr>
          <w:fldChar w:fldCharType="end"/>
        </w:r>
      </w:hyperlink>
    </w:p>
    <w:p w14:paraId="0D236FE1" w14:textId="0019BF86"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24" w:history="1">
        <w:r w:rsidR="003531A2" w:rsidRPr="00F0472B">
          <w:rPr>
            <w:rStyle w:val="Hyperlink"/>
            <w:noProof/>
          </w:rPr>
          <w:t>2.2.</w:t>
        </w:r>
        <w:r w:rsidR="003531A2" w:rsidRPr="00F0472B">
          <w:rPr>
            <w:rStyle w:val="Hyperlink"/>
            <w:noProof/>
            <w:lang w:val="en-GB"/>
          </w:rPr>
          <w:t xml:space="preserve"> Reference Documents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_Toc53771324 \h </w:instrText>
        </w:r>
        <w:r w:rsidR="003531A2" w:rsidRPr="00F0472B">
          <w:rPr>
            <w:noProof/>
            <w:webHidden/>
          </w:rPr>
        </w:r>
        <w:r w:rsidR="003531A2" w:rsidRPr="00F0472B">
          <w:rPr>
            <w:noProof/>
            <w:webHidden/>
          </w:rPr>
          <w:fldChar w:fldCharType="separate"/>
        </w:r>
        <w:r w:rsidR="00BC50BB">
          <w:rPr>
            <w:noProof/>
            <w:webHidden/>
          </w:rPr>
          <w:t>6</w:t>
        </w:r>
        <w:r w:rsidR="003531A2" w:rsidRPr="00F0472B">
          <w:rPr>
            <w:noProof/>
            <w:webHidden/>
          </w:rPr>
          <w:fldChar w:fldCharType="end"/>
        </w:r>
      </w:hyperlink>
    </w:p>
    <w:p w14:paraId="2387B201" w14:textId="6AD9EFB8"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25" w:history="1">
        <w:r w:rsidR="003531A2" w:rsidRPr="00F0472B">
          <w:rPr>
            <w:rStyle w:val="Hyperlink"/>
            <w:noProof/>
          </w:rPr>
          <w:t>2.3.</w:t>
        </w:r>
        <w:r w:rsidR="003531A2" w:rsidRPr="00F0472B">
          <w:rPr>
            <w:rStyle w:val="Hyperlink"/>
            <w:noProof/>
            <w:lang w:val="en-GB"/>
          </w:rPr>
          <w:t xml:space="preserve"> Acronyms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_Toc53771325 \h </w:instrText>
        </w:r>
        <w:r w:rsidR="003531A2" w:rsidRPr="00F0472B">
          <w:rPr>
            <w:noProof/>
            <w:webHidden/>
          </w:rPr>
        </w:r>
        <w:r w:rsidR="003531A2" w:rsidRPr="00F0472B">
          <w:rPr>
            <w:noProof/>
            <w:webHidden/>
          </w:rPr>
          <w:fldChar w:fldCharType="separate"/>
        </w:r>
        <w:r w:rsidR="00BC50BB">
          <w:rPr>
            <w:noProof/>
            <w:webHidden/>
          </w:rPr>
          <w:t>6</w:t>
        </w:r>
        <w:r w:rsidR="003531A2" w:rsidRPr="00F0472B">
          <w:rPr>
            <w:noProof/>
            <w:webHidden/>
          </w:rPr>
          <w:fldChar w:fldCharType="end"/>
        </w:r>
      </w:hyperlink>
    </w:p>
    <w:p w14:paraId="27C48ABC" w14:textId="18E5FADA" w:rsidR="003531A2" w:rsidRPr="00F0472B" w:rsidRDefault="00383399">
      <w:pPr>
        <w:pStyle w:val="TOC1"/>
        <w:tabs>
          <w:tab w:val="right" w:leader="underscore" w:pos="9628"/>
        </w:tabs>
        <w:rPr>
          <w:rFonts w:asciiTheme="minorHAnsi" w:eastAsiaTheme="minorEastAsia" w:hAnsiTheme="minorHAnsi" w:cstheme="minorBidi"/>
          <w:b w:val="0"/>
          <w:bCs w:val="0"/>
          <w:noProof/>
          <w:sz w:val="22"/>
          <w:szCs w:val="22"/>
          <w:lang w:val="en-GB" w:eastAsia="en-GB"/>
        </w:rPr>
      </w:pPr>
      <w:hyperlink w:anchor="_Toc53771326" w:history="1">
        <w:r w:rsidR="003531A2" w:rsidRPr="00F0472B">
          <w:rPr>
            <w:rStyle w:val="Hyperlink"/>
            <w:noProof/>
            <w:lang w:val="en-GB"/>
          </w:rPr>
          <w:t>3. EODP-TS-GEO-0001. DEM</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_Toc53771326 \h </w:instrText>
        </w:r>
        <w:r w:rsidR="003531A2" w:rsidRPr="00F0472B">
          <w:rPr>
            <w:noProof/>
            <w:webHidden/>
          </w:rPr>
        </w:r>
        <w:r w:rsidR="003531A2" w:rsidRPr="00F0472B">
          <w:rPr>
            <w:noProof/>
            <w:webHidden/>
          </w:rPr>
          <w:fldChar w:fldCharType="separate"/>
        </w:r>
        <w:r w:rsidR="00BC50BB">
          <w:rPr>
            <w:noProof/>
            <w:webHidden/>
          </w:rPr>
          <w:t>7</w:t>
        </w:r>
        <w:r w:rsidR="003531A2" w:rsidRPr="00F0472B">
          <w:rPr>
            <w:noProof/>
            <w:webHidden/>
          </w:rPr>
          <w:fldChar w:fldCharType="end"/>
        </w:r>
      </w:hyperlink>
    </w:p>
    <w:p w14:paraId="3A0B14E1" w14:textId="151D4C9D"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27" w:history="1">
        <w:r w:rsidR="003531A2" w:rsidRPr="00F0472B">
          <w:rPr>
            <w:rStyle w:val="Hyperlink"/>
            <w:noProof/>
          </w:rPr>
          <w:t>3.1.</w:t>
        </w:r>
        <w:r w:rsidR="003531A2" w:rsidRPr="00F0472B">
          <w:rPr>
            <w:rStyle w:val="Hyperlink"/>
            <w:noProof/>
            <w:lang w:val="en-GB"/>
          </w:rPr>
          <w:t xml:space="preserve"> Pass/fail Criteria</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_Toc53771327 \h </w:instrText>
        </w:r>
        <w:r w:rsidR="003531A2" w:rsidRPr="00F0472B">
          <w:rPr>
            <w:noProof/>
            <w:webHidden/>
          </w:rPr>
        </w:r>
        <w:r w:rsidR="003531A2" w:rsidRPr="00F0472B">
          <w:rPr>
            <w:noProof/>
            <w:webHidden/>
          </w:rPr>
          <w:fldChar w:fldCharType="separate"/>
        </w:r>
        <w:r w:rsidR="00BC50BB">
          <w:rPr>
            <w:noProof/>
            <w:webHidden/>
          </w:rPr>
          <w:t>7</w:t>
        </w:r>
        <w:r w:rsidR="003531A2" w:rsidRPr="00F0472B">
          <w:rPr>
            <w:noProof/>
            <w:webHidden/>
          </w:rPr>
          <w:fldChar w:fldCharType="end"/>
        </w:r>
      </w:hyperlink>
    </w:p>
    <w:p w14:paraId="562CD99F" w14:textId="41A04A26"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28" w:history="1">
        <w:r w:rsidR="003531A2" w:rsidRPr="00F0472B">
          <w:rPr>
            <w:rStyle w:val="Hyperlink"/>
            <w:noProof/>
          </w:rPr>
          <w:t>3.2.</w:t>
        </w:r>
        <w:r w:rsidR="003531A2" w:rsidRPr="00F0472B">
          <w:rPr>
            <w:rStyle w:val="Hyperlink"/>
            <w:noProof/>
            <w:lang w:val="en-GB"/>
          </w:rPr>
          <w:t xml:space="preserve"> Summary: PASS/FAIL</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_Toc53771328 \h </w:instrText>
        </w:r>
        <w:r w:rsidR="003531A2" w:rsidRPr="00F0472B">
          <w:rPr>
            <w:noProof/>
            <w:webHidden/>
          </w:rPr>
        </w:r>
        <w:r w:rsidR="003531A2" w:rsidRPr="00F0472B">
          <w:rPr>
            <w:noProof/>
            <w:webHidden/>
          </w:rPr>
          <w:fldChar w:fldCharType="separate"/>
        </w:r>
        <w:r w:rsidR="00BC50BB">
          <w:rPr>
            <w:noProof/>
            <w:webHidden/>
          </w:rPr>
          <w:t>7</w:t>
        </w:r>
        <w:r w:rsidR="003531A2" w:rsidRPr="00F0472B">
          <w:rPr>
            <w:noProof/>
            <w:webHidden/>
          </w:rPr>
          <w:fldChar w:fldCharType="end"/>
        </w:r>
      </w:hyperlink>
    </w:p>
    <w:p w14:paraId="11A59975" w14:textId="4575FF50"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29" w:history="1">
        <w:r w:rsidR="003531A2" w:rsidRPr="00F0472B">
          <w:rPr>
            <w:rStyle w:val="Hyperlink"/>
            <w:noProof/>
          </w:rPr>
          <w:t>3.3.</w:t>
        </w:r>
        <w:r w:rsidR="003531A2" w:rsidRPr="00F0472B">
          <w:rPr>
            <w:rStyle w:val="Hyperlink"/>
            <w:noProof/>
            <w:lang w:val="en-GB"/>
          </w:rPr>
          <w:t xml:space="preserve"> Test Results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_Toc53771329 \h </w:instrText>
        </w:r>
        <w:r w:rsidR="003531A2" w:rsidRPr="00F0472B">
          <w:rPr>
            <w:noProof/>
            <w:webHidden/>
          </w:rPr>
        </w:r>
        <w:r w:rsidR="003531A2" w:rsidRPr="00F0472B">
          <w:rPr>
            <w:noProof/>
            <w:webHidden/>
          </w:rPr>
          <w:fldChar w:fldCharType="separate"/>
        </w:r>
        <w:r w:rsidR="00BC50BB">
          <w:rPr>
            <w:noProof/>
            <w:webHidden/>
          </w:rPr>
          <w:t>7</w:t>
        </w:r>
        <w:r w:rsidR="003531A2" w:rsidRPr="00F0472B">
          <w:rPr>
            <w:noProof/>
            <w:webHidden/>
          </w:rPr>
          <w:fldChar w:fldCharType="end"/>
        </w:r>
      </w:hyperlink>
    </w:p>
    <w:p w14:paraId="18FCD82D" w14:textId="087D2024" w:rsidR="003531A2" w:rsidRPr="00F0472B" w:rsidRDefault="00383399">
      <w:pPr>
        <w:pStyle w:val="TOC1"/>
        <w:tabs>
          <w:tab w:val="right" w:leader="underscore" w:pos="9628"/>
        </w:tabs>
        <w:rPr>
          <w:rFonts w:asciiTheme="minorHAnsi" w:eastAsiaTheme="minorEastAsia" w:hAnsiTheme="minorHAnsi" w:cstheme="minorBidi"/>
          <w:b w:val="0"/>
          <w:bCs w:val="0"/>
          <w:noProof/>
          <w:sz w:val="22"/>
          <w:szCs w:val="22"/>
          <w:lang w:val="en-GB" w:eastAsia="en-GB"/>
        </w:rPr>
      </w:pPr>
      <w:hyperlink w:anchor="_Toc53771330" w:history="1">
        <w:r w:rsidR="003531A2" w:rsidRPr="00F0472B">
          <w:rPr>
            <w:rStyle w:val="Hyperlink"/>
            <w:noProof/>
            <w:lang w:val="en-GB"/>
          </w:rPr>
          <w:t>4. EODP-TS-ISM-0001. OPTICAL Optical Stage</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_Toc53771330 \h </w:instrText>
        </w:r>
        <w:r w:rsidR="003531A2" w:rsidRPr="00F0472B">
          <w:rPr>
            <w:noProof/>
            <w:webHidden/>
          </w:rPr>
        </w:r>
        <w:r w:rsidR="003531A2" w:rsidRPr="00F0472B">
          <w:rPr>
            <w:noProof/>
            <w:webHidden/>
          </w:rPr>
          <w:fldChar w:fldCharType="separate"/>
        </w:r>
        <w:r w:rsidR="00BC50BB">
          <w:rPr>
            <w:noProof/>
            <w:webHidden/>
          </w:rPr>
          <w:t>8</w:t>
        </w:r>
        <w:r w:rsidR="003531A2" w:rsidRPr="00F0472B">
          <w:rPr>
            <w:noProof/>
            <w:webHidden/>
          </w:rPr>
          <w:fldChar w:fldCharType="end"/>
        </w:r>
      </w:hyperlink>
    </w:p>
    <w:p w14:paraId="36FDF271" w14:textId="0A6259ED"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31" w:history="1">
        <w:r w:rsidR="003531A2" w:rsidRPr="00F0472B">
          <w:rPr>
            <w:rStyle w:val="Hyperlink"/>
            <w:noProof/>
          </w:rPr>
          <w:t>4.1.</w:t>
        </w:r>
        <w:r w:rsidR="003531A2" w:rsidRPr="00F0472B">
          <w:rPr>
            <w:rStyle w:val="Hyperlink"/>
            <w:noProof/>
            <w:lang w:val="en-GB"/>
          </w:rPr>
          <w:t xml:space="preserve"> Pass/fail Criteria</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_Toc53771331 \h </w:instrText>
        </w:r>
        <w:r w:rsidR="003531A2" w:rsidRPr="00F0472B">
          <w:rPr>
            <w:noProof/>
            <w:webHidden/>
          </w:rPr>
        </w:r>
        <w:r w:rsidR="003531A2" w:rsidRPr="00F0472B">
          <w:rPr>
            <w:noProof/>
            <w:webHidden/>
          </w:rPr>
          <w:fldChar w:fldCharType="separate"/>
        </w:r>
        <w:r w:rsidR="00BC50BB">
          <w:rPr>
            <w:noProof/>
            <w:webHidden/>
          </w:rPr>
          <w:t>8</w:t>
        </w:r>
        <w:r w:rsidR="003531A2" w:rsidRPr="00F0472B">
          <w:rPr>
            <w:noProof/>
            <w:webHidden/>
          </w:rPr>
          <w:fldChar w:fldCharType="end"/>
        </w:r>
      </w:hyperlink>
    </w:p>
    <w:p w14:paraId="474AA674" w14:textId="4ECEC8CA"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32" w:history="1">
        <w:r w:rsidR="003531A2" w:rsidRPr="00F0472B">
          <w:rPr>
            <w:rStyle w:val="Hyperlink"/>
            <w:noProof/>
          </w:rPr>
          <w:t>4.2.</w:t>
        </w:r>
        <w:r w:rsidR="003531A2" w:rsidRPr="00F0472B">
          <w:rPr>
            <w:rStyle w:val="Hyperlink"/>
            <w:noProof/>
            <w:lang w:val="en-GB"/>
          </w:rPr>
          <w:t xml:space="preserve"> Summary: PASS/FAIL</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_Toc53771332 \h </w:instrText>
        </w:r>
        <w:r w:rsidR="003531A2" w:rsidRPr="00F0472B">
          <w:rPr>
            <w:noProof/>
            <w:webHidden/>
          </w:rPr>
        </w:r>
        <w:r w:rsidR="003531A2" w:rsidRPr="00F0472B">
          <w:rPr>
            <w:noProof/>
            <w:webHidden/>
          </w:rPr>
          <w:fldChar w:fldCharType="separate"/>
        </w:r>
        <w:r w:rsidR="00BC50BB">
          <w:rPr>
            <w:noProof/>
            <w:webHidden/>
          </w:rPr>
          <w:t>8</w:t>
        </w:r>
        <w:r w:rsidR="003531A2" w:rsidRPr="00F0472B">
          <w:rPr>
            <w:noProof/>
            <w:webHidden/>
          </w:rPr>
          <w:fldChar w:fldCharType="end"/>
        </w:r>
      </w:hyperlink>
    </w:p>
    <w:p w14:paraId="15E07BF9" w14:textId="2120759B"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33" w:history="1">
        <w:r w:rsidR="003531A2" w:rsidRPr="00F0472B">
          <w:rPr>
            <w:rStyle w:val="Hyperlink"/>
            <w:noProof/>
          </w:rPr>
          <w:t>4.3.</w:t>
        </w:r>
        <w:r w:rsidR="003531A2" w:rsidRPr="00F0472B">
          <w:rPr>
            <w:rStyle w:val="Hyperlink"/>
            <w:noProof/>
            <w:lang w:val="en-GB"/>
          </w:rPr>
          <w:t xml:space="preserve"> Test Results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_Toc53771333 \h </w:instrText>
        </w:r>
        <w:r w:rsidR="003531A2" w:rsidRPr="00F0472B">
          <w:rPr>
            <w:noProof/>
            <w:webHidden/>
          </w:rPr>
        </w:r>
        <w:r w:rsidR="003531A2" w:rsidRPr="00F0472B">
          <w:rPr>
            <w:noProof/>
            <w:webHidden/>
          </w:rPr>
          <w:fldChar w:fldCharType="separate"/>
        </w:r>
        <w:r w:rsidR="00BC50BB">
          <w:rPr>
            <w:noProof/>
            <w:webHidden/>
          </w:rPr>
          <w:t>8</w:t>
        </w:r>
        <w:r w:rsidR="003531A2" w:rsidRPr="00F0472B">
          <w:rPr>
            <w:noProof/>
            <w:webHidden/>
          </w:rPr>
          <w:fldChar w:fldCharType="end"/>
        </w:r>
      </w:hyperlink>
    </w:p>
    <w:p w14:paraId="6000AC0A" w14:textId="14E33169" w:rsidR="003531A2" w:rsidRPr="00F0472B" w:rsidRDefault="00383399">
      <w:pPr>
        <w:pStyle w:val="TOC1"/>
        <w:tabs>
          <w:tab w:val="right" w:leader="underscore" w:pos="9628"/>
        </w:tabs>
        <w:rPr>
          <w:rFonts w:asciiTheme="minorHAnsi" w:eastAsiaTheme="minorEastAsia" w:hAnsiTheme="minorHAnsi" w:cstheme="minorBidi"/>
          <w:b w:val="0"/>
          <w:bCs w:val="0"/>
          <w:noProof/>
          <w:sz w:val="22"/>
          <w:szCs w:val="22"/>
          <w:lang w:val="en-GB" w:eastAsia="en-GB"/>
        </w:rPr>
      </w:pPr>
      <w:hyperlink w:anchor="_Toc53771334" w:history="1">
        <w:r w:rsidR="003531A2" w:rsidRPr="00F0472B">
          <w:rPr>
            <w:rStyle w:val="Hyperlink"/>
            <w:noProof/>
            <w:lang w:val="en-GB"/>
          </w:rPr>
          <w:t>5. EODP-TS-ISM-0002. DETECTION and VIDEO CONVERSION</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_Toc53771334 \h </w:instrText>
        </w:r>
        <w:r w:rsidR="003531A2" w:rsidRPr="00F0472B">
          <w:rPr>
            <w:noProof/>
            <w:webHidden/>
          </w:rPr>
        </w:r>
        <w:r w:rsidR="003531A2" w:rsidRPr="00F0472B">
          <w:rPr>
            <w:noProof/>
            <w:webHidden/>
          </w:rPr>
          <w:fldChar w:fldCharType="separate"/>
        </w:r>
        <w:r w:rsidR="00BC50BB">
          <w:rPr>
            <w:noProof/>
            <w:webHidden/>
          </w:rPr>
          <w:t>9</w:t>
        </w:r>
        <w:r w:rsidR="003531A2" w:rsidRPr="00F0472B">
          <w:rPr>
            <w:noProof/>
            <w:webHidden/>
          </w:rPr>
          <w:fldChar w:fldCharType="end"/>
        </w:r>
      </w:hyperlink>
    </w:p>
    <w:p w14:paraId="14D4D866" w14:textId="61BA40CE"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35" w:history="1">
        <w:r w:rsidR="003531A2" w:rsidRPr="00F0472B">
          <w:rPr>
            <w:rStyle w:val="Hyperlink"/>
            <w:noProof/>
          </w:rPr>
          <w:t>5.1.</w:t>
        </w:r>
        <w:r w:rsidR="003531A2" w:rsidRPr="00F0472B">
          <w:rPr>
            <w:rStyle w:val="Hyperlink"/>
            <w:noProof/>
            <w:lang w:val="en-GB"/>
          </w:rPr>
          <w:t xml:space="preserve"> Pass/fail Criteria</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_Toc53771335 \h </w:instrText>
        </w:r>
        <w:r w:rsidR="003531A2" w:rsidRPr="00F0472B">
          <w:rPr>
            <w:noProof/>
            <w:webHidden/>
          </w:rPr>
        </w:r>
        <w:r w:rsidR="003531A2" w:rsidRPr="00F0472B">
          <w:rPr>
            <w:noProof/>
            <w:webHidden/>
          </w:rPr>
          <w:fldChar w:fldCharType="separate"/>
        </w:r>
        <w:r w:rsidR="00BC50BB">
          <w:rPr>
            <w:noProof/>
            <w:webHidden/>
          </w:rPr>
          <w:t>9</w:t>
        </w:r>
        <w:r w:rsidR="003531A2" w:rsidRPr="00F0472B">
          <w:rPr>
            <w:noProof/>
            <w:webHidden/>
          </w:rPr>
          <w:fldChar w:fldCharType="end"/>
        </w:r>
      </w:hyperlink>
    </w:p>
    <w:p w14:paraId="447E6F96" w14:textId="774A2EAF"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36" w:history="1">
        <w:r w:rsidR="003531A2" w:rsidRPr="00F0472B">
          <w:rPr>
            <w:rStyle w:val="Hyperlink"/>
            <w:noProof/>
          </w:rPr>
          <w:t>5.2.</w:t>
        </w:r>
        <w:r w:rsidR="003531A2" w:rsidRPr="00F0472B">
          <w:rPr>
            <w:rStyle w:val="Hyperlink"/>
            <w:noProof/>
            <w:lang w:val="en-GB"/>
          </w:rPr>
          <w:t xml:space="preserve"> Summary: PASS/FAIL</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_Toc53771336 \h </w:instrText>
        </w:r>
        <w:r w:rsidR="003531A2" w:rsidRPr="00F0472B">
          <w:rPr>
            <w:noProof/>
            <w:webHidden/>
          </w:rPr>
        </w:r>
        <w:r w:rsidR="003531A2" w:rsidRPr="00F0472B">
          <w:rPr>
            <w:noProof/>
            <w:webHidden/>
          </w:rPr>
          <w:fldChar w:fldCharType="separate"/>
        </w:r>
        <w:r w:rsidR="00BC50BB">
          <w:rPr>
            <w:noProof/>
            <w:webHidden/>
          </w:rPr>
          <w:t>9</w:t>
        </w:r>
        <w:r w:rsidR="003531A2" w:rsidRPr="00F0472B">
          <w:rPr>
            <w:noProof/>
            <w:webHidden/>
          </w:rPr>
          <w:fldChar w:fldCharType="end"/>
        </w:r>
      </w:hyperlink>
    </w:p>
    <w:p w14:paraId="418B9F9D" w14:textId="0984BD82"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37" w:history="1">
        <w:r w:rsidR="003531A2" w:rsidRPr="00F0472B">
          <w:rPr>
            <w:rStyle w:val="Hyperlink"/>
            <w:noProof/>
          </w:rPr>
          <w:t>5.3.</w:t>
        </w:r>
        <w:r w:rsidR="003531A2" w:rsidRPr="00F0472B">
          <w:rPr>
            <w:rStyle w:val="Hyperlink"/>
            <w:noProof/>
            <w:lang w:val="en-GB"/>
          </w:rPr>
          <w:t xml:space="preserve"> Test Results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_Toc53771337 \h </w:instrText>
        </w:r>
        <w:r w:rsidR="003531A2" w:rsidRPr="00F0472B">
          <w:rPr>
            <w:noProof/>
            <w:webHidden/>
          </w:rPr>
        </w:r>
        <w:r w:rsidR="003531A2" w:rsidRPr="00F0472B">
          <w:rPr>
            <w:noProof/>
            <w:webHidden/>
          </w:rPr>
          <w:fldChar w:fldCharType="separate"/>
        </w:r>
        <w:r w:rsidR="00BC50BB">
          <w:rPr>
            <w:noProof/>
            <w:webHidden/>
          </w:rPr>
          <w:t>9</w:t>
        </w:r>
        <w:r w:rsidR="003531A2" w:rsidRPr="00F0472B">
          <w:rPr>
            <w:noProof/>
            <w:webHidden/>
          </w:rPr>
          <w:fldChar w:fldCharType="end"/>
        </w:r>
      </w:hyperlink>
    </w:p>
    <w:p w14:paraId="247726E0" w14:textId="3B8D021C" w:rsidR="003531A2" w:rsidRPr="00F0472B" w:rsidRDefault="00383399">
      <w:pPr>
        <w:pStyle w:val="TOC1"/>
        <w:tabs>
          <w:tab w:val="right" w:leader="underscore" w:pos="9628"/>
        </w:tabs>
        <w:rPr>
          <w:rFonts w:asciiTheme="minorHAnsi" w:eastAsiaTheme="minorEastAsia" w:hAnsiTheme="minorHAnsi" w:cstheme="minorBidi"/>
          <w:b w:val="0"/>
          <w:bCs w:val="0"/>
          <w:noProof/>
          <w:sz w:val="22"/>
          <w:szCs w:val="22"/>
          <w:lang w:val="en-GB" w:eastAsia="en-GB"/>
        </w:rPr>
      </w:pPr>
      <w:hyperlink w:anchor="_Toc53771338" w:history="1">
        <w:r w:rsidR="003531A2" w:rsidRPr="00F0472B">
          <w:rPr>
            <w:rStyle w:val="Hyperlink"/>
            <w:noProof/>
            <w:lang w:val="en-GB"/>
          </w:rPr>
          <w:t>6. EODP-TS-L1B-0001. EQUALIZATION AND RESTORATION</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_Toc53771338 \h </w:instrText>
        </w:r>
        <w:r w:rsidR="003531A2" w:rsidRPr="00F0472B">
          <w:rPr>
            <w:noProof/>
            <w:webHidden/>
          </w:rPr>
        </w:r>
        <w:r w:rsidR="003531A2" w:rsidRPr="00F0472B">
          <w:rPr>
            <w:noProof/>
            <w:webHidden/>
          </w:rPr>
          <w:fldChar w:fldCharType="separate"/>
        </w:r>
        <w:r w:rsidR="00BC50BB">
          <w:rPr>
            <w:noProof/>
            <w:webHidden/>
          </w:rPr>
          <w:t>10</w:t>
        </w:r>
        <w:r w:rsidR="003531A2" w:rsidRPr="00F0472B">
          <w:rPr>
            <w:noProof/>
            <w:webHidden/>
          </w:rPr>
          <w:fldChar w:fldCharType="end"/>
        </w:r>
      </w:hyperlink>
    </w:p>
    <w:p w14:paraId="0A1B14E1" w14:textId="52EF2A7C"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39" w:history="1">
        <w:r w:rsidR="003531A2" w:rsidRPr="00F0472B">
          <w:rPr>
            <w:rStyle w:val="Hyperlink"/>
            <w:noProof/>
          </w:rPr>
          <w:t>6.1.</w:t>
        </w:r>
        <w:r w:rsidR="003531A2" w:rsidRPr="00F0472B">
          <w:rPr>
            <w:rStyle w:val="Hyperlink"/>
            <w:noProof/>
            <w:lang w:val="en-GB"/>
          </w:rPr>
          <w:t xml:space="preserve"> Pass/fail Criteria</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_Toc53771339 \h </w:instrText>
        </w:r>
        <w:r w:rsidR="003531A2" w:rsidRPr="00F0472B">
          <w:rPr>
            <w:noProof/>
            <w:webHidden/>
          </w:rPr>
        </w:r>
        <w:r w:rsidR="003531A2" w:rsidRPr="00F0472B">
          <w:rPr>
            <w:noProof/>
            <w:webHidden/>
          </w:rPr>
          <w:fldChar w:fldCharType="separate"/>
        </w:r>
        <w:r w:rsidR="00BC50BB">
          <w:rPr>
            <w:noProof/>
            <w:webHidden/>
          </w:rPr>
          <w:t>10</w:t>
        </w:r>
        <w:r w:rsidR="003531A2" w:rsidRPr="00F0472B">
          <w:rPr>
            <w:noProof/>
            <w:webHidden/>
          </w:rPr>
          <w:fldChar w:fldCharType="end"/>
        </w:r>
      </w:hyperlink>
    </w:p>
    <w:p w14:paraId="4BFCA360" w14:textId="265E7EA3"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40" w:history="1">
        <w:r w:rsidR="003531A2" w:rsidRPr="00F0472B">
          <w:rPr>
            <w:rStyle w:val="Hyperlink"/>
            <w:noProof/>
          </w:rPr>
          <w:t>6.2.</w:t>
        </w:r>
        <w:r w:rsidR="003531A2" w:rsidRPr="00F0472B">
          <w:rPr>
            <w:rStyle w:val="Hyperlink"/>
            <w:noProof/>
            <w:lang w:val="en-GB"/>
          </w:rPr>
          <w:t xml:space="preserve"> Summary: PASS/FAIL</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_Toc53771340 \h </w:instrText>
        </w:r>
        <w:r w:rsidR="003531A2" w:rsidRPr="00F0472B">
          <w:rPr>
            <w:noProof/>
            <w:webHidden/>
          </w:rPr>
        </w:r>
        <w:r w:rsidR="003531A2" w:rsidRPr="00F0472B">
          <w:rPr>
            <w:noProof/>
            <w:webHidden/>
          </w:rPr>
          <w:fldChar w:fldCharType="separate"/>
        </w:r>
        <w:r w:rsidR="00BC50BB">
          <w:rPr>
            <w:noProof/>
            <w:webHidden/>
          </w:rPr>
          <w:t>10</w:t>
        </w:r>
        <w:r w:rsidR="003531A2" w:rsidRPr="00F0472B">
          <w:rPr>
            <w:noProof/>
            <w:webHidden/>
          </w:rPr>
          <w:fldChar w:fldCharType="end"/>
        </w:r>
      </w:hyperlink>
    </w:p>
    <w:p w14:paraId="36147716" w14:textId="63F633CB"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41" w:history="1">
        <w:r w:rsidR="003531A2" w:rsidRPr="00F0472B">
          <w:rPr>
            <w:rStyle w:val="Hyperlink"/>
            <w:noProof/>
          </w:rPr>
          <w:t>6.3.</w:t>
        </w:r>
        <w:r w:rsidR="003531A2" w:rsidRPr="00F0472B">
          <w:rPr>
            <w:rStyle w:val="Hyperlink"/>
            <w:noProof/>
            <w:lang w:val="en-GB"/>
          </w:rPr>
          <w:t xml:space="preserve"> Test Results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_Toc53771341 \h </w:instrText>
        </w:r>
        <w:r w:rsidR="003531A2" w:rsidRPr="00F0472B">
          <w:rPr>
            <w:noProof/>
            <w:webHidden/>
          </w:rPr>
        </w:r>
        <w:r w:rsidR="003531A2" w:rsidRPr="00F0472B">
          <w:rPr>
            <w:noProof/>
            <w:webHidden/>
          </w:rPr>
          <w:fldChar w:fldCharType="separate"/>
        </w:r>
        <w:r w:rsidR="00BC50BB">
          <w:rPr>
            <w:noProof/>
            <w:webHidden/>
          </w:rPr>
          <w:t>10</w:t>
        </w:r>
        <w:r w:rsidR="003531A2" w:rsidRPr="00F0472B">
          <w:rPr>
            <w:noProof/>
            <w:webHidden/>
          </w:rPr>
          <w:fldChar w:fldCharType="end"/>
        </w:r>
      </w:hyperlink>
    </w:p>
    <w:p w14:paraId="4A295F55" w14:textId="34D493BB" w:rsidR="003531A2" w:rsidRPr="00F0472B" w:rsidRDefault="00383399">
      <w:pPr>
        <w:pStyle w:val="TOC1"/>
        <w:tabs>
          <w:tab w:val="right" w:leader="underscore" w:pos="9628"/>
        </w:tabs>
        <w:rPr>
          <w:rFonts w:asciiTheme="minorHAnsi" w:eastAsiaTheme="minorEastAsia" w:hAnsiTheme="minorHAnsi" w:cstheme="minorBidi"/>
          <w:b w:val="0"/>
          <w:bCs w:val="0"/>
          <w:noProof/>
          <w:sz w:val="22"/>
          <w:szCs w:val="22"/>
          <w:lang w:val="en-GB" w:eastAsia="en-GB"/>
        </w:rPr>
      </w:pPr>
      <w:hyperlink w:anchor="_Toc53771342" w:history="1">
        <w:r w:rsidR="003531A2" w:rsidRPr="00F0472B">
          <w:rPr>
            <w:rStyle w:val="Hyperlink"/>
            <w:noProof/>
            <w:lang w:val="en-GB"/>
          </w:rPr>
          <w:t>7. EODP-TS-L1C-0001. MGRS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_Toc53771342 \h </w:instrText>
        </w:r>
        <w:r w:rsidR="003531A2" w:rsidRPr="00F0472B">
          <w:rPr>
            <w:noProof/>
            <w:webHidden/>
          </w:rPr>
        </w:r>
        <w:r w:rsidR="003531A2" w:rsidRPr="00F0472B">
          <w:rPr>
            <w:noProof/>
            <w:webHidden/>
          </w:rPr>
          <w:fldChar w:fldCharType="separate"/>
        </w:r>
        <w:r w:rsidR="00BC50BB">
          <w:rPr>
            <w:noProof/>
            <w:webHidden/>
          </w:rPr>
          <w:t>11</w:t>
        </w:r>
        <w:r w:rsidR="003531A2" w:rsidRPr="00F0472B">
          <w:rPr>
            <w:noProof/>
            <w:webHidden/>
          </w:rPr>
          <w:fldChar w:fldCharType="end"/>
        </w:r>
      </w:hyperlink>
    </w:p>
    <w:p w14:paraId="303B1FA3" w14:textId="22A2EA92"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43" w:history="1">
        <w:r w:rsidR="003531A2" w:rsidRPr="00F0472B">
          <w:rPr>
            <w:rStyle w:val="Hyperlink"/>
            <w:noProof/>
          </w:rPr>
          <w:t>7.1.</w:t>
        </w:r>
        <w:r w:rsidR="003531A2" w:rsidRPr="00F0472B">
          <w:rPr>
            <w:rStyle w:val="Hyperlink"/>
            <w:noProof/>
            <w:lang w:val="en-GB"/>
          </w:rPr>
          <w:t xml:space="preserve"> Pass/fail Criteria</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_Toc53771343 \h </w:instrText>
        </w:r>
        <w:r w:rsidR="003531A2" w:rsidRPr="00F0472B">
          <w:rPr>
            <w:noProof/>
            <w:webHidden/>
          </w:rPr>
        </w:r>
        <w:r w:rsidR="003531A2" w:rsidRPr="00F0472B">
          <w:rPr>
            <w:noProof/>
            <w:webHidden/>
          </w:rPr>
          <w:fldChar w:fldCharType="separate"/>
        </w:r>
        <w:r w:rsidR="00BC50BB">
          <w:rPr>
            <w:noProof/>
            <w:webHidden/>
          </w:rPr>
          <w:t>11</w:t>
        </w:r>
        <w:r w:rsidR="003531A2" w:rsidRPr="00F0472B">
          <w:rPr>
            <w:noProof/>
            <w:webHidden/>
          </w:rPr>
          <w:fldChar w:fldCharType="end"/>
        </w:r>
      </w:hyperlink>
    </w:p>
    <w:p w14:paraId="67398F4C" w14:textId="2811CF17"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44" w:history="1">
        <w:r w:rsidR="003531A2" w:rsidRPr="00F0472B">
          <w:rPr>
            <w:rStyle w:val="Hyperlink"/>
            <w:noProof/>
          </w:rPr>
          <w:t>7.2.</w:t>
        </w:r>
        <w:r w:rsidR="003531A2" w:rsidRPr="00F0472B">
          <w:rPr>
            <w:rStyle w:val="Hyperlink"/>
            <w:noProof/>
            <w:lang w:val="en-GB"/>
          </w:rPr>
          <w:t xml:space="preserve"> Summary: PASS/FAIL</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_Toc53771344 \h </w:instrText>
        </w:r>
        <w:r w:rsidR="003531A2" w:rsidRPr="00F0472B">
          <w:rPr>
            <w:noProof/>
            <w:webHidden/>
          </w:rPr>
        </w:r>
        <w:r w:rsidR="003531A2" w:rsidRPr="00F0472B">
          <w:rPr>
            <w:noProof/>
            <w:webHidden/>
          </w:rPr>
          <w:fldChar w:fldCharType="separate"/>
        </w:r>
        <w:r w:rsidR="00BC50BB">
          <w:rPr>
            <w:noProof/>
            <w:webHidden/>
          </w:rPr>
          <w:t>11</w:t>
        </w:r>
        <w:r w:rsidR="003531A2" w:rsidRPr="00F0472B">
          <w:rPr>
            <w:noProof/>
            <w:webHidden/>
          </w:rPr>
          <w:fldChar w:fldCharType="end"/>
        </w:r>
      </w:hyperlink>
    </w:p>
    <w:p w14:paraId="263B43B5" w14:textId="6780F98F"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45" w:history="1">
        <w:r w:rsidR="003531A2" w:rsidRPr="00F0472B">
          <w:rPr>
            <w:rStyle w:val="Hyperlink"/>
            <w:noProof/>
          </w:rPr>
          <w:t>7.3.</w:t>
        </w:r>
        <w:r w:rsidR="003531A2" w:rsidRPr="00F0472B">
          <w:rPr>
            <w:rStyle w:val="Hyperlink"/>
            <w:noProof/>
            <w:lang w:val="en-GB"/>
          </w:rPr>
          <w:t xml:space="preserve"> Test Results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_Toc53771345 \h </w:instrText>
        </w:r>
        <w:r w:rsidR="003531A2" w:rsidRPr="00F0472B">
          <w:rPr>
            <w:noProof/>
            <w:webHidden/>
          </w:rPr>
        </w:r>
        <w:r w:rsidR="003531A2" w:rsidRPr="00F0472B">
          <w:rPr>
            <w:noProof/>
            <w:webHidden/>
          </w:rPr>
          <w:fldChar w:fldCharType="separate"/>
        </w:r>
        <w:r w:rsidR="00BC50BB">
          <w:rPr>
            <w:noProof/>
            <w:webHidden/>
          </w:rPr>
          <w:t>11</w:t>
        </w:r>
        <w:r w:rsidR="003531A2" w:rsidRPr="00F0472B">
          <w:rPr>
            <w:noProof/>
            <w:webHidden/>
          </w:rPr>
          <w:fldChar w:fldCharType="end"/>
        </w:r>
      </w:hyperlink>
    </w:p>
    <w:p w14:paraId="4AA13C36" w14:textId="538E7D08" w:rsidR="003531A2" w:rsidRPr="00F0472B" w:rsidRDefault="00383399">
      <w:pPr>
        <w:pStyle w:val="TOC1"/>
        <w:tabs>
          <w:tab w:val="right" w:leader="underscore" w:pos="9628"/>
        </w:tabs>
        <w:rPr>
          <w:rFonts w:asciiTheme="minorHAnsi" w:eastAsiaTheme="minorEastAsia" w:hAnsiTheme="minorHAnsi" w:cstheme="minorBidi"/>
          <w:b w:val="0"/>
          <w:bCs w:val="0"/>
          <w:noProof/>
          <w:sz w:val="22"/>
          <w:szCs w:val="22"/>
          <w:lang w:val="en-GB" w:eastAsia="en-GB"/>
        </w:rPr>
      </w:pPr>
      <w:hyperlink w:anchor="_Toc53771346" w:history="1">
        <w:r w:rsidR="003531A2" w:rsidRPr="00F0472B">
          <w:rPr>
            <w:rStyle w:val="Hyperlink"/>
            <w:noProof/>
            <w:lang w:val="en-GB"/>
          </w:rPr>
          <w:t>8. EODP-TS-E2E-0001. TLS.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_Toc53771346 \h </w:instrText>
        </w:r>
        <w:r w:rsidR="003531A2" w:rsidRPr="00F0472B">
          <w:rPr>
            <w:noProof/>
            <w:webHidden/>
          </w:rPr>
        </w:r>
        <w:r w:rsidR="003531A2" w:rsidRPr="00F0472B">
          <w:rPr>
            <w:noProof/>
            <w:webHidden/>
          </w:rPr>
          <w:fldChar w:fldCharType="separate"/>
        </w:r>
        <w:r w:rsidR="00BC50BB">
          <w:rPr>
            <w:noProof/>
            <w:webHidden/>
          </w:rPr>
          <w:t>12</w:t>
        </w:r>
        <w:r w:rsidR="003531A2" w:rsidRPr="00F0472B">
          <w:rPr>
            <w:noProof/>
            <w:webHidden/>
          </w:rPr>
          <w:fldChar w:fldCharType="end"/>
        </w:r>
      </w:hyperlink>
    </w:p>
    <w:p w14:paraId="268FCC12" w14:textId="178AD729"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47" w:history="1">
        <w:r w:rsidR="003531A2" w:rsidRPr="00F0472B">
          <w:rPr>
            <w:rStyle w:val="Hyperlink"/>
            <w:noProof/>
          </w:rPr>
          <w:t>8.1.</w:t>
        </w:r>
        <w:r w:rsidR="003531A2" w:rsidRPr="00F0472B">
          <w:rPr>
            <w:rStyle w:val="Hyperlink"/>
            <w:noProof/>
            <w:lang w:val="en-GB"/>
          </w:rPr>
          <w:t xml:space="preserve"> Pass/fail Criteria</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_Toc53771347 \h </w:instrText>
        </w:r>
        <w:r w:rsidR="003531A2" w:rsidRPr="00F0472B">
          <w:rPr>
            <w:noProof/>
            <w:webHidden/>
          </w:rPr>
        </w:r>
        <w:r w:rsidR="003531A2" w:rsidRPr="00F0472B">
          <w:rPr>
            <w:noProof/>
            <w:webHidden/>
          </w:rPr>
          <w:fldChar w:fldCharType="separate"/>
        </w:r>
        <w:r w:rsidR="00BC50BB">
          <w:rPr>
            <w:noProof/>
            <w:webHidden/>
          </w:rPr>
          <w:t>12</w:t>
        </w:r>
        <w:r w:rsidR="003531A2" w:rsidRPr="00F0472B">
          <w:rPr>
            <w:noProof/>
            <w:webHidden/>
          </w:rPr>
          <w:fldChar w:fldCharType="end"/>
        </w:r>
      </w:hyperlink>
    </w:p>
    <w:p w14:paraId="759489F4" w14:textId="2675EA82"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48" w:history="1">
        <w:r w:rsidR="003531A2" w:rsidRPr="00F0472B">
          <w:rPr>
            <w:rStyle w:val="Hyperlink"/>
            <w:noProof/>
          </w:rPr>
          <w:t>8.2.</w:t>
        </w:r>
        <w:r w:rsidR="003531A2" w:rsidRPr="00F0472B">
          <w:rPr>
            <w:rStyle w:val="Hyperlink"/>
            <w:noProof/>
            <w:lang w:val="en-GB"/>
          </w:rPr>
          <w:t xml:space="preserve"> Summary: PASS/FAIL</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_Toc53771348 \h </w:instrText>
        </w:r>
        <w:r w:rsidR="003531A2" w:rsidRPr="00F0472B">
          <w:rPr>
            <w:noProof/>
            <w:webHidden/>
          </w:rPr>
        </w:r>
        <w:r w:rsidR="003531A2" w:rsidRPr="00F0472B">
          <w:rPr>
            <w:noProof/>
            <w:webHidden/>
          </w:rPr>
          <w:fldChar w:fldCharType="separate"/>
        </w:r>
        <w:r w:rsidR="00BC50BB">
          <w:rPr>
            <w:noProof/>
            <w:webHidden/>
          </w:rPr>
          <w:t>12</w:t>
        </w:r>
        <w:r w:rsidR="003531A2" w:rsidRPr="00F0472B">
          <w:rPr>
            <w:noProof/>
            <w:webHidden/>
          </w:rPr>
          <w:fldChar w:fldCharType="end"/>
        </w:r>
      </w:hyperlink>
    </w:p>
    <w:p w14:paraId="5E7D576A" w14:textId="161C975F"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49" w:history="1">
        <w:r w:rsidR="003531A2" w:rsidRPr="00F0472B">
          <w:rPr>
            <w:rStyle w:val="Hyperlink"/>
            <w:noProof/>
          </w:rPr>
          <w:t>8.3.</w:t>
        </w:r>
        <w:r w:rsidR="003531A2" w:rsidRPr="00F0472B">
          <w:rPr>
            <w:rStyle w:val="Hyperlink"/>
            <w:noProof/>
            <w:lang w:val="en-GB"/>
          </w:rPr>
          <w:t xml:space="preserve"> Test Results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_Toc53771349 \h </w:instrText>
        </w:r>
        <w:r w:rsidR="003531A2" w:rsidRPr="00F0472B">
          <w:rPr>
            <w:noProof/>
            <w:webHidden/>
          </w:rPr>
        </w:r>
        <w:r w:rsidR="003531A2" w:rsidRPr="00F0472B">
          <w:rPr>
            <w:noProof/>
            <w:webHidden/>
          </w:rPr>
          <w:fldChar w:fldCharType="separate"/>
        </w:r>
        <w:r w:rsidR="00BC50BB">
          <w:rPr>
            <w:noProof/>
            <w:webHidden/>
          </w:rPr>
          <w:t>12</w:t>
        </w:r>
        <w:r w:rsidR="003531A2" w:rsidRPr="00F0472B">
          <w:rPr>
            <w:noProof/>
            <w:webHidden/>
          </w:rPr>
          <w:fldChar w:fldCharType="end"/>
        </w:r>
      </w:hyperlink>
    </w:p>
    <w:p w14:paraId="098F6E6E" w14:textId="16574715" w:rsidR="003531A2" w:rsidRPr="00F0472B" w:rsidRDefault="00383399">
      <w:pPr>
        <w:pStyle w:val="TOC1"/>
        <w:tabs>
          <w:tab w:val="right" w:leader="underscore" w:pos="9628"/>
        </w:tabs>
        <w:rPr>
          <w:rFonts w:asciiTheme="minorHAnsi" w:eastAsiaTheme="minorEastAsia" w:hAnsiTheme="minorHAnsi" w:cstheme="minorBidi"/>
          <w:b w:val="0"/>
          <w:bCs w:val="0"/>
          <w:noProof/>
          <w:sz w:val="22"/>
          <w:szCs w:val="22"/>
          <w:lang w:val="en-GB" w:eastAsia="en-GB"/>
        </w:rPr>
      </w:pPr>
      <w:hyperlink w:anchor="_Toc53771350" w:history="1">
        <w:r w:rsidR="003531A2" w:rsidRPr="00F0472B">
          <w:rPr>
            <w:rStyle w:val="Hyperlink"/>
            <w:noProof/>
            <w:lang w:val="en-GB"/>
          </w:rPr>
          <w:t>9. Summary of test results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_Toc53771350 \h </w:instrText>
        </w:r>
        <w:r w:rsidR="003531A2" w:rsidRPr="00F0472B">
          <w:rPr>
            <w:noProof/>
            <w:webHidden/>
          </w:rPr>
        </w:r>
        <w:r w:rsidR="003531A2" w:rsidRPr="00F0472B">
          <w:rPr>
            <w:noProof/>
            <w:webHidden/>
          </w:rPr>
          <w:fldChar w:fldCharType="separate"/>
        </w:r>
        <w:r w:rsidR="00BC50BB">
          <w:rPr>
            <w:noProof/>
            <w:webHidden/>
          </w:rPr>
          <w:t>13</w:t>
        </w:r>
        <w:r w:rsidR="003531A2" w:rsidRPr="00F0472B">
          <w:rPr>
            <w:noProof/>
            <w:webHidden/>
          </w:rPr>
          <w:fldChar w:fldCharType="end"/>
        </w:r>
      </w:hyperlink>
    </w:p>
    <w:p w14:paraId="5E8C1B2C" w14:textId="3EAF5DD3" w:rsidR="003531A2" w:rsidRPr="00F0472B" w:rsidRDefault="00383399">
      <w:pPr>
        <w:pStyle w:val="TOC1"/>
        <w:tabs>
          <w:tab w:val="right" w:leader="underscore" w:pos="9628"/>
        </w:tabs>
        <w:rPr>
          <w:rFonts w:asciiTheme="minorHAnsi" w:eastAsiaTheme="minorEastAsia" w:hAnsiTheme="minorHAnsi" w:cstheme="minorBidi"/>
          <w:b w:val="0"/>
          <w:bCs w:val="0"/>
          <w:noProof/>
          <w:sz w:val="22"/>
          <w:szCs w:val="22"/>
          <w:lang w:val="en-GB" w:eastAsia="en-GB"/>
        </w:rPr>
      </w:pPr>
      <w:hyperlink w:anchor="_Toc53771351" w:history="1">
        <w:r w:rsidR="003531A2" w:rsidRPr="00F0472B">
          <w:rPr>
            <w:rStyle w:val="Hyperlink"/>
            <w:noProof/>
          </w:rPr>
          <w:t>10. Section</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_Toc53771351 \h </w:instrText>
        </w:r>
        <w:r w:rsidR="003531A2" w:rsidRPr="00F0472B">
          <w:rPr>
            <w:noProof/>
            <w:webHidden/>
          </w:rPr>
        </w:r>
        <w:r w:rsidR="003531A2" w:rsidRPr="00F0472B">
          <w:rPr>
            <w:noProof/>
            <w:webHidden/>
          </w:rPr>
          <w:fldChar w:fldCharType="separate"/>
        </w:r>
        <w:r w:rsidR="00BC50BB">
          <w:rPr>
            <w:noProof/>
            <w:webHidden/>
          </w:rPr>
          <w:t>14</w:t>
        </w:r>
        <w:r w:rsidR="003531A2" w:rsidRPr="00F0472B">
          <w:rPr>
            <w:noProof/>
            <w:webHidden/>
          </w:rPr>
          <w:fldChar w:fldCharType="end"/>
        </w:r>
      </w:hyperlink>
    </w:p>
    <w:p w14:paraId="3FFB3D14" w14:textId="247C26F3" w:rsidR="003531A2" w:rsidRPr="00F0472B" w:rsidRDefault="00383399">
      <w:pPr>
        <w:pStyle w:val="TOC2"/>
        <w:tabs>
          <w:tab w:val="right" w:leader="underscore" w:pos="9628"/>
        </w:tabs>
        <w:rPr>
          <w:rFonts w:asciiTheme="minorHAnsi" w:eastAsiaTheme="minorEastAsia" w:hAnsiTheme="minorHAnsi" w:cstheme="minorBidi"/>
          <w:b w:val="0"/>
          <w:noProof/>
          <w:sz w:val="22"/>
          <w:szCs w:val="22"/>
          <w:lang w:val="en-GB" w:eastAsia="en-GB"/>
        </w:rPr>
      </w:pPr>
      <w:hyperlink w:anchor="_Toc53771352" w:history="1">
        <w:r w:rsidR="003531A2" w:rsidRPr="00F0472B">
          <w:rPr>
            <w:rStyle w:val="Hyperlink"/>
            <w:noProof/>
          </w:rPr>
          <w:t>10.1. Subsection</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_Toc53771352 \h </w:instrText>
        </w:r>
        <w:r w:rsidR="003531A2" w:rsidRPr="00F0472B">
          <w:rPr>
            <w:noProof/>
            <w:webHidden/>
          </w:rPr>
        </w:r>
        <w:r w:rsidR="003531A2" w:rsidRPr="00F0472B">
          <w:rPr>
            <w:noProof/>
            <w:webHidden/>
          </w:rPr>
          <w:fldChar w:fldCharType="separate"/>
        </w:r>
        <w:r w:rsidR="00BC50BB">
          <w:rPr>
            <w:noProof/>
            <w:webHidden/>
          </w:rPr>
          <w:t>14</w:t>
        </w:r>
        <w:r w:rsidR="003531A2" w:rsidRPr="00F0472B">
          <w:rPr>
            <w:noProof/>
            <w:webHidden/>
          </w:rPr>
          <w:fldChar w:fldCharType="end"/>
        </w:r>
      </w:hyperlink>
    </w:p>
    <w:p w14:paraId="2462F6CB" w14:textId="71BF6FC7" w:rsidR="003531A2" w:rsidRPr="00F0472B" w:rsidRDefault="00383399">
      <w:pPr>
        <w:pStyle w:val="TOC3"/>
        <w:tabs>
          <w:tab w:val="right" w:leader="underscore" w:pos="9628"/>
        </w:tabs>
        <w:rPr>
          <w:rFonts w:asciiTheme="minorHAnsi" w:eastAsiaTheme="minorEastAsia" w:hAnsiTheme="minorHAnsi" w:cstheme="minorBidi"/>
          <w:noProof/>
          <w:sz w:val="22"/>
          <w:szCs w:val="22"/>
          <w:lang w:val="en-GB" w:eastAsia="en-GB"/>
        </w:rPr>
      </w:pPr>
      <w:hyperlink w:anchor="_Toc53771353" w:history="1">
        <w:r w:rsidR="003531A2" w:rsidRPr="00F0472B">
          <w:rPr>
            <w:rStyle w:val="Hyperlink"/>
            <w:noProof/>
          </w:rPr>
          <w:t>10.1.1. Subsection</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_Toc53771353 \h </w:instrText>
        </w:r>
        <w:r w:rsidR="003531A2" w:rsidRPr="00F0472B">
          <w:rPr>
            <w:noProof/>
            <w:webHidden/>
          </w:rPr>
        </w:r>
        <w:r w:rsidR="003531A2" w:rsidRPr="00F0472B">
          <w:rPr>
            <w:noProof/>
            <w:webHidden/>
          </w:rPr>
          <w:fldChar w:fldCharType="separate"/>
        </w:r>
        <w:r w:rsidR="00BC50BB">
          <w:rPr>
            <w:noProof/>
            <w:webHidden/>
          </w:rPr>
          <w:t>14</w:t>
        </w:r>
        <w:r w:rsidR="003531A2" w:rsidRPr="00F0472B">
          <w:rPr>
            <w:noProof/>
            <w:webHidden/>
          </w:rPr>
          <w:fldChar w:fldCharType="end"/>
        </w:r>
      </w:hyperlink>
    </w:p>
    <w:p w14:paraId="03A28B03" w14:textId="47D6A502" w:rsidR="003531A2" w:rsidRPr="00F0472B" w:rsidRDefault="00383399">
      <w:pPr>
        <w:pStyle w:val="TOC4"/>
        <w:tabs>
          <w:tab w:val="right" w:leader="underscore" w:pos="9628"/>
        </w:tabs>
        <w:rPr>
          <w:rFonts w:asciiTheme="minorHAnsi" w:eastAsiaTheme="minorEastAsia" w:hAnsiTheme="minorHAnsi" w:cstheme="minorBidi"/>
          <w:noProof/>
          <w:sz w:val="22"/>
          <w:szCs w:val="22"/>
          <w:lang w:val="en-GB" w:eastAsia="en-GB"/>
        </w:rPr>
      </w:pPr>
      <w:hyperlink w:anchor="_Toc53771354" w:history="1">
        <w:r w:rsidR="003531A2" w:rsidRPr="00F0472B">
          <w:rPr>
            <w:rStyle w:val="Hyperlink"/>
            <w:noProof/>
          </w:rPr>
          <w:t>10.1.1.1. Subsection</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_Toc53771354 \h </w:instrText>
        </w:r>
        <w:r w:rsidR="003531A2" w:rsidRPr="00F0472B">
          <w:rPr>
            <w:noProof/>
            <w:webHidden/>
          </w:rPr>
        </w:r>
        <w:r w:rsidR="003531A2" w:rsidRPr="00F0472B">
          <w:rPr>
            <w:noProof/>
            <w:webHidden/>
          </w:rPr>
          <w:fldChar w:fldCharType="separate"/>
        </w:r>
        <w:r w:rsidR="00BC50BB">
          <w:rPr>
            <w:noProof/>
            <w:webHidden/>
          </w:rPr>
          <w:t>14</w:t>
        </w:r>
        <w:r w:rsidR="003531A2" w:rsidRPr="00F0472B">
          <w:rPr>
            <w:noProof/>
            <w:webHidden/>
          </w:rPr>
          <w:fldChar w:fldCharType="end"/>
        </w:r>
      </w:hyperlink>
    </w:p>
    <w:p w14:paraId="0DBBAD96" w14:textId="5C255003" w:rsidR="003531A2" w:rsidRPr="00F0472B" w:rsidRDefault="00383399">
      <w:pPr>
        <w:pStyle w:val="TOC5"/>
        <w:tabs>
          <w:tab w:val="right" w:leader="underscore" w:pos="9628"/>
        </w:tabs>
        <w:rPr>
          <w:rFonts w:asciiTheme="minorHAnsi" w:eastAsiaTheme="minorEastAsia" w:hAnsiTheme="minorHAnsi" w:cstheme="minorBidi"/>
          <w:noProof/>
          <w:sz w:val="22"/>
          <w:szCs w:val="22"/>
          <w:lang w:val="en-GB" w:eastAsia="en-GB"/>
        </w:rPr>
      </w:pPr>
      <w:hyperlink w:anchor="_Toc53771355" w:history="1">
        <w:r w:rsidR="003531A2" w:rsidRPr="00F0472B">
          <w:rPr>
            <w:rStyle w:val="Hyperlink"/>
            <w:noProof/>
          </w:rPr>
          <w:t>10.1.1.1.1. Subsection</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_Toc53771355 \h </w:instrText>
        </w:r>
        <w:r w:rsidR="003531A2" w:rsidRPr="00F0472B">
          <w:rPr>
            <w:noProof/>
            <w:webHidden/>
          </w:rPr>
        </w:r>
        <w:r w:rsidR="003531A2" w:rsidRPr="00F0472B">
          <w:rPr>
            <w:noProof/>
            <w:webHidden/>
          </w:rPr>
          <w:fldChar w:fldCharType="separate"/>
        </w:r>
        <w:r w:rsidR="00BC50BB">
          <w:rPr>
            <w:noProof/>
            <w:webHidden/>
          </w:rPr>
          <w:t>14</w:t>
        </w:r>
        <w:r w:rsidR="003531A2" w:rsidRPr="00F0472B">
          <w:rPr>
            <w:noProof/>
            <w:webHidden/>
          </w:rPr>
          <w:fldChar w:fldCharType="end"/>
        </w:r>
      </w:hyperlink>
    </w:p>
    <w:p w14:paraId="2556B8D5" w14:textId="73FF0F82" w:rsidR="00310D82" w:rsidRPr="00F0472B" w:rsidRDefault="001817D8" w:rsidP="00310D82">
      <w:pPr>
        <w:rPr>
          <w:lang w:val="en-GB"/>
        </w:rPr>
      </w:pPr>
      <w:r w:rsidRPr="00F0472B">
        <w:rPr>
          <w:lang w:val="en-GB"/>
        </w:rPr>
        <w:fldChar w:fldCharType="end"/>
      </w:r>
    </w:p>
    <w:p w14:paraId="0AFD8492" w14:textId="77777777" w:rsidR="00310D82" w:rsidRPr="00F0472B" w:rsidRDefault="00310D82" w:rsidP="009B3033">
      <w:pPr>
        <w:pStyle w:val="IndependentTitle"/>
      </w:pPr>
      <w:r w:rsidRPr="00F0472B">
        <w:lastRenderedPageBreak/>
        <w:t>List of Tables</w:t>
      </w:r>
    </w:p>
    <w:p w14:paraId="0789A755" w14:textId="23869974" w:rsidR="003531A2" w:rsidRPr="00F0472B" w:rsidRDefault="001817D8">
      <w:pPr>
        <w:pStyle w:val="TableofFigures"/>
        <w:tabs>
          <w:tab w:val="right" w:leader="dot" w:pos="9628"/>
        </w:tabs>
        <w:rPr>
          <w:rFonts w:asciiTheme="minorHAnsi" w:eastAsiaTheme="minorEastAsia" w:hAnsiTheme="minorHAnsi" w:cstheme="minorBidi"/>
          <w:noProof/>
          <w:sz w:val="22"/>
          <w:szCs w:val="22"/>
          <w:lang w:val="en-GB" w:eastAsia="en-GB"/>
        </w:rPr>
      </w:pPr>
      <w:r w:rsidRPr="00F0472B">
        <w:rPr>
          <w:lang w:val="en-GB"/>
        </w:rPr>
        <w:fldChar w:fldCharType="begin"/>
      </w:r>
      <w:r w:rsidR="00310D82" w:rsidRPr="00F0472B">
        <w:rPr>
          <w:lang w:val="en-GB"/>
        </w:rPr>
        <w:instrText xml:space="preserve"> TOC \c "table"  \* MERGEFORMAT</w:instrText>
      </w:r>
      <w:r w:rsidR="00DF145F" w:rsidRPr="00F0472B">
        <w:rPr>
          <w:lang w:val="en-GB"/>
        </w:rPr>
        <w:instrText xml:space="preserve"> \h \z \u </w:instrText>
      </w:r>
      <w:r w:rsidRPr="00F0472B">
        <w:rPr>
          <w:lang w:val="en-GB"/>
        </w:rPr>
        <w:fldChar w:fldCharType="separate"/>
      </w:r>
      <w:hyperlink w:anchor="_Toc53771356" w:history="1">
        <w:r w:rsidR="003531A2" w:rsidRPr="00F0472B">
          <w:rPr>
            <w:rStyle w:val="Hyperlink"/>
            <w:noProof/>
            <w:lang w:val="en-GB"/>
          </w:rPr>
          <w:t>Table 2</w:t>
        </w:r>
        <w:r w:rsidR="003531A2" w:rsidRPr="00F0472B">
          <w:rPr>
            <w:rStyle w:val="Hyperlink"/>
            <w:noProof/>
            <w:lang w:val="en-GB"/>
          </w:rPr>
          <w:noBreakHyphen/>
          <w:t>1: Applicable Documents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_Toc53771356 \h </w:instrText>
        </w:r>
        <w:r w:rsidR="003531A2" w:rsidRPr="00F0472B">
          <w:rPr>
            <w:noProof/>
            <w:webHidden/>
          </w:rPr>
        </w:r>
        <w:r w:rsidR="003531A2" w:rsidRPr="00F0472B">
          <w:rPr>
            <w:noProof/>
            <w:webHidden/>
          </w:rPr>
          <w:fldChar w:fldCharType="separate"/>
        </w:r>
        <w:r w:rsidR="00BC50BB">
          <w:rPr>
            <w:noProof/>
            <w:webHidden/>
          </w:rPr>
          <w:t>6</w:t>
        </w:r>
        <w:r w:rsidR="003531A2" w:rsidRPr="00F0472B">
          <w:rPr>
            <w:noProof/>
            <w:webHidden/>
          </w:rPr>
          <w:fldChar w:fldCharType="end"/>
        </w:r>
      </w:hyperlink>
    </w:p>
    <w:p w14:paraId="46E50D6B" w14:textId="5B904A7E" w:rsidR="003531A2" w:rsidRPr="00F0472B" w:rsidRDefault="00383399">
      <w:pPr>
        <w:pStyle w:val="TableofFigures"/>
        <w:tabs>
          <w:tab w:val="right" w:leader="dot" w:pos="9628"/>
        </w:tabs>
        <w:rPr>
          <w:rFonts w:asciiTheme="minorHAnsi" w:eastAsiaTheme="minorEastAsia" w:hAnsiTheme="minorHAnsi" w:cstheme="minorBidi"/>
          <w:noProof/>
          <w:sz w:val="22"/>
          <w:szCs w:val="22"/>
          <w:lang w:val="en-GB" w:eastAsia="en-GB"/>
        </w:rPr>
      </w:pPr>
      <w:hyperlink w:anchor="_Toc53771357" w:history="1">
        <w:r w:rsidR="003531A2" w:rsidRPr="00F0472B">
          <w:rPr>
            <w:rStyle w:val="Hyperlink"/>
            <w:noProof/>
            <w:lang w:val="en-GB"/>
          </w:rPr>
          <w:t>Table 2</w:t>
        </w:r>
        <w:r w:rsidR="003531A2" w:rsidRPr="00F0472B">
          <w:rPr>
            <w:rStyle w:val="Hyperlink"/>
            <w:noProof/>
            <w:lang w:val="en-GB"/>
          </w:rPr>
          <w:noBreakHyphen/>
          <w:t>2: Reference Documents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_Toc53771357 \h </w:instrText>
        </w:r>
        <w:r w:rsidR="003531A2" w:rsidRPr="00F0472B">
          <w:rPr>
            <w:noProof/>
            <w:webHidden/>
          </w:rPr>
        </w:r>
        <w:r w:rsidR="003531A2" w:rsidRPr="00F0472B">
          <w:rPr>
            <w:noProof/>
            <w:webHidden/>
          </w:rPr>
          <w:fldChar w:fldCharType="separate"/>
        </w:r>
        <w:r w:rsidR="00BC50BB">
          <w:rPr>
            <w:noProof/>
            <w:webHidden/>
          </w:rPr>
          <w:t>6</w:t>
        </w:r>
        <w:r w:rsidR="003531A2" w:rsidRPr="00F0472B">
          <w:rPr>
            <w:noProof/>
            <w:webHidden/>
          </w:rPr>
          <w:fldChar w:fldCharType="end"/>
        </w:r>
      </w:hyperlink>
    </w:p>
    <w:p w14:paraId="5C409BC9" w14:textId="501F3641" w:rsidR="003531A2" w:rsidRPr="00F0472B" w:rsidRDefault="00383399">
      <w:pPr>
        <w:pStyle w:val="TableofFigures"/>
        <w:tabs>
          <w:tab w:val="right" w:leader="dot" w:pos="9628"/>
        </w:tabs>
        <w:rPr>
          <w:rFonts w:asciiTheme="minorHAnsi" w:eastAsiaTheme="minorEastAsia" w:hAnsiTheme="minorHAnsi" w:cstheme="minorBidi"/>
          <w:noProof/>
          <w:sz w:val="22"/>
          <w:szCs w:val="22"/>
          <w:lang w:val="en-GB" w:eastAsia="en-GB"/>
        </w:rPr>
      </w:pPr>
      <w:hyperlink w:anchor="_Toc53771358" w:history="1">
        <w:r w:rsidR="003531A2" w:rsidRPr="00F0472B">
          <w:rPr>
            <w:rStyle w:val="Hyperlink"/>
            <w:noProof/>
            <w:lang w:val="en-GB"/>
          </w:rPr>
          <w:t>Table 2</w:t>
        </w:r>
        <w:r w:rsidR="003531A2" w:rsidRPr="00F0472B">
          <w:rPr>
            <w:rStyle w:val="Hyperlink"/>
            <w:noProof/>
            <w:lang w:val="en-GB"/>
          </w:rPr>
          <w:noBreakHyphen/>
          <w:t>3: Acronyms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_Toc53771358 \h </w:instrText>
        </w:r>
        <w:r w:rsidR="003531A2" w:rsidRPr="00F0472B">
          <w:rPr>
            <w:noProof/>
            <w:webHidden/>
          </w:rPr>
        </w:r>
        <w:r w:rsidR="003531A2" w:rsidRPr="00F0472B">
          <w:rPr>
            <w:noProof/>
            <w:webHidden/>
          </w:rPr>
          <w:fldChar w:fldCharType="separate"/>
        </w:r>
        <w:r w:rsidR="00BC50BB">
          <w:rPr>
            <w:noProof/>
            <w:webHidden/>
          </w:rPr>
          <w:t>6</w:t>
        </w:r>
        <w:r w:rsidR="003531A2" w:rsidRPr="00F0472B">
          <w:rPr>
            <w:noProof/>
            <w:webHidden/>
          </w:rPr>
          <w:fldChar w:fldCharType="end"/>
        </w:r>
      </w:hyperlink>
    </w:p>
    <w:p w14:paraId="35A546A9" w14:textId="09813BCD" w:rsidR="003531A2" w:rsidRPr="00F0472B" w:rsidRDefault="00383399">
      <w:pPr>
        <w:pStyle w:val="TableofFigures"/>
        <w:tabs>
          <w:tab w:val="right" w:leader="dot" w:pos="9628"/>
        </w:tabs>
        <w:rPr>
          <w:rFonts w:asciiTheme="minorHAnsi" w:eastAsiaTheme="minorEastAsia" w:hAnsiTheme="minorHAnsi" w:cstheme="minorBidi"/>
          <w:noProof/>
          <w:sz w:val="22"/>
          <w:szCs w:val="22"/>
          <w:lang w:val="en-GB" w:eastAsia="en-GB"/>
        </w:rPr>
      </w:pPr>
      <w:hyperlink w:anchor="_Toc53771359" w:history="1">
        <w:r w:rsidR="003531A2" w:rsidRPr="00F0472B">
          <w:rPr>
            <w:rStyle w:val="Hyperlink"/>
            <w:noProof/>
            <w:lang w:val="en-GB"/>
          </w:rPr>
          <w:t>Table 9</w:t>
        </w:r>
        <w:r w:rsidR="003531A2" w:rsidRPr="00F0472B">
          <w:rPr>
            <w:rStyle w:val="Hyperlink"/>
            <w:noProof/>
            <w:lang w:val="en-GB"/>
          </w:rPr>
          <w:noBreakHyphen/>
          <w:t>1: Summary of test execution reports</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_Toc53771359 \h </w:instrText>
        </w:r>
        <w:r w:rsidR="003531A2" w:rsidRPr="00F0472B">
          <w:rPr>
            <w:noProof/>
            <w:webHidden/>
          </w:rPr>
        </w:r>
        <w:r w:rsidR="003531A2" w:rsidRPr="00F0472B">
          <w:rPr>
            <w:noProof/>
            <w:webHidden/>
          </w:rPr>
          <w:fldChar w:fldCharType="separate"/>
        </w:r>
        <w:r w:rsidR="00BC50BB">
          <w:rPr>
            <w:noProof/>
            <w:webHidden/>
          </w:rPr>
          <w:t>13</w:t>
        </w:r>
        <w:r w:rsidR="003531A2" w:rsidRPr="00F0472B">
          <w:rPr>
            <w:noProof/>
            <w:webHidden/>
          </w:rPr>
          <w:fldChar w:fldCharType="end"/>
        </w:r>
      </w:hyperlink>
    </w:p>
    <w:p w14:paraId="21EE6905" w14:textId="209496AA" w:rsidR="00310D82" w:rsidRPr="00F0472B" w:rsidRDefault="001817D8" w:rsidP="00310D82">
      <w:pPr>
        <w:rPr>
          <w:lang w:val="en-GB"/>
        </w:rPr>
      </w:pPr>
      <w:r w:rsidRPr="00F0472B">
        <w:rPr>
          <w:lang w:val="en-GB"/>
        </w:rPr>
        <w:fldChar w:fldCharType="end"/>
      </w:r>
    </w:p>
    <w:p w14:paraId="523FA5A1" w14:textId="77777777" w:rsidR="00310D82" w:rsidRPr="00F0472B" w:rsidRDefault="00310D82" w:rsidP="00310D82">
      <w:pPr>
        <w:rPr>
          <w:lang w:val="en-GB"/>
        </w:rPr>
      </w:pPr>
    </w:p>
    <w:p w14:paraId="6EC1EFE5" w14:textId="77777777" w:rsidR="00310D82" w:rsidRPr="00F0472B" w:rsidRDefault="00310D82" w:rsidP="009B3033">
      <w:pPr>
        <w:pStyle w:val="IndependentTitle"/>
      </w:pPr>
      <w:r w:rsidRPr="00F0472B">
        <w:t>List of Figures</w:t>
      </w:r>
    </w:p>
    <w:p w14:paraId="5677D48A" w14:textId="4EA8FBEA" w:rsidR="003531A2" w:rsidRPr="00F0472B" w:rsidRDefault="0088293D">
      <w:pPr>
        <w:pStyle w:val="TableofFigures"/>
        <w:tabs>
          <w:tab w:val="right" w:leader="dot" w:pos="9628"/>
        </w:tabs>
        <w:rPr>
          <w:rFonts w:asciiTheme="minorHAnsi" w:eastAsiaTheme="minorEastAsia" w:hAnsiTheme="minorHAnsi" w:cstheme="minorBidi"/>
          <w:noProof/>
          <w:sz w:val="22"/>
          <w:szCs w:val="22"/>
          <w:lang w:val="en-GB" w:eastAsia="en-GB"/>
        </w:rPr>
      </w:pPr>
      <w:r w:rsidRPr="00F0472B">
        <w:rPr>
          <w:lang w:val="en-GB"/>
        </w:rPr>
        <w:fldChar w:fldCharType="begin"/>
      </w:r>
      <w:r w:rsidRPr="00F0472B">
        <w:rPr>
          <w:lang w:val="en-GB"/>
        </w:rPr>
        <w:instrText xml:space="preserve"> TOC \h \z \c "Figure"</w:instrText>
      </w:r>
      <w:r w:rsidR="0091768A" w:rsidRPr="00F0472B">
        <w:rPr>
          <w:lang w:val="en-GB"/>
        </w:rPr>
        <w:instrText xml:space="preserve"> \h \z \u </w:instrText>
      </w:r>
      <w:r w:rsidRPr="00F0472B">
        <w:rPr>
          <w:lang w:val="en-GB"/>
        </w:rPr>
        <w:fldChar w:fldCharType="separate"/>
      </w:r>
      <w:hyperlink w:anchor="_Toc53771360" w:history="1">
        <w:r w:rsidR="003531A2" w:rsidRPr="00F0472B">
          <w:rPr>
            <w:rStyle w:val="Hyperlink"/>
            <w:noProof/>
          </w:rPr>
          <w:t>Figure 10</w:t>
        </w:r>
        <w:r w:rsidR="003531A2" w:rsidRPr="00F0472B">
          <w:rPr>
            <w:rStyle w:val="Hyperlink"/>
            <w:noProof/>
          </w:rPr>
          <w:noBreakHyphen/>
          <w:t>1: ISS low-res (weak).</w:t>
        </w:r>
        <w:r w:rsidR="003531A2" w:rsidRPr="00F0472B">
          <w:rPr>
            <w:noProof/>
            <w:webHidden/>
          </w:rPr>
          <w:tab/>
        </w:r>
        <w:r w:rsidR="003531A2" w:rsidRPr="00F0472B">
          <w:rPr>
            <w:noProof/>
            <w:webHidden/>
          </w:rPr>
          <w:fldChar w:fldCharType="begin"/>
        </w:r>
        <w:r w:rsidR="003531A2" w:rsidRPr="00F0472B">
          <w:rPr>
            <w:noProof/>
            <w:webHidden/>
          </w:rPr>
          <w:instrText xml:space="preserve"> PAGEREF _Toc53771360 \h </w:instrText>
        </w:r>
        <w:r w:rsidR="003531A2" w:rsidRPr="00F0472B">
          <w:rPr>
            <w:noProof/>
            <w:webHidden/>
          </w:rPr>
        </w:r>
        <w:r w:rsidR="003531A2" w:rsidRPr="00F0472B">
          <w:rPr>
            <w:noProof/>
            <w:webHidden/>
          </w:rPr>
          <w:fldChar w:fldCharType="separate"/>
        </w:r>
        <w:r w:rsidR="00BC50BB">
          <w:rPr>
            <w:noProof/>
            <w:webHidden/>
          </w:rPr>
          <w:t>14</w:t>
        </w:r>
        <w:r w:rsidR="003531A2" w:rsidRPr="00F0472B">
          <w:rPr>
            <w:noProof/>
            <w:webHidden/>
          </w:rPr>
          <w:fldChar w:fldCharType="end"/>
        </w:r>
      </w:hyperlink>
    </w:p>
    <w:p w14:paraId="7546913B" w14:textId="4E219423" w:rsidR="00310D82" w:rsidRPr="00F0472B" w:rsidRDefault="0088293D" w:rsidP="00310D82">
      <w:pPr>
        <w:rPr>
          <w:lang w:val="en-GB"/>
        </w:rPr>
      </w:pPr>
      <w:r w:rsidRPr="00F0472B">
        <w:rPr>
          <w:lang w:val="en-GB"/>
        </w:rPr>
        <w:fldChar w:fldCharType="end"/>
      </w:r>
    </w:p>
    <w:p w14:paraId="7B5B682C" w14:textId="635D1244" w:rsidR="000E6DC8" w:rsidRPr="00F0472B" w:rsidRDefault="000E6DC8" w:rsidP="000E6DC8">
      <w:pPr>
        <w:pStyle w:val="Heading1"/>
        <w:numPr>
          <w:ilvl w:val="0"/>
          <w:numId w:val="1"/>
        </w:numPr>
        <w:ind w:left="0" w:firstLine="0"/>
        <w:rPr>
          <w:lang w:val="en-GB"/>
        </w:rPr>
      </w:pPr>
      <w:bookmarkStart w:id="0" w:name="_Toc53771321"/>
      <w:r w:rsidRPr="00F0472B">
        <w:rPr>
          <w:lang w:val="en-GB"/>
        </w:rPr>
        <w:lastRenderedPageBreak/>
        <w:t>Introduction</w:t>
      </w:r>
      <w:bookmarkEnd w:id="0"/>
    </w:p>
    <w:p w14:paraId="4E7C5089" w14:textId="7CDA8D14" w:rsidR="00CA2C10" w:rsidRPr="00F0472B" w:rsidRDefault="00B907F9" w:rsidP="00367884">
      <w:pPr>
        <w:rPr>
          <w:lang w:val="en-GB"/>
        </w:rPr>
      </w:pPr>
      <w:r w:rsidRPr="00F0472B">
        <w:rPr>
          <w:lang w:val="en-GB"/>
        </w:rPr>
        <w:t xml:space="preserve">This document provides the Unitary Test Reports for each of the algorithms specified in </w:t>
      </w:r>
      <w:r w:rsidR="000B0D4D" w:rsidRPr="00F0472B">
        <w:rPr>
          <w:lang w:val="en-GB"/>
        </w:rPr>
        <w:fldChar w:fldCharType="begin"/>
      </w:r>
      <w:r w:rsidR="000B0D4D" w:rsidRPr="00F0472B">
        <w:rPr>
          <w:lang w:val="en-GB"/>
        </w:rPr>
        <w:instrText xml:space="preserve"> REF EODP_ATBD \h </w:instrText>
      </w:r>
      <w:r w:rsidR="000B0D4D" w:rsidRPr="00F0472B">
        <w:rPr>
          <w:lang w:val="en-GB"/>
        </w:rPr>
      </w:r>
      <w:r w:rsidR="00F0472B">
        <w:rPr>
          <w:lang w:val="en-GB"/>
        </w:rPr>
        <w:instrText xml:space="preserve"> \* MERGEFORMAT </w:instrText>
      </w:r>
      <w:r w:rsidR="000B0D4D" w:rsidRPr="00F0472B">
        <w:rPr>
          <w:lang w:val="en-GB"/>
        </w:rPr>
        <w:fldChar w:fldCharType="separate"/>
      </w:r>
      <w:r w:rsidR="00BC50BB" w:rsidRPr="00F0472B">
        <w:rPr>
          <w:rFonts w:cstheme="minorHAnsi"/>
          <w:sz w:val="16"/>
          <w:szCs w:val="16"/>
          <w:lang w:val="en-GB"/>
        </w:rPr>
        <w:t>[EODP_ATBD]</w:t>
      </w:r>
      <w:r w:rsidR="000B0D4D" w:rsidRPr="00F0472B">
        <w:rPr>
          <w:lang w:val="en-GB"/>
        </w:rPr>
        <w:fldChar w:fldCharType="end"/>
      </w:r>
      <w:r w:rsidR="000B0D4D" w:rsidRPr="00F0472B">
        <w:rPr>
          <w:lang w:val="en-GB"/>
        </w:rPr>
        <w:t xml:space="preserve"> </w:t>
      </w:r>
      <w:r w:rsidRPr="00F0472B">
        <w:rPr>
          <w:lang w:val="en-GB"/>
        </w:rPr>
        <w:t xml:space="preserve">and whose test is specified in </w:t>
      </w:r>
      <w:r w:rsidR="000B0D4D" w:rsidRPr="00F0472B">
        <w:rPr>
          <w:lang w:val="en-GB"/>
        </w:rPr>
        <w:fldChar w:fldCharType="begin"/>
      </w:r>
      <w:r w:rsidR="000B0D4D" w:rsidRPr="00F0472B">
        <w:rPr>
          <w:lang w:val="en-GB"/>
        </w:rPr>
        <w:instrText xml:space="preserve"> REF EODP_Exercise_Specification \h </w:instrText>
      </w:r>
      <w:r w:rsidR="000B0D4D" w:rsidRPr="00F0472B">
        <w:rPr>
          <w:lang w:val="en-GB"/>
        </w:rPr>
      </w:r>
      <w:r w:rsidR="00F0472B">
        <w:rPr>
          <w:lang w:val="en-GB"/>
        </w:rPr>
        <w:instrText xml:space="preserve"> \* MERGEFORMAT </w:instrText>
      </w:r>
      <w:r w:rsidR="000B0D4D" w:rsidRPr="00F0472B">
        <w:rPr>
          <w:lang w:val="en-GB"/>
        </w:rPr>
        <w:fldChar w:fldCharType="separate"/>
      </w:r>
      <w:r w:rsidR="00BC50BB" w:rsidRPr="00F0472B">
        <w:rPr>
          <w:rFonts w:cstheme="minorHAnsi"/>
          <w:sz w:val="16"/>
          <w:szCs w:val="16"/>
          <w:lang w:val="en-GB"/>
        </w:rPr>
        <w:t>[EODP_SPE]</w:t>
      </w:r>
      <w:r w:rsidR="000B0D4D" w:rsidRPr="00F0472B">
        <w:rPr>
          <w:lang w:val="en-GB"/>
        </w:rPr>
        <w:fldChar w:fldCharType="end"/>
      </w:r>
      <w:r w:rsidRPr="00F0472B">
        <w:rPr>
          <w:lang w:val="en-GB"/>
        </w:rPr>
        <w:t>.</w:t>
      </w:r>
    </w:p>
    <w:p w14:paraId="5A7C8302" w14:textId="6005D66C" w:rsidR="00BE3D53" w:rsidRPr="00F0472B" w:rsidRDefault="00F774BC" w:rsidP="00BE3D53">
      <w:pPr>
        <w:pStyle w:val="Heading1"/>
        <w:numPr>
          <w:ilvl w:val="0"/>
          <w:numId w:val="1"/>
        </w:numPr>
        <w:ind w:left="0" w:firstLine="0"/>
        <w:rPr>
          <w:lang w:val="en-GB"/>
        </w:rPr>
      </w:pPr>
      <w:bookmarkStart w:id="1" w:name="_Toc505704404"/>
      <w:bookmarkStart w:id="2" w:name="_Ref36363309"/>
      <w:bookmarkStart w:id="3" w:name="_Toc53771322"/>
      <w:r w:rsidRPr="00F0472B">
        <w:rPr>
          <w:lang w:val="en-GB"/>
        </w:rPr>
        <w:lastRenderedPageBreak/>
        <w:t>R</w:t>
      </w:r>
      <w:r w:rsidR="00BE3D53" w:rsidRPr="00F0472B">
        <w:rPr>
          <w:lang w:val="en-GB"/>
        </w:rPr>
        <w:t>eference</w:t>
      </w:r>
      <w:bookmarkEnd w:id="1"/>
      <w:bookmarkEnd w:id="2"/>
      <w:r w:rsidR="005B2DF7" w:rsidRPr="00F0472B">
        <w:rPr>
          <w:lang w:val="en-GB"/>
        </w:rPr>
        <w:t>s</w:t>
      </w:r>
      <w:bookmarkEnd w:id="3"/>
    </w:p>
    <w:p w14:paraId="75BAB805" w14:textId="77777777" w:rsidR="00BE3D53" w:rsidRPr="00F0472B" w:rsidRDefault="00BE3D53" w:rsidP="00BE3D53">
      <w:pPr>
        <w:pStyle w:val="Heading2"/>
        <w:numPr>
          <w:ilvl w:val="1"/>
          <w:numId w:val="1"/>
        </w:numPr>
        <w:rPr>
          <w:lang w:val="en-GB"/>
        </w:rPr>
      </w:pPr>
      <w:bookmarkStart w:id="4" w:name="_Toc443407071"/>
      <w:bookmarkStart w:id="5" w:name="_Toc505704405"/>
      <w:bookmarkStart w:id="6" w:name="_Toc53771323"/>
      <w:r w:rsidRPr="00F0472B">
        <w:rPr>
          <w:lang w:val="en-GB"/>
        </w:rPr>
        <w:t>Applicable Documents</w:t>
      </w:r>
      <w:bookmarkEnd w:id="4"/>
      <w:bookmarkEnd w:id="5"/>
      <w:bookmarkEnd w:id="6"/>
    </w:p>
    <w:p w14:paraId="17327EEC" w14:textId="433F1BD3" w:rsidR="00BE3D53" w:rsidRPr="00F0472B" w:rsidRDefault="00BE3D53" w:rsidP="00BE3D53">
      <w:pPr>
        <w:pStyle w:val="Caption"/>
        <w:rPr>
          <w:i w:val="0"/>
          <w:lang w:val="en-GB"/>
        </w:rPr>
      </w:pPr>
      <w:bookmarkStart w:id="7" w:name="_Ref36364709"/>
      <w:bookmarkStart w:id="8" w:name="_Toc443407121"/>
      <w:bookmarkStart w:id="9" w:name="_Toc505704467"/>
      <w:bookmarkStart w:id="10" w:name="_Toc53771356"/>
      <w:r w:rsidRPr="00F0472B">
        <w:rPr>
          <w:i w:val="0"/>
          <w:lang w:val="en-GB"/>
        </w:rPr>
        <w:t xml:space="preserve">Table </w:t>
      </w:r>
      <w:r w:rsidR="00F01B54" w:rsidRPr="00F0472B">
        <w:rPr>
          <w:i w:val="0"/>
          <w:lang w:val="en-GB"/>
        </w:rPr>
        <w:fldChar w:fldCharType="begin"/>
      </w:r>
      <w:r w:rsidR="00F01B54" w:rsidRPr="00F0472B">
        <w:rPr>
          <w:i w:val="0"/>
          <w:lang w:val="en-GB"/>
        </w:rPr>
        <w:instrText xml:space="preserve"> STYLEREF 1 \s </w:instrText>
      </w:r>
      <w:r w:rsidR="00F01B54" w:rsidRPr="00F0472B">
        <w:rPr>
          <w:i w:val="0"/>
          <w:lang w:val="en-GB"/>
        </w:rPr>
        <w:fldChar w:fldCharType="separate"/>
      </w:r>
      <w:r w:rsidR="00BC50BB">
        <w:rPr>
          <w:i w:val="0"/>
          <w:noProof/>
          <w:lang w:val="en-GB"/>
        </w:rPr>
        <w:t>2</w:t>
      </w:r>
      <w:r w:rsidR="00F01B54" w:rsidRPr="00F0472B">
        <w:rPr>
          <w:i w:val="0"/>
          <w:lang w:val="en-GB"/>
        </w:rPr>
        <w:fldChar w:fldCharType="end"/>
      </w:r>
      <w:r w:rsidR="00F01B54" w:rsidRPr="00F0472B">
        <w:rPr>
          <w:i w:val="0"/>
          <w:lang w:val="en-GB"/>
        </w:rPr>
        <w:noBreakHyphen/>
      </w:r>
      <w:r w:rsidR="00F01B54" w:rsidRPr="00F0472B">
        <w:rPr>
          <w:i w:val="0"/>
          <w:lang w:val="en-GB"/>
        </w:rPr>
        <w:fldChar w:fldCharType="begin"/>
      </w:r>
      <w:r w:rsidR="00F01B54" w:rsidRPr="00F0472B">
        <w:rPr>
          <w:i w:val="0"/>
          <w:lang w:val="en-GB"/>
        </w:rPr>
        <w:instrText xml:space="preserve"> SEQ Table \* ARABIC \s 1 </w:instrText>
      </w:r>
      <w:r w:rsidR="00F01B54" w:rsidRPr="00F0472B">
        <w:rPr>
          <w:i w:val="0"/>
          <w:lang w:val="en-GB"/>
        </w:rPr>
        <w:fldChar w:fldCharType="separate"/>
      </w:r>
      <w:r w:rsidR="00BC50BB">
        <w:rPr>
          <w:i w:val="0"/>
          <w:noProof/>
          <w:lang w:val="en-GB"/>
        </w:rPr>
        <w:t>1</w:t>
      </w:r>
      <w:r w:rsidR="00F01B54" w:rsidRPr="00F0472B">
        <w:rPr>
          <w:i w:val="0"/>
          <w:lang w:val="en-GB"/>
        </w:rPr>
        <w:fldChar w:fldCharType="end"/>
      </w:r>
      <w:bookmarkEnd w:id="7"/>
      <w:r w:rsidRPr="00F0472B">
        <w:rPr>
          <w:i w:val="0"/>
          <w:lang w:val="en-GB"/>
        </w:rPr>
        <w:t>: Applicable Documents</w:t>
      </w:r>
      <w:bookmarkEnd w:id="8"/>
      <w:bookmarkEnd w:id="9"/>
      <w:bookmarkEnd w:id="10"/>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00"/>
        <w:gridCol w:w="3112"/>
        <w:gridCol w:w="4493"/>
        <w:gridCol w:w="734"/>
      </w:tblGrid>
      <w:tr w:rsidR="00761C39" w:rsidRPr="00F0472B" w14:paraId="596ACFFA" w14:textId="77777777" w:rsidTr="00B143B7">
        <w:trPr>
          <w:cantSplit/>
          <w:tblHeader/>
          <w:jc w:val="center"/>
        </w:trPr>
        <w:tc>
          <w:tcPr>
            <w:tcW w:w="1300" w:type="dxa"/>
            <w:shd w:val="clear" w:color="auto" w:fill="0F243E" w:themeFill="text2" w:themeFillShade="80"/>
            <w:vAlign w:val="center"/>
          </w:tcPr>
          <w:p w14:paraId="073BD4D1" w14:textId="77777777" w:rsidR="00761C39" w:rsidRPr="00F0472B" w:rsidRDefault="00761C39" w:rsidP="001C7C14">
            <w:pPr>
              <w:keepNext/>
              <w:spacing w:before="60" w:after="60"/>
              <w:jc w:val="center"/>
              <w:rPr>
                <w:rFonts w:cstheme="minorHAnsi"/>
                <w:b/>
                <w:color w:val="FFFFFF" w:themeColor="background1"/>
                <w:sz w:val="16"/>
                <w:szCs w:val="16"/>
                <w:lang w:val="en-GB"/>
              </w:rPr>
            </w:pPr>
            <w:r w:rsidRPr="00F0472B">
              <w:rPr>
                <w:rFonts w:cstheme="minorHAnsi"/>
                <w:b/>
                <w:color w:val="FFFFFF" w:themeColor="background1"/>
                <w:sz w:val="16"/>
                <w:szCs w:val="16"/>
                <w:lang w:val="en-GB"/>
              </w:rPr>
              <w:t>Ref.</w:t>
            </w:r>
          </w:p>
        </w:tc>
        <w:tc>
          <w:tcPr>
            <w:tcW w:w="3112" w:type="dxa"/>
            <w:shd w:val="clear" w:color="auto" w:fill="0F243E" w:themeFill="text2" w:themeFillShade="80"/>
            <w:vAlign w:val="center"/>
          </w:tcPr>
          <w:p w14:paraId="1D60086E" w14:textId="77777777" w:rsidR="00761C39" w:rsidRPr="00F0472B" w:rsidRDefault="00761C39" w:rsidP="001C7C14">
            <w:pPr>
              <w:keepNext/>
              <w:spacing w:before="60" w:after="60"/>
              <w:jc w:val="left"/>
              <w:rPr>
                <w:rFonts w:cstheme="minorHAnsi"/>
                <w:b/>
                <w:color w:val="FFFFFF" w:themeColor="background1"/>
                <w:sz w:val="16"/>
                <w:szCs w:val="16"/>
                <w:lang w:val="en-GB"/>
              </w:rPr>
            </w:pPr>
            <w:r w:rsidRPr="00F0472B">
              <w:rPr>
                <w:rFonts w:cstheme="minorHAnsi"/>
                <w:b/>
                <w:color w:val="FFFFFF" w:themeColor="background1"/>
                <w:sz w:val="16"/>
                <w:szCs w:val="16"/>
                <w:lang w:val="en-GB"/>
              </w:rPr>
              <w:t>Code</w:t>
            </w:r>
          </w:p>
        </w:tc>
        <w:tc>
          <w:tcPr>
            <w:tcW w:w="4493" w:type="dxa"/>
            <w:shd w:val="clear" w:color="auto" w:fill="0F243E" w:themeFill="text2" w:themeFillShade="80"/>
            <w:vAlign w:val="center"/>
          </w:tcPr>
          <w:p w14:paraId="083027C6" w14:textId="77777777" w:rsidR="00761C39" w:rsidRPr="00F0472B" w:rsidRDefault="00761C39" w:rsidP="001C7C14">
            <w:pPr>
              <w:keepNext/>
              <w:spacing w:before="60" w:after="60"/>
              <w:jc w:val="left"/>
              <w:rPr>
                <w:rFonts w:cstheme="minorHAnsi"/>
                <w:b/>
                <w:color w:val="FFFFFF" w:themeColor="background1"/>
                <w:sz w:val="16"/>
                <w:szCs w:val="16"/>
                <w:lang w:val="en-GB"/>
              </w:rPr>
            </w:pPr>
            <w:r w:rsidRPr="00F0472B">
              <w:rPr>
                <w:rFonts w:cstheme="minorHAnsi"/>
                <w:b/>
                <w:color w:val="FFFFFF" w:themeColor="background1"/>
                <w:sz w:val="16"/>
                <w:szCs w:val="16"/>
                <w:lang w:val="en-GB"/>
              </w:rPr>
              <w:t>Title</w:t>
            </w:r>
          </w:p>
        </w:tc>
        <w:tc>
          <w:tcPr>
            <w:tcW w:w="734" w:type="dxa"/>
            <w:shd w:val="clear" w:color="auto" w:fill="0F243E" w:themeFill="text2" w:themeFillShade="80"/>
            <w:vAlign w:val="center"/>
          </w:tcPr>
          <w:p w14:paraId="3A72992B" w14:textId="77777777" w:rsidR="00761C39" w:rsidRPr="00F0472B" w:rsidRDefault="00761C39" w:rsidP="001C7C14">
            <w:pPr>
              <w:keepNext/>
              <w:spacing w:before="60" w:after="60"/>
              <w:jc w:val="center"/>
              <w:rPr>
                <w:rFonts w:cstheme="minorHAnsi"/>
                <w:b/>
                <w:color w:val="FFFFFF" w:themeColor="background1"/>
                <w:sz w:val="16"/>
                <w:szCs w:val="16"/>
                <w:lang w:val="en-GB"/>
              </w:rPr>
            </w:pPr>
            <w:r w:rsidRPr="00F0472B">
              <w:rPr>
                <w:rFonts w:cstheme="minorHAnsi"/>
                <w:b/>
                <w:color w:val="FFFFFF" w:themeColor="background1"/>
                <w:sz w:val="16"/>
                <w:szCs w:val="16"/>
                <w:lang w:val="en-GB"/>
              </w:rPr>
              <w:t>Issue</w:t>
            </w:r>
          </w:p>
        </w:tc>
      </w:tr>
      <w:tr w:rsidR="000039C6" w:rsidRPr="00F0472B" w14:paraId="5EC03497" w14:textId="77777777" w:rsidTr="001C7C14">
        <w:trPr>
          <w:cantSplit/>
          <w:jc w:val="center"/>
        </w:trPr>
        <w:tc>
          <w:tcPr>
            <w:tcW w:w="1300" w:type="dxa"/>
            <w:tcMar>
              <w:top w:w="0" w:type="dxa"/>
              <w:left w:w="57" w:type="dxa"/>
              <w:bottom w:w="0" w:type="dxa"/>
              <w:right w:w="57" w:type="dxa"/>
            </w:tcMar>
            <w:vAlign w:val="center"/>
          </w:tcPr>
          <w:p w14:paraId="71B97CFD" w14:textId="51B4C7ED" w:rsidR="000039C6" w:rsidRPr="00F0472B" w:rsidRDefault="000039C6" w:rsidP="000039C6">
            <w:pPr>
              <w:pStyle w:val="Referencedocuments"/>
              <w:jc w:val="center"/>
              <w:rPr>
                <w:rFonts w:ascii="Verdana" w:hAnsi="Verdana" w:cstheme="minorHAnsi"/>
                <w:color w:val="auto"/>
                <w:sz w:val="16"/>
                <w:szCs w:val="16"/>
                <w:lang w:val="en-GB"/>
              </w:rPr>
            </w:pPr>
            <w:bookmarkStart w:id="11" w:name="EODP_ATBD"/>
            <w:r w:rsidRPr="00F0472B">
              <w:rPr>
                <w:rFonts w:ascii="Verdana" w:hAnsi="Verdana" w:cstheme="minorHAnsi"/>
                <w:color w:val="auto"/>
                <w:sz w:val="16"/>
                <w:szCs w:val="16"/>
                <w:lang w:val="en-GB"/>
              </w:rPr>
              <w:t>[EODP_ATBD]</w:t>
            </w:r>
            <w:bookmarkEnd w:id="11"/>
          </w:p>
        </w:tc>
        <w:tc>
          <w:tcPr>
            <w:tcW w:w="3112" w:type="dxa"/>
            <w:tcMar>
              <w:top w:w="0" w:type="dxa"/>
              <w:left w:w="57" w:type="dxa"/>
              <w:bottom w:w="0" w:type="dxa"/>
              <w:right w:w="57" w:type="dxa"/>
            </w:tcMar>
            <w:vAlign w:val="center"/>
          </w:tcPr>
          <w:p w14:paraId="73FCE793" w14:textId="1F66A81D" w:rsidR="000039C6" w:rsidRPr="00F0472B" w:rsidRDefault="000039C6" w:rsidP="000039C6">
            <w:pPr>
              <w:pStyle w:val="Referencedocuments"/>
              <w:rPr>
                <w:rFonts w:ascii="Verdana" w:hAnsi="Verdana" w:cstheme="minorHAnsi"/>
                <w:color w:val="auto"/>
                <w:sz w:val="16"/>
                <w:szCs w:val="16"/>
                <w:lang w:val="en-GB"/>
              </w:rPr>
            </w:pPr>
            <w:r w:rsidRPr="00F0472B">
              <w:rPr>
                <w:rFonts w:ascii="Verdana" w:hAnsi="Verdana" w:cstheme="minorHAnsi"/>
                <w:color w:val="auto"/>
                <w:sz w:val="16"/>
                <w:szCs w:val="16"/>
                <w:lang w:val="en-GB"/>
              </w:rPr>
              <w:t>-</w:t>
            </w:r>
          </w:p>
        </w:tc>
        <w:tc>
          <w:tcPr>
            <w:tcW w:w="4493" w:type="dxa"/>
            <w:tcMar>
              <w:top w:w="0" w:type="dxa"/>
              <w:left w:w="57" w:type="dxa"/>
              <w:bottom w:w="0" w:type="dxa"/>
              <w:right w:w="57" w:type="dxa"/>
            </w:tcMar>
            <w:vAlign w:val="center"/>
          </w:tcPr>
          <w:p w14:paraId="484CE15F" w14:textId="404C3248" w:rsidR="000039C6" w:rsidRPr="00F0472B" w:rsidRDefault="000039C6" w:rsidP="000039C6">
            <w:pPr>
              <w:pStyle w:val="Referencedocuments"/>
              <w:rPr>
                <w:rFonts w:ascii="Verdana" w:hAnsi="Verdana" w:cstheme="minorHAnsi"/>
                <w:color w:val="auto"/>
                <w:sz w:val="16"/>
                <w:szCs w:val="16"/>
                <w:lang w:val="en-GB"/>
              </w:rPr>
            </w:pPr>
            <w:r w:rsidRPr="00F0472B">
              <w:rPr>
                <w:rFonts w:ascii="Verdana" w:hAnsi="Verdana" w:cstheme="minorHAnsi"/>
                <w:color w:val="auto"/>
                <w:sz w:val="16"/>
                <w:szCs w:val="16"/>
                <w:lang w:val="en-GB"/>
              </w:rPr>
              <w:t>EODP Algorithm Theoretical Baseline Document</w:t>
            </w:r>
          </w:p>
        </w:tc>
        <w:tc>
          <w:tcPr>
            <w:tcW w:w="734" w:type="dxa"/>
            <w:tcMar>
              <w:top w:w="0" w:type="dxa"/>
              <w:left w:w="57" w:type="dxa"/>
              <w:bottom w:w="0" w:type="dxa"/>
              <w:right w:w="57" w:type="dxa"/>
            </w:tcMar>
            <w:vAlign w:val="center"/>
          </w:tcPr>
          <w:p w14:paraId="486ED3CD" w14:textId="4631D484" w:rsidR="000039C6" w:rsidRPr="00F0472B" w:rsidRDefault="000039C6" w:rsidP="000039C6">
            <w:pPr>
              <w:pStyle w:val="Referencedocuments"/>
              <w:jc w:val="center"/>
              <w:rPr>
                <w:rFonts w:ascii="Verdana" w:hAnsi="Verdana" w:cstheme="minorHAnsi"/>
                <w:color w:val="auto"/>
                <w:sz w:val="16"/>
                <w:szCs w:val="16"/>
                <w:lang w:val="en-GB"/>
              </w:rPr>
            </w:pPr>
            <w:r w:rsidRPr="00F0472B">
              <w:rPr>
                <w:rFonts w:ascii="Verdana" w:hAnsi="Verdana" w:cstheme="minorHAnsi"/>
                <w:color w:val="auto"/>
                <w:sz w:val="16"/>
                <w:szCs w:val="16"/>
                <w:lang w:val="en-GB"/>
              </w:rPr>
              <w:t>1.0</w:t>
            </w:r>
          </w:p>
        </w:tc>
      </w:tr>
      <w:tr w:rsidR="000039C6" w:rsidRPr="00F0472B" w14:paraId="1182FD43" w14:textId="77777777" w:rsidTr="000D40C5">
        <w:trPr>
          <w:cantSplit/>
          <w:jc w:val="center"/>
        </w:trPr>
        <w:tc>
          <w:tcPr>
            <w:tcW w:w="1300" w:type="dxa"/>
            <w:tcMar>
              <w:top w:w="0" w:type="dxa"/>
              <w:left w:w="57" w:type="dxa"/>
              <w:bottom w:w="0" w:type="dxa"/>
              <w:right w:w="57" w:type="dxa"/>
            </w:tcMar>
            <w:vAlign w:val="center"/>
          </w:tcPr>
          <w:p w14:paraId="6DA62E45" w14:textId="00B29610" w:rsidR="000039C6" w:rsidRPr="00F0472B" w:rsidRDefault="000039C6" w:rsidP="000039C6">
            <w:pPr>
              <w:pStyle w:val="Referencedocuments"/>
              <w:jc w:val="center"/>
              <w:rPr>
                <w:rFonts w:ascii="Verdana" w:hAnsi="Verdana" w:cstheme="minorHAnsi"/>
                <w:color w:val="auto"/>
                <w:sz w:val="16"/>
                <w:szCs w:val="16"/>
                <w:lang w:val="en-GB"/>
              </w:rPr>
            </w:pPr>
            <w:bookmarkStart w:id="12" w:name="EODP_Exercise_Specification"/>
            <w:r w:rsidRPr="00F0472B">
              <w:rPr>
                <w:rFonts w:ascii="Verdana" w:hAnsi="Verdana" w:cstheme="minorHAnsi"/>
                <w:color w:val="auto"/>
                <w:sz w:val="16"/>
                <w:szCs w:val="16"/>
                <w:lang w:val="en-GB"/>
              </w:rPr>
              <w:t>[EODP_SPE]</w:t>
            </w:r>
            <w:bookmarkEnd w:id="12"/>
          </w:p>
        </w:tc>
        <w:tc>
          <w:tcPr>
            <w:tcW w:w="3112" w:type="dxa"/>
            <w:tcMar>
              <w:top w:w="0" w:type="dxa"/>
              <w:left w:w="57" w:type="dxa"/>
              <w:bottom w:w="0" w:type="dxa"/>
              <w:right w:w="57" w:type="dxa"/>
            </w:tcMar>
            <w:vAlign w:val="center"/>
          </w:tcPr>
          <w:p w14:paraId="1B49EEB3" w14:textId="5E338993" w:rsidR="000039C6" w:rsidRPr="00F0472B" w:rsidRDefault="000039C6" w:rsidP="000039C6">
            <w:pPr>
              <w:pStyle w:val="Referencedocuments"/>
              <w:rPr>
                <w:rFonts w:ascii="Verdana" w:hAnsi="Verdana" w:cstheme="minorHAnsi"/>
                <w:color w:val="auto"/>
                <w:sz w:val="16"/>
                <w:szCs w:val="16"/>
                <w:lang w:val="en-GB"/>
              </w:rPr>
            </w:pPr>
            <w:r w:rsidRPr="00F0472B">
              <w:rPr>
                <w:rFonts w:ascii="Verdana" w:hAnsi="Verdana" w:cstheme="minorHAnsi"/>
                <w:color w:val="auto"/>
                <w:sz w:val="16"/>
                <w:szCs w:val="16"/>
                <w:lang w:val="en-GB"/>
              </w:rPr>
              <w:t>-</w:t>
            </w:r>
          </w:p>
        </w:tc>
        <w:tc>
          <w:tcPr>
            <w:tcW w:w="4493" w:type="dxa"/>
            <w:tcMar>
              <w:top w:w="0" w:type="dxa"/>
              <w:left w:w="57" w:type="dxa"/>
              <w:bottom w:w="0" w:type="dxa"/>
              <w:right w:w="57" w:type="dxa"/>
            </w:tcMar>
            <w:vAlign w:val="center"/>
          </w:tcPr>
          <w:p w14:paraId="7E571693" w14:textId="7A31BB38" w:rsidR="000039C6" w:rsidRPr="00F0472B" w:rsidRDefault="000039C6" w:rsidP="000039C6">
            <w:pPr>
              <w:pStyle w:val="Referencedocuments"/>
              <w:rPr>
                <w:rFonts w:ascii="Verdana" w:hAnsi="Verdana" w:cstheme="minorHAnsi"/>
                <w:color w:val="auto"/>
                <w:sz w:val="16"/>
                <w:szCs w:val="16"/>
                <w:lang w:val="en-GB"/>
              </w:rPr>
            </w:pPr>
            <w:r w:rsidRPr="00F0472B">
              <w:rPr>
                <w:rFonts w:ascii="Verdana" w:hAnsi="Verdana" w:cstheme="minorHAnsi"/>
                <w:color w:val="auto"/>
                <w:sz w:val="16"/>
                <w:szCs w:val="16"/>
                <w:lang w:val="en-GB"/>
              </w:rPr>
              <w:t>EODP Unitary Test Specifications</w:t>
            </w:r>
          </w:p>
        </w:tc>
        <w:tc>
          <w:tcPr>
            <w:tcW w:w="734" w:type="dxa"/>
            <w:tcMar>
              <w:top w:w="0" w:type="dxa"/>
              <w:left w:w="57" w:type="dxa"/>
              <w:bottom w:w="0" w:type="dxa"/>
              <w:right w:w="57" w:type="dxa"/>
            </w:tcMar>
          </w:tcPr>
          <w:p w14:paraId="6E0A0587" w14:textId="60E85172" w:rsidR="000039C6" w:rsidRPr="00F0472B" w:rsidRDefault="000039C6" w:rsidP="000039C6">
            <w:pPr>
              <w:pStyle w:val="Referencedocuments"/>
              <w:jc w:val="center"/>
              <w:rPr>
                <w:rFonts w:ascii="Verdana" w:hAnsi="Verdana" w:cstheme="minorHAnsi"/>
                <w:color w:val="auto"/>
                <w:sz w:val="16"/>
                <w:szCs w:val="16"/>
                <w:lang w:val="en-GB"/>
              </w:rPr>
            </w:pPr>
            <w:r w:rsidRPr="00F0472B">
              <w:rPr>
                <w:rFonts w:ascii="Verdana" w:hAnsi="Verdana" w:cstheme="minorHAnsi"/>
                <w:color w:val="auto"/>
                <w:sz w:val="16"/>
                <w:szCs w:val="16"/>
                <w:lang w:val="en-GB"/>
              </w:rPr>
              <w:t>1.0</w:t>
            </w:r>
          </w:p>
        </w:tc>
      </w:tr>
    </w:tbl>
    <w:p w14:paraId="6A42BDF5" w14:textId="77777777" w:rsidR="00761C39" w:rsidRPr="00F0472B" w:rsidRDefault="00761C39" w:rsidP="00761C39">
      <w:pPr>
        <w:rPr>
          <w:lang w:val="en-GB"/>
        </w:rPr>
      </w:pPr>
    </w:p>
    <w:p w14:paraId="1D7E4589" w14:textId="77777777" w:rsidR="00BE3D53" w:rsidRPr="00F0472B" w:rsidRDefault="00BE3D53" w:rsidP="00BE3D53">
      <w:pPr>
        <w:pStyle w:val="Heading2"/>
        <w:numPr>
          <w:ilvl w:val="1"/>
          <w:numId w:val="1"/>
        </w:numPr>
        <w:rPr>
          <w:lang w:val="en-GB"/>
        </w:rPr>
      </w:pPr>
      <w:bookmarkStart w:id="13" w:name="_Toc443407072"/>
      <w:bookmarkStart w:id="14" w:name="_Toc505704406"/>
      <w:bookmarkStart w:id="15" w:name="_Toc53771324"/>
      <w:r w:rsidRPr="00F0472B">
        <w:rPr>
          <w:lang w:val="en-GB"/>
        </w:rPr>
        <w:t>Reference Documents</w:t>
      </w:r>
      <w:bookmarkEnd w:id="13"/>
      <w:bookmarkEnd w:id="14"/>
      <w:bookmarkEnd w:id="15"/>
    </w:p>
    <w:p w14:paraId="103E50F8" w14:textId="672AE2AC" w:rsidR="00BE3D53" w:rsidRPr="00F0472B" w:rsidRDefault="00BE3D53" w:rsidP="00BE3D53">
      <w:pPr>
        <w:pStyle w:val="Caption"/>
        <w:rPr>
          <w:i w:val="0"/>
          <w:lang w:val="en-GB"/>
        </w:rPr>
      </w:pPr>
      <w:bookmarkStart w:id="16" w:name="_Ref36364711"/>
      <w:bookmarkStart w:id="17" w:name="_Toc443407122"/>
      <w:bookmarkStart w:id="18" w:name="_Toc505704468"/>
      <w:bookmarkStart w:id="19" w:name="_Toc53771357"/>
      <w:r w:rsidRPr="00F0472B">
        <w:rPr>
          <w:i w:val="0"/>
          <w:lang w:val="en-GB"/>
        </w:rPr>
        <w:t xml:space="preserve">Table </w:t>
      </w:r>
      <w:r w:rsidR="00F01B54" w:rsidRPr="00F0472B">
        <w:rPr>
          <w:i w:val="0"/>
          <w:lang w:val="en-GB"/>
        </w:rPr>
        <w:fldChar w:fldCharType="begin"/>
      </w:r>
      <w:r w:rsidR="00F01B54" w:rsidRPr="00F0472B">
        <w:rPr>
          <w:i w:val="0"/>
          <w:lang w:val="en-GB"/>
        </w:rPr>
        <w:instrText xml:space="preserve"> STYLEREF 1 \s </w:instrText>
      </w:r>
      <w:r w:rsidR="00F01B54" w:rsidRPr="00F0472B">
        <w:rPr>
          <w:i w:val="0"/>
          <w:lang w:val="en-GB"/>
        </w:rPr>
        <w:fldChar w:fldCharType="separate"/>
      </w:r>
      <w:r w:rsidR="00BC50BB">
        <w:rPr>
          <w:i w:val="0"/>
          <w:noProof/>
          <w:lang w:val="en-GB"/>
        </w:rPr>
        <w:t>2</w:t>
      </w:r>
      <w:r w:rsidR="00F01B54" w:rsidRPr="00F0472B">
        <w:rPr>
          <w:i w:val="0"/>
          <w:lang w:val="en-GB"/>
        </w:rPr>
        <w:fldChar w:fldCharType="end"/>
      </w:r>
      <w:r w:rsidR="00F01B54" w:rsidRPr="00F0472B">
        <w:rPr>
          <w:i w:val="0"/>
          <w:lang w:val="en-GB"/>
        </w:rPr>
        <w:noBreakHyphen/>
      </w:r>
      <w:r w:rsidR="00F01B54" w:rsidRPr="00F0472B">
        <w:rPr>
          <w:i w:val="0"/>
          <w:lang w:val="en-GB"/>
        </w:rPr>
        <w:fldChar w:fldCharType="begin"/>
      </w:r>
      <w:r w:rsidR="00F01B54" w:rsidRPr="00F0472B">
        <w:rPr>
          <w:i w:val="0"/>
          <w:lang w:val="en-GB"/>
        </w:rPr>
        <w:instrText xml:space="preserve"> SEQ Table \* ARABIC \s 1 </w:instrText>
      </w:r>
      <w:r w:rsidR="00F01B54" w:rsidRPr="00F0472B">
        <w:rPr>
          <w:i w:val="0"/>
          <w:lang w:val="en-GB"/>
        </w:rPr>
        <w:fldChar w:fldCharType="separate"/>
      </w:r>
      <w:r w:rsidR="00BC50BB">
        <w:rPr>
          <w:i w:val="0"/>
          <w:noProof/>
          <w:lang w:val="en-GB"/>
        </w:rPr>
        <w:t>2</w:t>
      </w:r>
      <w:r w:rsidR="00F01B54" w:rsidRPr="00F0472B">
        <w:rPr>
          <w:i w:val="0"/>
          <w:lang w:val="en-GB"/>
        </w:rPr>
        <w:fldChar w:fldCharType="end"/>
      </w:r>
      <w:bookmarkEnd w:id="16"/>
      <w:r w:rsidRPr="00F0472B">
        <w:rPr>
          <w:i w:val="0"/>
          <w:lang w:val="en-GB"/>
        </w:rPr>
        <w:t>: Reference Documents</w:t>
      </w:r>
      <w:bookmarkEnd w:id="17"/>
      <w:bookmarkEnd w:id="18"/>
      <w:bookmarkEnd w:id="19"/>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08"/>
        <w:gridCol w:w="2378"/>
        <w:gridCol w:w="5233"/>
        <w:gridCol w:w="720"/>
      </w:tblGrid>
      <w:tr w:rsidR="00BE3D53" w:rsidRPr="00F0472B" w14:paraId="4A034696" w14:textId="77777777" w:rsidTr="00B143B7">
        <w:trPr>
          <w:cantSplit/>
          <w:tblHeader/>
          <w:jc w:val="center"/>
        </w:trPr>
        <w:tc>
          <w:tcPr>
            <w:tcW w:w="1308" w:type="dxa"/>
            <w:shd w:val="clear" w:color="auto" w:fill="0F243E" w:themeFill="text2" w:themeFillShade="80"/>
            <w:vAlign w:val="center"/>
          </w:tcPr>
          <w:p w14:paraId="41B4F669" w14:textId="77777777" w:rsidR="00BE3D53" w:rsidRPr="00F0472B" w:rsidRDefault="00BE3D53" w:rsidP="00BE3D53">
            <w:pPr>
              <w:keepNext/>
              <w:spacing w:before="60" w:after="60"/>
              <w:jc w:val="center"/>
              <w:rPr>
                <w:rFonts w:cstheme="minorHAnsi"/>
                <w:b/>
                <w:color w:val="FFFFFF" w:themeColor="background1"/>
                <w:sz w:val="16"/>
                <w:szCs w:val="16"/>
                <w:lang w:val="en-GB"/>
              </w:rPr>
            </w:pPr>
            <w:r w:rsidRPr="00F0472B">
              <w:rPr>
                <w:rFonts w:cstheme="minorHAnsi"/>
                <w:b/>
                <w:color w:val="FFFFFF" w:themeColor="background1"/>
                <w:sz w:val="16"/>
                <w:szCs w:val="16"/>
                <w:lang w:val="en-GB"/>
              </w:rPr>
              <w:t>Ref.</w:t>
            </w:r>
          </w:p>
        </w:tc>
        <w:tc>
          <w:tcPr>
            <w:tcW w:w="2378" w:type="dxa"/>
            <w:shd w:val="clear" w:color="auto" w:fill="0F243E" w:themeFill="text2" w:themeFillShade="80"/>
            <w:vAlign w:val="center"/>
          </w:tcPr>
          <w:p w14:paraId="565DFC73" w14:textId="77777777" w:rsidR="00BE3D53" w:rsidRPr="00F0472B" w:rsidRDefault="00BE3D53" w:rsidP="00BE3D53">
            <w:pPr>
              <w:keepNext/>
              <w:spacing w:before="60" w:after="60"/>
              <w:jc w:val="left"/>
              <w:rPr>
                <w:rFonts w:cstheme="minorHAnsi"/>
                <w:b/>
                <w:color w:val="FFFFFF" w:themeColor="background1"/>
                <w:sz w:val="16"/>
                <w:szCs w:val="16"/>
                <w:lang w:val="en-GB"/>
              </w:rPr>
            </w:pPr>
            <w:r w:rsidRPr="00F0472B">
              <w:rPr>
                <w:rFonts w:cstheme="minorHAnsi"/>
                <w:b/>
                <w:color w:val="FFFFFF" w:themeColor="background1"/>
                <w:sz w:val="16"/>
                <w:szCs w:val="16"/>
                <w:lang w:val="en-GB"/>
              </w:rPr>
              <w:t>Code</w:t>
            </w:r>
          </w:p>
        </w:tc>
        <w:tc>
          <w:tcPr>
            <w:tcW w:w="5233" w:type="dxa"/>
            <w:shd w:val="clear" w:color="auto" w:fill="0F243E" w:themeFill="text2" w:themeFillShade="80"/>
            <w:vAlign w:val="center"/>
          </w:tcPr>
          <w:p w14:paraId="6EAAAD9A" w14:textId="77777777" w:rsidR="00BE3D53" w:rsidRPr="00F0472B" w:rsidRDefault="00BE3D53" w:rsidP="00BE3D53">
            <w:pPr>
              <w:keepNext/>
              <w:spacing w:before="60" w:after="60"/>
              <w:jc w:val="left"/>
              <w:rPr>
                <w:rFonts w:cstheme="minorHAnsi"/>
                <w:b/>
                <w:color w:val="FFFFFF" w:themeColor="background1"/>
                <w:sz w:val="16"/>
                <w:szCs w:val="16"/>
                <w:lang w:val="en-GB"/>
              </w:rPr>
            </w:pPr>
            <w:r w:rsidRPr="00F0472B">
              <w:rPr>
                <w:rFonts w:cstheme="minorHAnsi"/>
                <w:b/>
                <w:color w:val="FFFFFF" w:themeColor="background1"/>
                <w:sz w:val="16"/>
                <w:szCs w:val="16"/>
                <w:lang w:val="en-GB"/>
              </w:rPr>
              <w:t>Title</w:t>
            </w:r>
          </w:p>
        </w:tc>
        <w:tc>
          <w:tcPr>
            <w:tcW w:w="720" w:type="dxa"/>
            <w:shd w:val="clear" w:color="auto" w:fill="0F243E" w:themeFill="text2" w:themeFillShade="80"/>
            <w:vAlign w:val="center"/>
          </w:tcPr>
          <w:p w14:paraId="24D2E761" w14:textId="77777777" w:rsidR="00BE3D53" w:rsidRPr="00F0472B" w:rsidRDefault="00BE3D53" w:rsidP="00BE3D53">
            <w:pPr>
              <w:keepNext/>
              <w:spacing w:before="60" w:after="60"/>
              <w:jc w:val="center"/>
              <w:rPr>
                <w:rFonts w:cstheme="minorHAnsi"/>
                <w:b/>
                <w:color w:val="FFFFFF" w:themeColor="background1"/>
                <w:sz w:val="16"/>
                <w:szCs w:val="16"/>
                <w:lang w:val="en-GB"/>
              </w:rPr>
            </w:pPr>
            <w:r w:rsidRPr="00F0472B">
              <w:rPr>
                <w:rFonts w:cstheme="minorHAnsi"/>
                <w:b/>
                <w:color w:val="FFFFFF" w:themeColor="background1"/>
                <w:sz w:val="16"/>
                <w:szCs w:val="16"/>
                <w:lang w:val="en-GB"/>
              </w:rPr>
              <w:t>Issue</w:t>
            </w:r>
          </w:p>
        </w:tc>
      </w:tr>
      <w:tr w:rsidR="00370115" w:rsidRPr="00F0472B" w14:paraId="1BB114A4" w14:textId="77777777" w:rsidTr="00BE3D53">
        <w:trPr>
          <w:cantSplit/>
          <w:jc w:val="center"/>
        </w:trPr>
        <w:tc>
          <w:tcPr>
            <w:tcW w:w="1308" w:type="dxa"/>
            <w:tcMar>
              <w:top w:w="0" w:type="dxa"/>
              <w:left w:w="57" w:type="dxa"/>
              <w:bottom w:w="0" w:type="dxa"/>
              <w:right w:w="57" w:type="dxa"/>
            </w:tcMar>
            <w:vAlign w:val="center"/>
          </w:tcPr>
          <w:p w14:paraId="7AB7B3DE" w14:textId="29A48759" w:rsidR="00370115" w:rsidRPr="00F0472B" w:rsidRDefault="00370115" w:rsidP="00370115">
            <w:pPr>
              <w:pStyle w:val="Referencedocuments"/>
              <w:jc w:val="center"/>
              <w:rPr>
                <w:rFonts w:ascii="Verdana" w:hAnsi="Verdana" w:cstheme="minorHAnsi"/>
                <w:color w:val="auto"/>
                <w:sz w:val="16"/>
                <w:szCs w:val="16"/>
                <w:lang w:val="en-GB"/>
              </w:rPr>
            </w:pPr>
          </w:p>
        </w:tc>
        <w:tc>
          <w:tcPr>
            <w:tcW w:w="2378" w:type="dxa"/>
            <w:tcMar>
              <w:top w:w="0" w:type="dxa"/>
              <w:left w:w="57" w:type="dxa"/>
              <w:bottom w:w="0" w:type="dxa"/>
              <w:right w:w="57" w:type="dxa"/>
            </w:tcMar>
            <w:vAlign w:val="center"/>
          </w:tcPr>
          <w:p w14:paraId="747C4182" w14:textId="46F7C099" w:rsidR="00370115" w:rsidRPr="00F0472B" w:rsidRDefault="00370115" w:rsidP="00370115">
            <w:pPr>
              <w:pStyle w:val="Referencedocuments"/>
              <w:rPr>
                <w:rFonts w:ascii="Verdana" w:hAnsi="Verdana" w:cstheme="minorHAnsi"/>
                <w:color w:val="auto"/>
                <w:sz w:val="16"/>
                <w:szCs w:val="16"/>
                <w:lang w:val="en-GB"/>
              </w:rPr>
            </w:pPr>
          </w:p>
        </w:tc>
        <w:tc>
          <w:tcPr>
            <w:tcW w:w="5233" w:type="dxa"/>
            <w:tcMar>
              <w:top w:w="0" w:type="dxa"/>
              <w:left w:w="57" w:type="dxa"/>
              <w:bottom w:w="0" w:type="dxa"/>
              <w:right w:w="57" w:type="dxa"/>
            </w:tcMar>
            <w:vAlign w:val="center"/>
          </w:tcPr>
          <w:p w14:paraId="5DEA0DCA" w14:textId="5D37F67B" w:rsidR="00370115" w:rsidRPr="00F0472B" w:rsidRDefault="00370115" w:rsidP="00370115">
            <w:pPr>
              <w:pStyle w:val="Referencedocuments"/>
              <w:rPr>
                <w:rFonts w:ascii="Verdana" w:hAnsi="Verdana" w:cstheme="minorHAnsi"/>
                <w:color w:val="auto"/>
                <w:sz w:val="16"/>
                <w:szCs w:val="16"/>
                <w:lang w:val="en-GB"/>
              </w:rPr>
            </w:pPr>
          </w:p>
        </w:tc>
        <w:tc>
          <w:tcPr>
            <w:tcW w:w="720" w:type="dxa"/>
            <w:tcMar>
              <w:top w:w="0" w:type="dxa"/>
              <w:left w:w="57" w:type="dxa"/>
              <w:bottom w:w="0" w:type="dxa"/>
              <w:right w:w="57" w:type="dxa"/>
            </w:tcMar>
            <w:vAlign w:val="center"/>
          </w:tcPr>
          <w:p w14:paraId="771FD812" w14:textId="28FF1792" w:rsidR="00370115" w:rsidRPr="00F0472B" w:rsidRDefault="00370115" w:rsidP="00370115">
            <w:pPr>
              <w:pStyle w:val="Referencedocuments"/>
              <w:jc w:val="center"/>
              <w:rPr>
                <w:rFonts w:ascii="Verdana" w:hAnsi="Verdana" w:cstheme="minorHAnsi"/>
                <w:color w:val="auto"/>
                <w:sz w:val="16"/>
                <w:szCs w:val="16"/>
                <w:lang w:val="en-GB"/>
              </w:rPr>
            </w:pPr>
          </w:p>
        </w:tc>
      </w:tr>
    </w:tbl>
    <w:p w14:paraId="213FC7A5" w14:textId="77777777" w:rsidR="00BE3D53" w:rsidRPr="00F0472B" w:rsidRDefault="00BE3D53" w:rsidP="00BE3D53">
      <w:pPr>
        <w:rPr>
          <w:lang w:val="en-GB"/>
        </w:rPr>
      </w:pPr>
    </w:p>
    <w:p w14:paraId="26DABB6B" w14:textId="77777777" w:rsidR="00BE3D53" w:rsidRPr="00F0472B" w:rsidRDefault="00BE3D53" w:rsidP="00BE3D53">
      <w:pPr>
        <w:rPr>
          <w:lang w:val="en-GB"/>
        </w:rPr>
      </w:pPr>
    </w:p>
    <w:p w14:paraId="3054AD5F" w14:textId="76F72F35" w:rsidR="00BE3D53" w:rsidRPr="00F0472B" w:rsidRDefault="000C779C" w:rsidP="007734CC">
      <w:pPr>
        <w:pStyle w:val="Heading2"/>
        <w:rPr>
          <w:lang w:val="en-GB"/>
        </w:rPr>
      </w:pPr>
      <w:bookmarkStart w:id="20" w:name="_Toc53771325"/>
      <w:r w:rsidRPr="00F0472B">
        <w:rPr>
          <w:lang w:val="en-GB"/>
        </w:rPr>
        <w:t>Acronyms</w:t>
      </w:r>
      <w:bookmarkEnd w:id="20"/>
    </w:p>
    <w:p w14:paraId="3B8BE383" w14:textId="52475549" w:rsidR="00BE3D53" w:rsidRPr="00F0472B" w:rsidRDefault="00BE3D53" w:rsidP="00BE3D53">
      <w:pPr>
        <w:pStyle w:val="Caption"/>
        <w:keepNext/>
        <w:rPr>
          <w:i w:val="0"/>
          <w:lang w:val="en-GB"/>
        </w:rPr>
      </w:pPr>
      <w:bookmarkStart w:id="21" w:name="_Toc443407123"/>
      <w:bookmarkStart w:id="22" w:name="_Toc505704469"/>
      <w:bookmarkStart w:id="23" w:name="_Toc53771358"/>
      <w:r w:rsidRPr="00F0472B">
        <w:rPr>
          <w:i w:val="0"/>
          <w:lang w:val="en-GB"/>
        </w:rPr>
        <w:t xml:space="preserve">Table </w:t>
      </w:r>
      <w:r w:rsidR="00F01B54" w:rsidRPr="00F0472B">
        <w:rPr>
          <w:i w:val="0"/>
          <w:lang w:val="en-GB"/>
        </w:rPr>
        <w:fldChar w:fldCharType="begin"/>
      </w:r>
      <w:r w:rsidR="00F01B54" w:rsidRPr="00F0472B">
        <w:rPr>
          <w:i w:val="0"/>
          <w:lang w:val="en-GB"/>
        </w:rPr>
        <w:instrText xml:space="preserve"> STYLEREF 1 \s </w:instrText>
      </w:r>
      <w:r w:rsidR="00F01B54" w:rsidRPr="00F0472B">
        <w:rPr>
          <w:i w:val="0"/>
          <w:lang w:val="en-GB"/>
        </w:rPr>
        <w:fldChar w:fldCharType="separate"/>
      </w:r>
      <w:r w:rsidR="00BC50BB">
        <w:rPr>
          <w:i w:val="0"/>
          <w:noProof/>
          <w:lang w:val="en-GB"/>
        </w:rPr>
        <w:t>2</w:t>
      </w:r>
      <w:r w:rsidR="00F01B54" w:rsidRPr="00F0472B">
        <w:rPr>
          <w:i w:val="0"/>
          <w:lang w:val="en-GB"/>
        </w:rPr>
        <w:fldChar w:fldCharType="end"/>
      </w:r>
      <w:r w:rsidR="00F01B54" w:rsidRPr="00F0472B">
        <w:rPr>
          <w:i w:val="0"/>
          <w:lang w:val="en-GB"/>
        </w:rPr>
        <w:noBreakHyphen/>
      </w:r>
      <w:r w:rsidR="00F01B54" w:rsidRPr="00F0472B">
        <w:rPr>
          <w:i w:val="0"/>
          <w:lang w:val="en-GB"/>
        </w:rPr>
        <w:fldChar w:fldCharType="begin"/>
      </w:r>
      <w:r w:rsidR="00F01B54" w:rsidRPr="00F0472B">
        <w:rPr>
          <w:i w:val="0"/>
          <w:lang w:val="en-GB"/>
        </w:rPr>
        <w:instrText xml:space="preserve"> SEQ Table \* ARABIC \s 1 </w:instrText>
      </w:r>
      <w:r w:rsidR="00F01B54" w:rsidRPr="00F0472B">
        <w:rPr>
          <w:i w:val="0"/>
          <w:lang w:val="en-GB"/>
        </w:rPr>
        <w:fldChar w:fldCharType="separate"/>
      </w:r>
      <w:r w:rsidR="00BC50BB">
        <w:rPr>
          <w:i w:val="0"/>
          <w:noProof/>
          <w:lang w:val="en-GB"/>
        </w:rPr>
        <w:t>3</w:t>
      </w:r>
      <w:r w:rsidR="00F01B54" w:rsidRPr="00F0472B">
        <w:rPr>
          <w:i w:val="0"/>
          <w:lang w:val="en-GB"/>
        </w:rPr>
        <w:fldChar w:fldCharType="end"/>
      </w:r>
      <w:r w:rsidRPr="00F0472B">
        <w:rPr>
          <w:i w:val="0"/>
          <w:lang w:val="en-GB"/>
        </w:rPr>
        <w:t xml:space="preserve">: </w:t>
      </w:r>
      <w:bookmarkEnd w:id="21"/>
      <w:bookmarkEnd w:id="22"/>
      <w:r w:rsidR="006A2688" w:rsidRPr="00F0472B">
        <w:rPr>
          <w:i w:val="0"/>
          <w:lang w:val="en-GB"/>
        </w:rPr>
        <w:t>Acronyms</w:t>
      </w:r>
      <w:bookmarkEnd w:id="23"/>
    </w:p>
    <w:tbl>
      <w:tblPr>
        <w:tblW w:w="974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904"/>
      </w:tblGrid>
      <w:tr w:rsidR="00BE3D53" w:rsidRPr="00F0472B" w14:paraId="48FBB852" w14:textId="77777777" w:rsidTr="00B143B7">
        <w:trPr>
          <w:cantSplit/>
          <w:tblHeader/>
          <w:jc w:val="right"/>
        </w:trPr>
        <w:tc>
          <w:tcPr>
            <w:tcW w:w="1843"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hideMark/>
          </w:tcPr>
          <w:p w14:paraId="00A3F5CE" w14:textId="77777777" w:rsidR="00BE3D53" w:rsidRPr="00F0472B" w:rsidRDefault="00BE3D53" w:rsidP="00BE3D53">
            <w:pPr>
              <w:spacing w:before="60" w:after="60"/>
              <w:jc w:val="center"/>
              <w:rPr>
                <w:b/>
                <w:bCs/>
                <w:szCs w:val="18"/>
                <w:lang w:val="en-GB"/>
              </w:rPr>
            </w:pPr>
            <w:r w:rsidRPr="00F0472B">
              <w:rPr>
                <w:b/>
                <w:bCs/>
                <w:szCs w:val="18"/>
                <w:lang w:val="en-GB"/>
              </w:rPr>
              <w:t>Acronym</w:t>
            </w:r>
          </w:p>
        </w:tc>
        <w:tc>
          <w:tcPr>
            <w:tcW w:w="7904"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hideMark/>
          </w:tcPr>
          <w:p w14:paraId="2D1991D1" w14:textId="77777777" w:rsidR="00BE3D53" w:rsidRPr="00F0472B" w:rsidRDefault="00BE3D53" w:rsidP="00BE3D53">
            <w:pPr>
              <w:spacing w:before="60" w:after="60"/>
              <w:jc w:val="center"/>
              <w:rPr>
                <w:b/>
                <w:bCs/>
                <w:szCs w:val="18"/>
                <w:lang w:val="en-GB"/>
              </w:rPr>
            </w:pPr>
            <w:r w:rsidRPr="00F0472B">
              <w:rPr>
                <w:b/>
                <w:bCs/>
                <w:szCs w:val="18"/>
                <w:lang w:val="en-GB"/>
              </w:rPr>
              <w:t>Description</w:t>
            </w:r>
          </w:p>
        </w:tc>
      </w:tr>
      <w:tr w:rsidR="00BE3D53" w:rsidRPr="00F0472B" w14:paraId="78E6FA54" w14:textId="77777777" w:rsidTr="00BE3D53">
        <w:trPr>
          <w:cantSplit/>
          <w:jc w:val="right"/>
        </w:trPr>
        <w:tc>
          <w:tcPr>
            <w:tcW w:w="1843" w:type="dxa"/>
            <w:tcBorders>
              <w:top w:val="single" w:sz="4" w:space="0" w:color="auto"/>
              <w:left w:val="single" w:sz="4" w:space="0" w:color="auto"/>
              <w:bottom w:val="single" w:sz="4" w:space="0" w:color="auto"/>
              <w:right w:val="single" w:sz="4" w:space="0" w:color="auto"/>
            </w:tcBorders>
            <w:vAlign w:val="center"/>
          </w:tcPr>
          <w:p w14:paraId="20002803" w14:textId="732E9758" w:rsidR="00BE3D53" w:rsidRPr="00F0472B" w:rsidRDefault="00125EB0" w:rsidP="00BE3D53">
            <w:pPr>
              <w:spacing w:before="60" w:after="60"/>
              <w:jc w:val="center"/>
              <w:rPr>
                <w:sz w:val="16"/>
                <w:szCs w:val="16"/>
                <w:lang w:val="en-GB"/>
              </w:rPr>
            </w:pPr>
            <w:r w:rsidRPr="00F0472B">
              <w:rPr>
                <w:sz w:val="16"/>
                <w:szCs w:val="16"/>
                <w:lang w:val="en-GB"/>
              </w:rPr>
              <w:t>AD</w:t>
            </w:r>
          </w:p>
        </w:tc>
        <w:tc>
          <w:tcPr>
            <w:tcW w:w="7904" w:type="dxa"/>
            <w:tcBorders>
              <w:top w:val="single" w:sz="4" w:space="0" w:color="auto"/>
              <w:left w:val="single" w:sz="4" w:space="0" w:color="auto"/>
              <w:bottom w:val="single" w:sz="4" w:space="0" w:color="auto"/>
              <w:right w:val="single" w:sz="4" w:space="0" w:color="auto"/>
            </w:tcBorders>
            <w:vAlign w:val="center"/>
          </w:tcPr>
          <w:p w14:paraId="410BB336" w14:textId="27A5DB2A" w:rsidR="00BE3D53" w:rsidRPr="00F0472B" w:rsidRDefault="00125EB0" w:rsidP="00BE3D53">
            <w:pPr>
              <w:spacing w:before="60" w:after="60"/>
              <w:rPr>
                <w:sz w:val="16"/>
                <w:szCs w:val="16"/>
                <w:lang w:val="en-GB"/>
              </w:rPr>
            </w:pPr>
            <w:r w:rsidRPr="00F0472B">
              <w:rPr>
                <w:sz w:val="16"/>
                <w:szCs w:val="16"/>
                <w:lang w:val="en-GB"/>
              </w:rPr>
              <w:t>Applicable Document</w:t>
            </w:r>
          </w:p>
        </w:tc>
      </w:tr>
      <w:tr w:rsidR="00BE3D53" w:rsidRPr="00F0472B" w14:paraId="3BB132D3" w14:textId="77777777" w:rsidTr="00BE3D53">
        <w:trPr>
          <w:cantSplit/>
          <w:jc w:val="right"/>
        </w:trPr>
        <w:tc>
          <w:tcPr>
            <w:tcW w:w="1843" w:type="dxa"/>
            <w:tcBorders>
              <w:top w:val="single" w:sz="4" w:space="0" w:color="auto"/>
              <w:left w:val="single" w:sz="4" w:space="0" w:color="auto"/>
              <w:bottom w:val="single" w:sz="4" w:space="0" w:color="auto"/>
              <w:right w:val="single" w:sz="4" w:space="0" w:color="auto"/>
            </w:tcBorders>
            <w:vAlign w:val="center"/>
          </w:tcPr>
          <w:p w14:paraId="501E4EF1" w14:textId="70EBDB4C" w:rsidR="00BE3D53" w:rsidRPr="00F0472B" w:rsidRDefault="00125EB0" w:rsidP="00BE3D53">
            <w:pPr>
              <w:spacing w:before="60" w:after="60"/>
              <w:jc w:val="center"/>
              <w:rPr>
                <w:sz w:val="16"/>
                <w:szCs w:val="16"/>
                <w:lang w:val="en-GB"/>
              </w:rPr>
            </w:pPr>
            <w:r w:rsidRPr="00F0472B">
              <w:rPr>
                <w:sz w:val="16"/>
                <w:szCs w:val="16"/>
                <w:lang w:val="en-GB"/>
              </w:rPr>
              <w:t>FYI</w:t>
            </w:r>
          </w:p>
        </w:tc>
        <w:tc>
          <w:tcPr>
            <w:tcW w:w="7904" w:type="dxa"/>
            <w:tcBorders>
              <w:top w:val="single" w:sz="4" w:space="0" w:color="auto"/>
              <w:left w:val="single" w:sz="4" w:space="0" w:color="auto"/>
              <w:bottom w:val="single" w:sz="4" w:space="0" w:color="auto"/>
              <w:right w:val="single" w:sz="4" w:space="0" w:color="auto"/>
            </w:tcBorders>
            <w:vAlign w:val="center"/>
          </w:tcPr>
          <w:p w14:paraId="35C75914" w14:textId="0E4B7D08" w:rsidR="00BE3D53" w:rsidRPr="00F0472B" w:rsidRDefault="00125EB0" w:rsidP="00BE3D53">
            <w:pPr>
              <w:spacing w:before="60" w:after="60"/>
              <w:rPr>
                <w:sz w:val="16"/>
                <w:szCs w:val="16"/>
                <w:lang w:val="en-GB"/>
              </w:rPr>
            </w:pPr>
            <w:r w:rsidRPr="00F0472B">
              <w:rPr>
                <w:sz w:val="16"/>
                <w:szCs w:val="16"/>
                <w:lang w:val="en-GB"/>
              </w:rPr>
              <w:t xml:space="preserve">For </w:t>
            </w:r>
            <w:r w:rsidR="001B70AD" w:rsidRPr="00F0472B">
              <w:rPr>
                <w:sz w:val="16"/>
                <w:szCs w:val="16"/>
                <w:lang w:val="en-GB"/>
              </w:rPr>
              <w:t>Y</w:t>
            </w:r>
            <w:r w:rsidRPr="00F0472B">
              <w:rPr>
                <w:sz w:val="16"/>
                <w:szCs w:val="16"/>
                <w:lang w:val="en-GB"/>
              </w:rPr>
              <w:t>our Informati</w:t>
            </w:r>
            <w:r w:rsidR="00960F09" w:rsidRPr="00F0472B">
              <w:rPr>
                <w:sz w:val="16"/>
                <w:szCs w:val="16"/>
                <w:lang w:val="en-GB"/>
              </w:rPr>
              <w:t>o</w:t>
            </w:r>
            <w:r w:rsidRPr="00F0472B">
              <w:rPr>
                <w:sz w:val="16"/>
                <w:szCs w:val="16"/>
                <w:lang w:val="en-GB"/>
              </w:rPr>
              <w:t>n</w:t>
            </w:r>
          </w:p>
        </w:tc>
      </w:tr>
      <w:tr w:rsidR="001A69B7" w:rsidRPr="00F0472B" w14:paraId="39885A3D" w14:textId="77777777" w:rsidTr="00BE3D53">
        <w:trPr>
          <w:cantSplit/>
          <w:jc w:val="right"/>
        </w:trPr>
        <w:tc>
          <w:tcPr>
            <w:tcW w:w="1843" w:type="dxa"/>
            <w:tcBorders>
              <w:top w:val="single" w:sz="4" w:space="0" w:color="auto"/>
              <w:left w:val="single" w:sz="4" w:space="0" w:color="auto"/>
              <w:bottom w:val="single" w:sz="4" w:space="0" w:color="auto"/>
              <w:right w:val="single" w:sz="4" w:space="0" w:color="auto"/>
            </w:tcBorders>
            <w:vAlign w:val="center"/>
          </w:tcPr>
          <w:p w14:paraId="07EA67A9" w14:textId="73BD4F86" w:rsidR="001A69B7" w:rsidRPr="00F0472B" w:rsidRDefault="001A69B7" w:rsidP="00BE3D53">
            <w:pPr>
              <w:spacing w:before="60" w:after="60"/>
              <w:jc w:val="center"/>
              <w:rPr>
                <w:sz w:val="16"/>
                <w:szCs w:val="16"/>
                <w:lang w:val="en-GB"/>
              </w:rPr>
            </w:pPr>
            <w:r w:rsidRPr="00F0472B">
              <w:rPr>
                <w:sz w:val="16"/>
                <w:szCs w:val="16"/>
                <w:lang w:val="en-GB"/>
              </w:rPr>
              <w:t>ISS</w:t>
            </w:r>
          </w:p>
        </w:tc>
        <w:tc>
          <w:tcPr>
            <w:tcW w:w="7904" w:type="dxa"/>
            <w:tcBorders>
              <w:top w:val="single" w:sz="4" w:space="0" w:color="auto"/>
              <w:left w:val="single" w:sz="4" w:space="0" w:color="auto"/>
              <w:bottom w:val="single" w:sz="4" w:space="0" w:color="auto"/>
              <w:right w:val="single" w:sz="4" w:space="0" w:color="auto"/>
            </w:tcBorders>
            <w:vAlign w:val="center"/>
          </w:tcPr>
          <w:p w14:paraId="46976848" w14:textId="1190472F" w:rsidR="001A69B7" w:rsidRPr="00F0472B" w:rsidRDefault="001A69B7" w:rsidP="00BE3D53">
            <w:pPr>
              <w:spacing w:before="60" w:after="60"/>
              <w:rPr>
                <w:sz w:val="16"/>
                <w:szCs w:val="16"/>
                <w:lang w:val="en-GB"/>
              </w:rPr>
            </w:pPr>
            <w:r w:rsidRPr="00F0472B">
              <w:rPr>
                <w:sz w:val="16"/>
                <w:szCs w:val="16"/>
                <w:lang w:val="en-GB"/>
              </w:rPr>
              <w:t>International Space Station</w:t>
            </w:r>
          </w:p>
        </w:tc>
      </w:tr>
      <w:tr w:rsidR="00BE3D53" w:rsidRPr="00F0472B" w14:paraId="00B0F6E8" w14:textId="77777777" w:rsidTr="00BE3D53">
        <w:trPr>
          <w:cantSplit/>
          <w:jc w:val="right"/>
        </w:trPr>
        <w:tc>
          <w:tcPr>
            <w:tcW w:w="1843" w:type="dxa"/>
            <w:tcBorders>
              <w:top w:val="single" w:sz="4" w:space="0" w:color="auto"/>
              <w:left w:val="single" w:sz="4" w:space="0" w:color="auto"/>
              <w:bottom w:val="single" w:sz="4" w:space="0" w:color="auto"/>
              <w:right w:val="single" w:sz="4" w:space="0" w:color="auto"/>
            </w:tcBorders>
            <w:vAlign w:val="center"/>
          </w:tcPr>
          <w:p w14:paraId="17F7AB56" w14:textId="3E30C2FC" w:rsidR="00BE3D53" w:rsidRPr="00F0472B" w:rsidRDefault="00125EB0" w:rsidP="00BE3D53">
            <w:pPr>
              <w:spacing w:before="60" w:after="60"/>
              <w:jc w:val="center"/>
              <w:rPr>
                <w:sz w:val="16"/>
                <w:szCs w:val="16"/>
                <w:lang w:val="en-GB"/>
              </w:rPr>
            </w:pPr>
            <w:r w:rsidRPr="00F0472B">
              <w:rPr>
                <w:sz w:val="16"/>
                <w:szCs w:val="16"/>
                <w:lang w:val="en-GB"/>
              </w:rPr>
              <w:t>RD</w:t>
            </w:r>
          </w:p>
        </w:tc>
        <w:tc>
          <w:tcPr>
            <w:tcW w:w="7904" w:type="dxa"/>
            <w:tcBorders>
              <w:top w:val="single" w:sz="4" w:space="0" w:color="auto"/>
              <w:left w:val="single" w:sz="4" w:space="0" w:color="auto"/>
              <w:bottom w:val="single" w:sz="4" w:space="0" w:color="auto"/>
              <w:right w:val="single" w:sz="4" w:space="0" w:color="auto"/>
            </w:tcBorders>
            <w:vAlign w:val="center"/>
          </w:tcPr>
          <w:p w14:paraId="1374BE30" w14:textId="2E7C29E0" w:rsidR="00BE3D53" w:rsidRPr="00F0472B" w:rsidRDefault="00125EB0" w:rsidP="00BE3D53">
            <w:pPr>
              <w:spacing w:before="60" w:after="60"/>
              <w:rPr>
                <w:sz w:val="16"/>
                <w:szCs w:val="16"/>
                <w:lang w:val="en-GB"/>
              </w:rPr>
            </w:pPr>
            <w:r w:rsidRPr="00F0472B">
              <w:rPr>
                <w:sz w:val="16"/>
                <w:szCs w:val="16"/>
                <w:lang w:val="en-GB"/>
              </w:rPr>
              <w:t>Reference Document</w:t>
            </w:r>
          </w:p>
        </w:tc>
      </w:tr>
      <w:tr w:rsidR="002E6303" w:rsidRPr="00F0472B" w14:paraId="1DFBE42F" w14:textId="77777777" w:rsidTr="00BE3D53">
        <w:trPr>
          <w:cantSplit/>
          <w:jc w:val="right"/>
        </w:trPr>
        <w:tc>
          <w:tcPr>
            <w:tcW w:w="1843" w:type="dxa"/>
            <w:tcBorders>
              <w:top w:val="single" w:sz="4" w:space="0" w:color="auto"/>
              <w:left w:val="single" w:sz="4" w:space="0" w:color="auto"/>
              <w:bottom w:val="single" w:sz="4" w:space="0" w:color="auto"/>
              <w:right w:val="single" w:sz="4" w:space="0" w:color="auto"/>
            </w:tcBorders>
            <w:vAlign w:val="center"/>
          </w:tcPr>
          <w:p w14:paraId="3F291099" w14:textId="029283BD" w:rsidR="002E6303" w:rsidRPr="00F0472B" w:rsidRDefault="002E6303" w:rsidP="00BE3D53">
            <w:pPr>
              <w:spacing w:before="60" w:after="60"/>
              <w:jc w:val="center"/>
              <w:rPr>
                <w:sz w:val="16"/>
                <w:szCs w:val="16"/>
                <w:lang w:val="en-GB"/>
              </w:rPr>
            </w:pPr>
            <w:r w:rsidRPr="00F0472B">
              <w:rPr>
                <w:sz w:val="16"/>
                <w:szCs w:val="16"/>
                <w:lang w:val="en-GB"/>
              </w:rPr>
              <w:t>TN</w:t>
            </w:r>
          </w:p>
        </w:tc>
        <w:tc>
          <w:tcPr>
            <w:tcW w:w="7904" w:type="dxa"/>
            <w:tcBorders>
              <w:top w:val="single" w:sz="4" w:space="0" w:color="auto"/>
              <w:left w:val="single" w:sz="4" w:space="0" w:color="auto"/>
              <w:bottom w:val="single" w:sz="4" w:space="0" w:color="auto"/>
              <w:right w:val="single" w:sz="4" w:space="0" w:color="auto"/>
            </w:tcBorders>
            <w:vAlign w:val="center"/>
          </w:tcPr>
          <w:p w14:paraId="256E92A1" w14:textId="50F2AEAD" w:rsidR="002E6303" w:rsidRPr="00F0472B" w:rsidRDefault="002E6303" w:rsidP="00BE3D53">
            <w:pPr>
              <w:spacing w:before="60" w:after="60"/>
              <w:rPr>
                <w:sz w:val="16"/>
                <w:szCs w:val="16"/>
                <w:lang w:val="en-GB"/>
              </w:rPr>
            </w:pPr>
            <w:r w:rsidRPr="00F0472B">
              <w:rPr>
                <w:sz w:val="16"/>
                <w:szCs w:val="16"/>
                <w:lang w:val="en-GB"/>
              </w:rPr>
              <w:t>Technical Note</w:t>
            </w:r>
          </w:p>
        </w:tc>
      </w:tr>
    </w:tbl>
    <w:p w14:paraId="308C58A4" w14:textId="020D34DE" w:rsidR="00BE3D53" w:rsidRPr="00F0472B" w:rsidRDefault="00BE3D53" w:rsidP="00BE3D53">
      <w:pPr>
        <w:rPr>
          <w:lang w:val="en-GB"/>
        </w:rPr>
      </w:pPr>
    </w:p>
    <w:p w14:paraId="219F97C0" w14:textId="77777777" w:rsidR="002D0A28" w:rsidRPr="00F0472B" w:rsidRDefault="002D0A28" w:rsidP="0013297B">
      <w:pPr>
        <w:jc w:val="center"/>
        <w:rPr>
          <w:lang w:val="en-GB"/>
        </w:rPr>
      </w:pPr>
    </w:p>
    <w:p w14:paraId="2109D084" w14:textId="0F6EEE6C" w:rsidR="00E70C9D" w:rsidRPr="00F0472B" w:rsidRDefault="00906115" w:rsidP="00E70C9D">
      <w:pPr>
        <w:pStyle w:val="Heading1"/>
        <w:rPr>
          <w:lang w:val="en-GB"/>
        </w:rPr>
      </w:pPr>
      <w:bookmarkStart w:id="24" w:name="_Toc53771326"/>
      <w:r w:rsidRPr="00F0472B">
        <w:rPr>
          <w:lang w:val="en-GB"/>
        </w:rPr>
        <w:lastRenderedPageBreak/>
        <w:t>EODP-TS-GEO-0001. DEM</w:t>
      </w:r>
      <w:bookmarkEnd w:id="24"/>
    </w:p>
    <w:p w14:paraId="4B2E94A5" w14:textId="38907292" w:rsidR="004A6BDA" w:rsidRPr="00F0472B" w:rsidRDefault="004A6BDA" w:rsidP="004A6BDA">
      <w:pPr>
        <w:pStyle w:val="Heading2"/>
        <w:rPr>
          <w:lang w:val="en-GB"/>
        </w:rPr>
      </w:pPr>
      <w:bookmarkStart w:id="25" w:name="_Toc53771327"/>
      <w:r w:rsidRPr="00F0472B">
        <w:rPr>
          <w:lang w:val="en-GB"/>
        </w:rPr>
        <w:t>Pass/fail Criteria</w:t>
      </w:r>
      <w:bookmarkEnd w:id="25"/>
    </w:p>
    <w:p w14:paraId="18533540" w14:textId="5B69285F" w:rsidR="004A6BDA" w:rsidRPr="00F0472B" w:rsidRDefault="00B812F6" w:rsidP="00E70C9D">
      <w:pPr>
        <w:rPr>
          <w:i/>
          <w:iCs/>
          <w:lang w:val="en-GB"/>
        </w:rPr>
      </w:pPr>
      <w:r w:rsidRPr="00F0472B">
        <w:rPr>
          <w:i/>
          <w:iCs/>
          <w:lang w:val="en-GB"/>
        </w:rPr>
        <w:t xml:space="preserve">In this section justify point by point each of the pass/fail criteria defined in </w:t>
      </w:r>
      <w:r w:rsidRPr="00F0472B">
        <w:rPr>
          <w:i/>
          <w:iCs/>
          <w:lang w:val="en-GB"/>
        </w:rPr>
        <w:fldChar w:fldCharType="begin"/>
      </w:r>
      <w:r w:rsidRPr="00F0472B">
        <w:rPr>
          <w:i/>
          <w:iCs/>
          <w:lang w:val="en-GB"/>
        </w:rPr>
        <w:instrText xml:space="preserve"> REF EODP_Exercise_Specification \h </w:instrText>
      </w:r>
      <w:r w:rsidR="003C48A3" w:rsidRPr="00F0472B">
        <w:rPr>
          <w:i/>
          <w:iCs/>
          <w:lang w:val="en-GB"/>
        </w:rPr>
        <w:instrText xml:space="preserve"> \* MERGEFORMAT </w:instrText>
      </w:r>
      <w:r w:rsidRPr="00F0472B">
        <w:rPr>
          <w:i/>
          <w:iCs/>
          <w:lang w:val="en-GB"/>
        </w:rPr>
      </w:r>
      <w:r w:rsidRPr="00F0472B">
        <w:rPr>
          <w:i/>
          <w:iCs/>
          <w:lang w:val="en-GB"/>
        </w:rPr>
        <w:fldChar w:fldCharType="separate"/>
      </w:r>
      <w:r w:rsidR="00BC50BB" w:rsidRPr="00BC50BB">
        <w:rPr>
          <w:rFonts w:cstheme="minorHAnsi"/>
          <w:i/>
          <w:iCs/>
          <w:sz w:val="16"/>
          <w:szCs w:val="16"/>
          <w:lang w:val="en-GB"/>
        </w:rPr>
        <w:t>[EODP_SPE]</w:t>
      </w:r>
      <w:r w:rsidRPr="00F0472B">
        <w:rPr>
          <w:i/>
          <w:iCs/>
          <w:lang w:val="en-GB"/>
        </w:rPr>
        <w:fldChar w:fldCharType="end"/>
      </w:r>
      <w:r w:rsidRPr="00F0472B">
        <w:rPr>
          <w:i/>
          <w:iCs/>
          <w:lang w:val="en-GB"/>
        </w:rPr>
        <w:t>.</w:t>
      </w:r>
    </w:p>
    <w:p w14:paraId="14EA1DD6" w14:textId="6C5CEE2C" w:rsidR="00277B01" w:rsidRPr="00F0472B" w:rsidRDefault="00277B01" w:rsidP="00277B01">
      <w:pPr>
        <w:pStyle w:val="Heading2"/>
        <w:rPr>
          <w:lang w:val="en-GB"/>
        </w:rPr>
      </w:pPr>
      <w:bookmarkStart w:id="26" w:name="_Toc53771328"/>
      <w:r w:rsidRPr="00F0472B">
        <w:rPr>
          <w:lang w:val="en-GB"/>
        </w:rPr>
        <w:t>Summary: PASS/FAIL</w:t>
      </w:r>
      <w:bookmarkEnd w:id="26"/>
    </w:p>
    <w:p w14:paraId="728A56A0" w14:textId="337FDA0E" w:rsidR="00343CE3" w:rsidRPr="00F0472B" w:rsidRDefault="000C44EE" w:rsidP="00E70C9D">
      <w:pPr>
        <w:rPr>
          <w:lang w:val="en-GB"/>
        </w:rPr>
      </w:pPr>
      <w:r w:rsidRPr="00F0472B">
        <w:rPr>
          <w:lang w:val="en-GB"/>
        </w:rPr>
        <w:t xml:space="preserve">This exercise is a </w:t>
      </w:r>
      <w:r w:rsidR="00387896" w:rsidRPr="00F0472B">
        <w:rPr>
          <w:lang w:val="en-GB"/>
        </w:rPr>
        <w:t>PASS</w:t>
      </w:r>
      <w:r w:rsidRPr="00F0472B">
        <w:rPr>
          <w:lang w:val="en-GB"/>
        </w:rPr>
        <w:t>.</w:t>
      </w:r>
    </w:p>
    <w:p w14:paraId="2E5E04A9" w14:textId="00E5B8F8" w:rsidR="00343CE3" w:rsidRPr="00F0472B" w:rsidRDefault="003C48A3" w:rsidP="00E70C9D">
      <w:pPr>
        <w:rPr>
          <w:i/>
          <w:iCs/>
          <w:lang w:val="en-GB"/>
        </w:rPr>
      </w:pPr>
      <w:r w:rsidRPr="00F0472B">
        <w:rPr>
          <w:i/>
          <w:iCs/>
          <w:lang w:val="en-GB"/>
        </w:rPr>
        <w:t xml:space="preserve">(If all the </w:t>
      </w:r>
      <w:proofErr w:type="gramStart"/>
      <w:r w:rsidRPr="00F0472B">
        <w:rPr>
          <w:i/>
          <w:iCs/>
          <w:lang w:val="en-GB"/>
        </w:rPr>
        <w:t>pass</w:t>
      </w:r>
      <w:proofErr w:type="gramEnd"/>
      <w:r w:rsidRPr="00F0472B">
        <w:rPr>
          <w:i/>
          <w:iCs/>
          <w:lang w:val="en-GB"/>
        </w:rPr>
        <w:t xml:space="preserve"> fail criteria are met)</w:t>
      </w:r>
    </w:p>
    <w:p w14:paraId="1B6AC208" w14:textId="3F57816F" w:rsidR="005A5C0E" w:rsidRPr="00F0472B" w:rsidRDefault="005A5C0E" w:rsidP="005A5C0E">
      <w:pPr>
        <w:pStyle w:val="Heading2"/>
        <w:rPr>
          <w:lang w:val="en-GB"/>
        </w:rPr>
      </w:pPr>
      <w:bookmarkStart w:id="27" w:name="_Toc53771329"/>
      <w:r w:rsidRPr="00F0472B">
        <w:rPr>
          <w:lang w:val="en-GB"/>
        </w:rPr>
        <w:t>Test Results</w:t>
      </w:r>
      <w:bookmarkEnd w:id="27"/>
    </w:p>
    <w:p w14:paraId="44489D88" w14:textId="2503BEC6" w:rsidR="001B76C4" w:rsidRPr="00F0472B" w:rsidRDefault="00A744A5" w:rsidP="00E70C9D">
      <w:pPr>
        <w:rPr>
          <w:i/>
          <w:iCs/>
          <w:lang w:val="en-GB"/>
        </w:rPr>
      </w:pPr>
      <w:r w:rsidRPr="00F0472B">
        <w:rPr>
          <w:i/>
          <w:iCs/>
          <w:lang w:val="en-GB"/>
        </w:rPr>
        <w:t xml:space="preserve">Plots, results, </w:t>
      </w:r>
      <w:r w:rsidR="00661980" w:rsidRPr="00F0472B">
        <w:rPr>
          <w:i/>
          <w:iCs/>
          <w:lang w:val="en-GB"/>
        </w:rPr>
        <w:t>description</w:t>
      </w:r>
      <w:r w:rsidRPr="00F0472B">
        <w:rPr>
          <w:i/>
          <w:iCs/>
          <w:lang w:val="en-GB"/>
        </w:rPr>
        <w:t>, anything that supports the pass/fail criteria</w:t>
      </w:r>
    </w:p>
    <w:p w14:paraId="5C353CE6" w14:textId="03A16551" w:rsidR="007034B0" w:rsidRPr="00F0472B" w:rsidRDefault="007034B0" w:rsidP="007034B0">
      <w:pPr>
        <w:pStyle w:val="Heading1"/>
        <w:rPr>
          <w:lang w:val="en-GB"/>
        </w:rPr>
      </w:pPr>
      <w:bookmarkStart w:id="28" w:name="_Toc53771330"/>
      <w:r w:rsidRPr="00F0472B">
        <w:rPr>
          <w:lang w:val="en-GB"/>
        </w:rPr>
        <w:lastRenderedPageBreak/>
        <w:t>EODP-TS-</w:t>
      </w:r>
      <w:r w:rsidR="009214FC" w:rsidRPr="00F0472B">
        <w:rPr>
          <w:lang w:val="en-GB"/>
        </w:rPr>
        <w:t>ISM</w:t>
      </w:r>
      <w:r w:rsidRPr="00F0472B">
        <w:rPr>
          <w:lang w:val="en-GB"/>
        </w:rPr>
        <w:t xml:space="preserve">-0001. </w:t>
      </w:r>
      <w:r w:rsidR="009214FC" w:rsidRPr="00F0472B">
        <w:rPr>
          <w:lang w:val="en-GB"/>
        </w:rPr>
        <w:t xml:space="preserve">OPTICAL </w:t>
      </w:r>
      <w:proofErr w:type="spellStart"/>
      <w:r w:rsidR="003E360D" w:rsidRPr="00F0472B">
        <w:rPr>
          <w:lang w:val="en-GB"/>
        </w:rPr>
        <w:t>Optical</w:t>
      </w:r>
      <w:proofErr w:type="spellEnd"/>
      <w:r w:rsidR="003E360D" w:rsidRPr="00F0472B">
        <w:rPr>
          <w:lang w:val="en-GB"/>
        </w:rPr>
        <w:t xml:space="preserve"> Stage</w:t>
      </w:r>
      <w:bookmarkEnd w:id="28"/>
    </w:p>
    <w:p w14:paraId="016E1AAA" w14:textId="77777777" w:rsidR="007034B0" w:rsidRPr="00F0472B" w:rsidRDefault="007034B0" w:rsidP="007034B0">
      <w:pPr>
        <w:pStyle w:val="Heading2"/>
        <w:rPr>
          <w:lang w:val="en-GB"/>
        </w:rPr>
      </w:pPr>
      <w:bookmarkStart w:id="29" w:name="_Toc53771331"/>
      <w:r w:rsidRPr="00F0472B">
        <w:rPr>
          <w:lang w:val="en-GB"/>
        </w:rPr>
        <w:t>Pass/fail Criteria</w:t>
      </w:r>
      <w:bookmarkEnd w:id="29"/>
    </w:p>
    <w:p w14:paraId="7801921E" w14:textId="225B22E2" w:rsidR="007034B0" w:rsidRPr="00F0472B" w:rsidRDefault="007034B0" w:rsidP="007034B0">
      <w:pPr>
        <w:rPr>
          <w:i/>
          <w:iCs/>
          <w:lang w:val="en-GB"/>
        </w:rPr>
      </w:pPr>
      <w:r w:rsidRPr="00F0472B">
        <w:rPr>
          <w:i/>
          <w:iCs/>
          <w:lang w:val="en-GB"/>
        </w:rPr>
        <w:t xml:space="preserve">In this section justify point by point each of the pass/fail criteria defined in </w:t>
      </w:r>
      <w:r w:rsidRPr="00F0472B">
        <w:rPr>
          <w:i/>
          <w:iCs/>
          <w:lang w:val="en-GB"/>
        </w:rPr>
        <w:fldChar w:fldCharType="begin"/>
      </w:r>
      <w:r w:rsidRPr="00F0472B">
        <w:rPr>
          <w:i/>
          <w:iCs/>
          <w:lang w:val="en-GB"/>
        </w:rPr>
        <w:instrText xml:space="preserve"> REF EODP_Exercise_Specification \h  \* MERGEFORMAT </w:instrText>
      </w:r>
      <w:r w:rsidRPr="00F0472B">
        <w:rPr>
          <w:i/>
          <w:iCs/>
          <w:lang w:val="en-GB"/>
        </w:rPr>
      </w:r>
      <w:r w:rsidRPr="00F0472B">
        <w:rPr>
          <w:i/>
          <w:iCs/>
          <w:lang w:val="en-GB"/>
        </w:rPr>
        <w:fldChar w:fldCharType="separate"/>
      </w:r>
      <w:r w:rsidR="00BC50BB" w:rsidRPr="00BC50BB">
        <w:rPr>
          <w:rFonts w:cstheme="minorHAnsi"/>
          <w:i/>
          <w:iCs/>
          <w:sz w:val="16"/>
          <w:szCs w:val="16"/>
          <w:lang w:val="en-GB"/>
        </w:rPr>
        <w:t>[EODP_SPE]</w:t>
      </w:r>
      <w:r w:rsidRPr="00F0472B">
        <w:rPr>
          <w:i/>
          <w:iCs/>
          <w:lang w:val="en-GB"/>
        </w:rPr>
        <w:fldChar w:fldCharType="end"/>
      </w:r>
      <w:r w:rsidRPr="00F0472B">
        <w:rPr>
          <w:i/>
          <w:iCs/>
          <w:lang w:val="en-GB"/>
        </w:rPr>
        <w:t>.</w:t>
      </w:r>
    </w:p>
    <w:p w14:paraId="6F4F8919" w14:textId="77777777" w:rsidR="007034B0" w:rsidRPr="00F0472B" w:rsidRDefault="007034B0" w:rsidP="007034B0">
      <w:pPr>
        <w:pStyle w:val="Heading2"/>
        <w:rPr>
          <w:lang w:val="en-GB"/>
        </w:rPr>
      </w:pPr>
      <w:bookmarkStart w:id="30" w:name="_Toc53771332"/>
      <w:r w:rsidRPr="00F0472B">
        <w:rPr>
          <w:lang w:val="en-GB"/>
        </w:rPr>
        <w:t>Summary: PASS/FAIL</w:t>
      </w:r>
      <w:bookmarkEnd w:id="30"/>
    </w:p>
    <w:p w14:paraId="594B87BB" w14:textId="77777777" w:rsidR="007034B0" w:rsidRPr="00F0472B" w:rsidRDefault="007034B0" w:rsidP="007034B0">
      <w:pPr>
        <w:rPr>
          <w:lang w:val="en-GB"/>
        </w:rPr>
      </w:pPr>
      <w:r w:rsidRPr="00F0472B">
        <w:rPr>
          <w:lang w:val="en-GB"/>
        </w:rPr>
        <w:t>This exercise is a PASS.</w:t>
      </w:r>
    </w:p>
    <w:p w14:paraId="41A2F051" w14:textId="77777777" w:rsidR="007034B0" w:rsidRPr="00F0472B" w:rsidRDefault="007034B0" w:rsidP="007034B0">
      <w:pPr>
        <w:rPr>
          <w:i/>
          <w:iCs/>
          <w:lang w:val="en-GB"/>
        </w:rPr>
      </w:pPr>
      <w:r w:rsidRPr="00F0472B">
        <w:rPr>
          <w:i/>
          <w:iCs/>
          <w:lang w:val="en-GB"/>
        </w:rPr>
        <w:t xml:space="preserve">(If all the </w:t>
      </w:r>
      <w:proofErr w:type="gramStart"/>
      <w:r w:rsidRPr="00F0472B">
        <w:rPr>
          <w:i/>
          <w:iCs/>
          <w:lang w:val="en-GB"/>
        </w:rPr>
        <w:t>pass</w:t>
      </w:r>
      <w:proofErr w:type="gramEnd"/>
      <w:r w:rsidRPr="00F0472B">
        <w:rPr>
          <w:i/>
          <w:iCs/>
          <w:lang w:val="en-GB"/>
        </w:rPr>
        <w:t xml:space="preserve"> fail criteria are met)</w:t>
      </w:r>
    </w:p>
    <w:p w14:paraId="22EA3609" w14:textId="77777777" w:rsidR="007034B0" w:rsidRPr="00F0472B" w:rsidRDefault="007034B0" w:rsidP="007034B0">
      <w:pPr>
        <w:pStyle w:val="Heading2"/>
        <w:rPr>
          <w:lang w:val="en-GB"/>
        </w:rPr>
      </w:pPr>
      <w:bookmarkStart w:id="31" w:name="_Toc53771333"/>
      <w:r w:rsidRPr="00F0472B">
        <w:rPr>
          <w:lang w:val="en-GB"/>
        </w:rPr>
        <w:t>Test Results</w:t>
      </w:r>
      <w:bookmarkEnd w:id="31"/>
    </w:p>
    <w:p w14:paraId="0E27AC3F" w14:textId="77777777" w:rsidR="007034B0" w:rsidRPr="00F0472B" w:rsidRDefault="007034B0" w:rsidP="007034B0">
      <w:pPr>
        <w:rPr>
          <w:i/>
          <w:iCs/>
          <w:lang w:val="en-GB"/>
        </w:rPr>
      </w:pPr>
      <w:r w:rsidRPr="00F0472B">
        <w:rPr>
          <w:i/>
          <w:iCs/>
          <w:lang w:val="en-GB"/>
        </w:rPr>
        <w:t>Plots, results, description, anything that supports the pass/fail criteria</w:t>
      </w:r>
    </w:p>
    <w:p w14:paraId="2307B079" w14:textId="160E969F" w:rsidR="007034B0" w:rsidRPr="00F0472B" w:rsidRDefault="007034B0" w:rsidP="007034B0">
      <w:pPr>
        <w:pStyle w:val="Heading1"/>
        <w:rPr>
          <w:lang w:val="en-GB"/>
        </w:rPr>
      </w:pPr>
      <w:bookmarkStart w:id="32" w:name="_Toc53771334"/>
      <w:r w:rsidRPr="00F0472B">
        <w:rPr>
          <w:lang w:val="en-GB"/>
        </w:rPr>
        <w:lastRenderedPageBreak/>
        <w:t>EODP-TS-</w:t>
      </w:r>
      <w:r w:rsidR="00D34AF6" w:rsidRPr="00F0472B">
        <w:rPr>
          <w:lang w:val="en-GB"/>
        </w:rPr>
        <w:t>ISM</w:t>
      </w:r>
      <w:r w:rsidRPr="00F0472B">
        <w:rPr>
          <w:lang w:val="en-GB"/>
        </w:rPr>
        <w:t>-000</w:t>
      </w:r>
      <w:r w:rsidR="00D34AF6" w:rsidRPr="00F0472B">
        <w:rPr>
          <w:lang w:val="en-GB"/>
        </w:rPr>
        <w:t>2</w:t>
      </w:r>
      <w:r w:rsidRPr="00F0472B">
        <w:rPr>
          <w:lang w:val="en-GB"/>
        </w:rPr>
        <w:t xml:space="preserve">. </w:t>
      </w:r>
      <w:r w:rsidR="00C83C5E" w:rsidRPr="00F0472B">
        <w:rPr>
          <w:lang w:val="en-GB"/>
        </w:rPr>
        <w:t>DETECTION</w:t>
      </w:r>
      <w:r w:rsidR="00D34AF6" w:rsidRPr="00F0472B">
        <w:rPr>
          <w:lang w:val="en-GB"/>
        </w:rPr>
        <w:t xml:space="preserve"> and </w:t>
      </w:r>
      <w:r w:rsidR="00C83C5E" w:rsidRPr="00F0472B">
        <w:rPr>
          <w:lang w:val="en-GB"/>
        </w:rPr>
        <w:t>VIDEO CONVERSION</w:t>
      </w:r>
      <w:bookmarkEnd w:id="32"/>
    </w:p>
    <w:p w14:paraId="7909E5A6" w14:textId="77777777" w:rsidR="007034B0" w:rsidRPr="00F0472B" w:rsidRDefault="007034B0" w:rsidP="007034B0">
      <w:pPr>
        <w:pStyle w:val="Heading2"/>
        <w:rPr>
          <w:lang w:val="en-GB"/>
        </w:rPr>
      </w:pPr>
      <w:bookmarkStart w:id="33" w:name="_Toc53771335"/>
      <w:r w:rsidRPr="00F0472B">
        <w:rPr>
          <w:lang w:val="en-GB"/>
        </w:rPr>
        <w:t>Pass/fail Criteria</w:t>
      </w:r>
      <w:bookmarkEnd w:id="33"/>
    </w:p>
    <w:p w14:paraId="0BBC0D64" w14:textId="54BAF0A0" w:rsidR="007034B0" w:rsidRPr="00F0472B" w:rsidRDefault="007034B0" w:rsidP="007034B0">
      <w:pPr>
        <w:rPr>
          <w:i/>
          <w:iCs/>
          <w:lang w:val="en-GB"/>
        </w:rPr>
      </w:pPr>
      <w:r w:rsidRPr="00F0472B">
        <w:rPr>
          <w:i/>
          <w:iCs/>
          <w:lang w:val="en-GB"/>
        </w:rPr>
        <w:t xml:space="preserve">In this section justify point by point each of the pass/fail criteria defined in </w:t>
      </w:r>
      <w:r w:rsidRPr="00F0472B">
        <w:rPr>
          <w:i/>
          <w:iCs/>
          <w:lang w:val="en-GB"/>
        </w:rPr>
        <w:fldChar w:fldCharType="begin"/>
      </w:r>
      <w:r w:rsidRPr="00F0472B">
        <w:rPr>
          <w:i/>
          <w:iCs/>
          <w:lang w:val="en-GB"/>
        </w:rPr>
        <w:instrText xml:space="preserve"> REF EODP_Exercise_Specification \h  \* MERGEFORMAT </w:instrText>
      </w:r>
      <w:r w:rsidRPr="00F0472B">
        <w:rPr>
          <w:i/>
          <w:iCs/>
          <w:lang w:val="en-GB"/>
        </w:rPr>
      </w:r>
      <w:r w:rsidRPr="00F0472B">
        <w:rPr>
          <w:i/>
          <w:iCs/>
          <w:lang w:val="en-GB"/>
        </w:rPr>
        <w:fldChar w:fldCharType="separate"/>
      </w:r>
      <w:r w:rsidR="00BC50BB" w:rsidRPr="00BC50BB">
        <w:rPr>
          <w:rFonts w:cstheme="minorHAnsi"/>
          <w:i/>
          <w:iCs/>
          <w:sz w:val="16"/>
          <w:szCs w:val="16"/>
          <w:lang w:val="en-GB"/>
        </w:rPr>
        <w:t>[EODP_SPE]</w:t>
      </w:r>
      <w:r w:rsidRPr="00F0472B">
        <w:rPr>
          <w:i/>
          <w:iCs/>
          <w:lang w:val="en-GB"/>
        </w:rPr>
        <w:fldChar w:fldCharType="end"/>
      </w:r>
      <w:r w:rsidRPr="00F0472B">
        <w:rPr>
          <w:i/>
          <w:iCs/>
          <w:lang w:val="en-GB"/>
        </w:rPr>
        <w:t>.</w:t>
      </w:r>
    </w:p>
    <w:p w14:paraId="485A6103" w14:textId="77777777" w:rsidR="007034B0" w:rsidRPr="00F0472B" w:rsidRDefault="007034B0" w:rsidP="007034B0">
      <w:pPr>
        <w:pStyle w:val="Heading2"/>
        <w:rPr>
          <w:lang w:val="en-GB"/>
        </w:rPr>
      </w:pPr>
      <w:bookmarkStart w:id="34" w:name="_Toc53771336"/>
      <w:r w:rsidRPr="00F0472B">
        <w:rPr>
          <w:lang w:val="en-GB"/>
        </w:rPr>
        <w:t>Summary: PASS/FAIL</w:t>
      </w:r>
      <w:bookmarkEnd w:id="34"/>
    </w:p>
    <w:p w14:paraId="4E4885F5" w14:textId="77777777" w:rsidR="007034B0" w:rsidRPr="00F0472B" w:rsidRDefault="007034B0" w:rsidP="007034B0">
      <w:pPr>
        <w:rPr>
          <w:lang w:val="en-GB"/>
        </w:rPr>
      </w:pPr>
      <w:r w:rsidRPr="00F0472B">
        <w:rPr>
          <w:lang w:val="en-GB"/>
        </w:rPr>
        <w:t>This exercise is a PASS.</w:t>
      </w:r>
    </w:p>
    <w:p w14:paraId="4F47E7FD" w14:textId="77777777" w:rsidR="007034B0" w:rsidRPr="00F0472B" w:rsidRDefault="007034B0" w:rsidP="007034B0">
      <w:pPr>
        <w:rPr>
          <w:i/>
          <w:iCs/>
          <w:lang w:val="en-GB"/>
        </w:rPr>
      </w:pPr>
      <w:r w:rsidRPr="00F0472B">
        <w:rPr>
          <w:i/>
          <w:iCs/>
          <w:lang w:val="en-GB"/>
        </w:rPr>
        <w:t xml:space="preserve">(If all the </w:t>
      </w:r>
      <w:proofErr w:type="gramStart"/>
      <w:r w:rsidRPr="00F0472B">
        <w:rPr>
          <w:i/>
          <w:iCs/>
          <w:lang w:val="en-GB"/>
        </w:rPr>
        <w:t>pass</w:t>
      </w:r>
      <w:proofErr w:type="gramEnd"/>
      <w:r w:rsidRPr="00F0472B">
        <w:rPr>
          <w:i/>
          <w:iCs/>
          <w:lang w:val="en-GB"/>
        </w:rPr>
        <w:t xml:space="preserve"> fail criteria are met)</w:t>
      </w:r>
    </w:p>
    <w:p w14:paraId="149BA28A" w14:textId="77777777" w:rsidR="007034B0" w:rsidRPr="00F0472B" w:rsidRDefault="007034B0" w:rsidP="007034B0">
      <w:pPr>
        <w:pStyle w:val="Heading2"/>
        <w:rPr>
          <w:lang w:val="en-GB"/>
        </w:rPr>
      </w:pPr>
      <w:bookmarkStart w:id="35" w:name="_Toc53771337"/>
      <w:r w:rsidRPr="00F0472B">
        <w:rPr>
          <w:lang w:val="en-GB"/>
        </w:rPr>
        <w:t>Test Results</w:t>
      </w:r>
      <w:bookmarkEnd w:id="35"/>
    </w:p>
    <w:p w14:paraId="31B74281" w14:textId="77777777" w:rsidR="007034B0" w:rsidRPr="00F0472B" w:rsidRDefault="007034B0" w:rsidP="007034B0">
      <w:pPr>
        <w:rPr>
          <w:i/>
          <w:iCs/>
          <w:lang w:val="en-GB"/>
        </w:rPr>
      </w:pPr>
      <w:r w:rsidRPr="00F0472B">
        <w:rPr>
          <w:i/>
          <w:iCs/>
          <w:lang w:val="en-GB"/>
        </w:rPr>
        <w:t>Plots, results, description, anything that supports the pass/fail criteria</w:t>
      </w:r>
    </w:p>
    <w:p w14:paraId="5E7F1572" w14:textId="6288A7BC" w:rsidR="007034B0" w:rsidRPr="00F0472B" w:rsidRDefault="007034B0" w:rsidP="007034B0">
      <w:pPr>
        <w:pStyle w:val="Heading1"/>
        <w:rPr>
          <w:lang w:val="en-GB"/>
        </w:rPr>
      </w:pPr>
      <w:bookmarkStart w:id="36" w:name="_Toc53771338"/>
      <w:r w:rsidRPr="00F0472B">
        <w:rPr>
          <w:lang w:val="en-GB"/>
        </w:rPr>
        <w:lastRenderedPageBreak/>
        <w:t>EODP-TS-</w:t>
      </w:r>
      <w:r w:rsidR="005C2E69" w:rsidRPr="00F0472B">
        <w:rPr>
          <w:lang w:val="en-GB"/>
        </w:rPr>
        <w:t>L1B</w:t>
      </w:r>
      <w:r w:rsidRPr="00F0472B">
        <w:rPr>
          <w:lang w:val="en-GB"/>
        </w:rPr>
        <w:t xml:space="preserve">-0001. </w:t>
      </w:r>
      <w:r w:rsidR="003C4227" w:rsidRPr="00F0472B">
        <w:rPr>
          <w:lang w:val="en-GB"/>
        </w:rPr>
        <w:t xml:space="preserve">EQUALIZATION AND </w:t>
      </w:r>
      <w:r w:rsidR="005C2E69" w:rsidRPr="00F0472B">
        <w:rPr>
          <w:lang w:val="en-GB"/>
        </w:rPr>
        <w:t>RESTORATION</w:t>
      </w:r>
      <w:bookmarkEnd w:id="36"/>
      <w:r w:rsidR="005C2E69" w:rsidRPr="00F0472B">
        <w:rPr>
          <w:lang w:val="en-GB"/>
        </w:rPr>
        <w:t xml:space="preserve"> </w:t>
      </w:r>
    </w:p>
    <w:p w14:paraId="4C66944C" w14:textId="77777777" w:rsidR="007034B0" w:rsidRPr="00F0472B" w:rsidRDefault="007034B0" w:rsidP="007034B0">
      <w:pPr>
        <w:pStyle w:val="Heading2"/>
        <w:rPr>
          <w:lang w:val="en-GB"/>
        </w:rPr>
      </w:pPr>
      <w:bookmarkStart w:id="37" w:name="_Toc53771339"/>
      <w:r w:rsidRPr="00F0472B">
        <w:rPr>
          <w:lang w:val="en-GB"/>
        </w:rPr>
        <w:t>Pass/fail Criteria</w:t>
      </w:r>
      <w:bookmarkEnd w:id="37"/>
    </w:p>
    <w:p w14:paraId="1654184E" w14:textId="3A36F665" w:rsidR="007034B0" w:rsidRPr="00F0472B" w:rsidRDefault="007034B0" w:rsidP="007034B0">
      <w:pPr>
        <w:rPr>
          <w:i/>
          <w:iCs/>
          <w:lang w:val="en-GB"/>
        </w:rPr>
      </w:pPr>
      <w:r w:rsidRPr="00F0472B">
        <w:rPr>
          <w:i/>
          <w:iCs/>
          <w:lang w:val="en-GB"/>
        </w:rPr>
        <w:t xml:space="preserve">In this section justify point by point each of the pass/fail criteria defined in </w:t>
      </w:r>
      <w:r w:rsidRPr="00F0472B">
        <w:rPr>
          <w:i/>
          <w:iCs/>
          <w:lang w:val="en-GB"/>
        </w:rPr>
        <w:fldChar w:fldCharType="begin"/>
      </w:r>
      <w:r w:rsidRPr="00F0472B">
        <w:rPr>
          <w:i/>
          <w:iCs/>
          <w:lang w:val="en-GB"/>
        </w:rPr>
        <w:instrText xml:space="preserve"> REF EODP_Exercise_Specification \h  \* MERGEFORMAT </w:instrText>
      </w:r>
      <w:r w:rsidRPr="00F0472B">
        <w:rPr>
          <w:i/>
          <w:iCs/>
          <w:lang w:val="en-GB"/>
        </w:rPr>
      </w:r>
      <w:r w:rsidRPr="00F0472B">
        <w:rPr>
          <w:i/>
          <w:iCs/>
          <w:lang w:val="en-GB"/>
        </w:rPr>
        <w:fldChar w:fldCharType="separate"/>
      </w:r>
      <w:r w:rsidR="00BC50BB" w:rsidRPr="00BC50BB">
        <w:rPr>
          <w:rFonts w:cstheme="minorHAnsi"/>
          <w:i/>
          <w:iCs/>
          <w:sz w:val="16"/>
          <w:szCs w:val="16"/>
          <w:lang w:val="en-GB"/>
        </w:rPr>
        <w:t>[EODP_SPE]</w:t>
      </w:r>
      <w:r w:rsidRPr="00F0472B">
        <w:rPr>
          <w:i/>
          <w:iCs/>
          <w:lang w:val="en-GB"/>
        </w:rPr>
        <w:fldChar w:fldCharType="end"/>
      </w:r>
      <w:r w:rsidRPr="00F0472B">
        <w:rPr>
          <w:i/>
          <w:iCs/>
          <w:lang w:val="en-GB"/>
        </w:rPr>
        <w:t>.</w:t>
      </w:r>
    </w:p>
    <w:p w14:paraId="33352302" w14:textId="77777777" w:rsidR="007034B0" w:rsidRPr="00F0472B" w:rsidRDefault="007034B0" w:rsidP="007034B0">
      <w:pPr>
        <w:pStyle w:val="Heading2"/>
        <w:rPr>
          <w:lang w:val="en-GB"/>
        </w:rPr>
      </w:pPr>
      <w:bookmarkStart w:id="38" w:name="_Toc53771340"/>
      <w:r w:rsidRPr="00F0472B">
        <w:rPr>
          <w:lang w:val="en-GB"/>
        </w:rPr>
        <w:t>Summary: PASS/FAIL</w:t>
      </w:r>
      <w:bookmarkEnd w:id="38"/>
    </w:p>
    <w:p w14:paraId="188CBFD2" w14:textId="77777777" w:rsidR="007034B0" w:rsidRPr="00F0472B" w:rsidRDefault="007034B0" w:rsidP="007034B0">
      <w:pPr>
        <w:rPr>
          <w:lang w:val="en-GB"/>
        </w:rPr>
      </w:pPr>
      <w:r w:rsidRPr="00F0472B">
        <w:rPr>
          <w:lang w:val="en-GB"/>
        </w:rPr>
        <w:t>This exercise is a PASS.</w:t>
      </w:r>
    </w:p>
    <w:p w14:paraId="6AA7A8B0" w14:textId="77777777" w:rsidR="007034B0" w:rsidRPr="00F0472B" w:rsidRDefault="007034B0" w:rsidP="007034B0">
      <w:pPr>
        <w:rPr>
          <w:i/>
          <w:iCs/>
          <w:lang w:val="en-GB"/>
        </w:rPr>
      </w:pPr>
      <w:r w:rsidRPr="00F0472B">
        <w:rPr>
          <w:i/>
          <w:iCs/>
          <w:lang w:val="en-GB"/>
        </w:rPr>
        <w:t xml:space="preserve">(If all the </w:t>
      </w:r>
      <w:proofErr w:type="gramStart"/>
      <w:r w:rsidRPr="00F0472B">
        <w:rPr>
          <w:i/>
          <w:iCs/>
          <w:lang w:val="en-GB"/>
        </w:rPr>
        <w:t>pass</w:t>
      </w:r>
      <w:proofErr w:type="gramEnd"/>
      <w:r w:rsidRPr="00F0472B">
        <w:rPr>
          <w:i/>
          <w:iCs/>
          <w:lang w:val="en-GB"/>
        </w:rPr>
        <w:t xml:space="preserve"> fail criteria are met)</w:t>
      </w:r>
    </w:p>
    <w:p w14:paraId="3CFF5A21" w14:textId="77777777" w:rsidR="007034B0" w:rsidRPr="00F0472B" w:rsidRDefault="007034B0" w:rsidP="007034B0">
      <w:pPr>
        <w:pStyle w:val="Heading2"/>
        <w:rPr>
          <w:lang w:val="en-GB"/>
        </w:rPr>
      </w:pPr>
      <w:bookmarkStart w:id="39" w:name="_Toc53771341"/>
      <w:r w:rsidRPr="00F0472B">
        <w:rPr>
          <w:lang w:val="en-GB"/>
        </w:rPr>
        <w:t>Test Results</w:t>
      </w:r>
      <w:bookmarkEnd w:id="39"/>
    </w:p>
    <w:p w14:paraId="2B3176EF" w14:textId="77777777" w:rsidR="007034B0" w:rsidRPr="00F0472B" w:rsidRDefault="007034B0" w:rsidP="007034B0">
      <w:pPr>
        <w:rPr>
          <w:i/>
          <w:iCs/>
          <w:lang w:val="en-GB"/>
        </w:rPr>
      </w:pPr>
      <w:r w:rsidRPr="00F0472B">
        <w:rPr>
          <w:i/>
          <w:iCs/>
          <w:lang w:val="en-GB"/>
        </w:rPr>
        <w:t>Plots, results, description, anything that supports the pass/fail criteria</w:t>
      </w:r>
    </w:p>
    <w:p w14:paraId="23AC8B96" w14:textId="4349D5D9" w:rsidR="007034B0" w:rsidRPr="00F0472B" w:rsidRDefault="007034B0" w:rsidP="007034B0">
      <w:pPr>
        <w:pStyle w:val="Heading1"/>
        <w:rPr>
          <w:lang w:val="en-GB"/>
        </w:rPr>
      </w:pPr>
      <w:bookmarkStart w:id="40" w:name="_Toc53771342"/>
      <w:r w:rsidRPr="00F0472B">
        <w:rPr>
          <w:lang w:val="en-GB"/>
        </w:rPr>
        <w:lastRenderedPageBreak/>
        <w:t>EODP-TS-</w:t>
      </w:r>
      <w:r w:rsidR="00550751" w:rsidRPr="00F0472B">
        <w:rPr>
          <w:lang w:val="en-GB"/>
        </w:rPr>
        <w:t>L1C</w:t>
      </w:r>
      <w:r w:rsidRPr="00F0472B">
        <w:rPr>
          <w:lang w:val="en-GB"/>
        </w:rPr>
        <w:t xml:space="preserve">-0001. </w:t>
      </w:r>
      <w:r w:rsidR="00550751" w:rsidRPr="00F0472B">
        <w:rPr>
          <w:lang w:val="en-GB"/>
        </w:rPr>
        <w:t>MGRS</w:t>
      </w:r>
      <w:bookmarkEnd w:id="40"/>
    </w:p>
    <w:p w14:paraId="2D73CE63" w14:textId="77777777" w:rsidR="007034B0" w:rsidRPr="00F0472B" w:rsidRDefault="007034B0" w:rsidP="007034B0">
      <w:pPr>
        <w:pStyle w:val="Heading2"/>
        <w:rPr>
          <w:lang w:val="en-GB"/>
        </w:rPr>
      </w:pPr>
      <w:bookmarkStart w:id="41" w:name="_Toc53771343"/>
      <w:r w:rsidRPr="00F0472B">
        <w:rPr>
          <w:lang w:val="en-GB"/>
        </w:rPr>
        <w:t>Pass/fail Criteria</w:t>
      </w:r>
      <w:bookmarkEnd w:id="41"/>
    </w:p>
    <w:p w14:paraId="4EC17E16" w14:textId="4ECAFC20" w:rsidR="007034B0" w:rsidRPr="00F0472B" w:rsidRDefault="007034B0" w:rsidP="007034B0">
      <w:pPr>
        <w:rPr>
          <w:i/>
          <w:iCs/>
          <w:lang w:val="en-GB"/>
        </w:rPr>
      </w:pPr>
      <w:r w:rsidRPr="00F0472B">
        <w:rPr>
          <w:i/>
          <w:iCs/>
          <w:lang w:val="en-GB"/>
        </w:rPr>
        <w:t xml:space="preserve">In this section justify point by point each of the pass/fail criteria defined in </w:t>
      </w:r>
      <w:r w:rsidRPr="00F0472B">
        <w:rPr>
          <w:i/>
          <w:iCs/>
          <w:lang w:val="en-GB"/>
        </w:rPr>
        <w:fldChar w:fldCharType="begin"/>
      </w:r>
      <w:r w:rsidRPr="00F0472B">
        <w:rPr>
          <w:i/>
          <w:iCs/>
          <w:lang w:val="en-GB"/>
        </w:rPr>
        <w:instrText xml:space="preserve"> REF EODP_Exercise_Specification \h  \* MERGEFORMAT </w:instrText>
      </w:r>
      <w:r w:rsidRPr="00F0472B">
        <w:rPr>
          <w:i/>
          <w:iCs/>
          <w:lang w:val="en-GB"/>
        </w:rPr>
      </w:r>
      <w:r w:rsidRPr="00F0472B">
        <w:rPr>
          <w:i/>
          <w:iCs/>
          <w:lang w:val="en-GB"/>
        </w:rPr>
        <w:fldChar w:fldCharType="separate"/>
      </w:r>
      <w:r w:rsidR="00BC50BB" w:rsidRPr="00BC50BB">
        <w:rPr>
          <w:rFonts w:cstheme="minorHAnsi"/>
          <w:i/>
          <w:iCs/>
          <w:sz w:val="16"/>
          <w:szCs w:val="16"/>
          <w:lang w:val="en-GB"/>
        </w:rPr>
        <w:t>[EODP_SPE]</w:t>
      </w:r>
      <w:r w:rsidRPr="00F0472B">
        <w:rPr>
          <w:i/>
          <w:iCs/>
          <w:lang w:val="en-GB"/>
        </w:rPr>
        <w:fldChar w:fldCharType="end"/>
      </w:r>
      <w:r w:rsidRPr="00F0472B">
        <w:rPr>
          <w:i/>
          <w:iCs/>
          <w:lang w:val="en-GB"/>
        </w:rPr>
        <w:t>.</w:t>
      </w:r>
    </w:p>
    <w:p w14:paraId="700EEED3" w14:textId="77777777" w:rsidR="007034B0" w:rsidRPr="00F0472B" w:rsidRDefault="007034B0" w:rsidP="007034B0">
      <w:pPr>
        <w:pStyle w:val="Heading2"/>
        <w:rPr>
          <w:lang w:val="en-GB"/>
        </w:rPr>
      </w:pPr>
      <w:bookmarkStart w:id="42" w:name="_Toc53771344"/>
      <w:r w:rsidRPr="00F0472B">
        <w:rPr>
          <w:lang w:val="en-GB"/>
        </w:rPr>
        <w:t>Summary: PASS/FAIL</w:t>
      </w:r>
      <w:bookmarkEnd w:id="42"/>
    </w:p>
    <w:p w14:paraId="07ED16E2" w14:textId="77777777" w:rsidR="007034B0" w:rsidRPr="00F0472B" w:rsidRDefault="007034B0" w:rsidP="007034B0">
      <w:pPr>
        <w:rPr>
          <w:lang w:val="en-GB"/>
        </w:rPr>
      </w:pPr>
      <w:r w:rsidRPr="00F0472B">
        <w:rPr>
          <w:lang w:val="en-GB"/>
        </w:rPr>
        <w:t>This exercise is a PASS.</w:t>
      </w:r>
    </w:p>
    <w:p w14:paraId="2D9383E4" w14:textId="77777777" w:rsidR="007034B0" w:rsidRPr="00F0472B" w:rsidRDefault="007034B0" w:rsidP="007034B0">
      <w:pPr>
        <w:rPr>
          <w:i/>
          <w:iCs/>
          <w:lang w:val="en-GB"/>
        </w:rPr>
      </w:pPr>
      <w:r w:rsidRPr="00F0472B">
        <w:rPr>
          <w:i/>
          <w:iCs/>
          <w:lang w:val="en-GB"/>
        </w:rPr>
        <w:t xml:space="preserve">(If all the </w:t>
      </w:r>
      <w:proofErr w:type="gramStart"/>
      <w:r w:rsidRPr="00F0472B">
        <w:rPr>
          <w:i/>
          <w:iCs/>
          <w:lang w:val="en-GB"/>
        </w:rPr>
        <w:t>pass</w:t>
      </w:r>
      <w:proofErr w:type="gramEnd"/>
      <w:r w:rsidRPr="00F0472B">
        <w:rPr>
          <w:i/>
          <w:iCs/>
          <w:lang w:val="en-GB"/>
        </w:rPr>
        <w:t xml:space="preserve"> fail criteria are met)</w:t>
      </w:r>
    </w:p>
    <w:p w14:paraId="0F37869E" w14:textId="77777777" w:rsidR="007034B0" w:rsidRPr="00F0472B" w:rsidRDefault="007034B0" w:rsidP="007034B0">
      <w:pPr>
        <w:pStyle w:val="Heading2"/>
        <w:rPr>
          <w:lang w:val="en-GB"/>
        </w:rPr>
      </w:pPr>
      <w:bookmarkStart w:id="43" w:name="_Toc53771345"/>
      <w:r w:rsidRPr="00F0472B">
        <w:rPr>
          <w:lang w:val="en-GB"/>
        </w:rPr>
        <w:t>Test Results</w:t>
      </w:r>
      <w:bookmarkEnd w:id="43"/>
    </w:p>
    <w:p w14:paraId="60340522" w14:textId="77777777" w:rsidR="007034B0" w:rsidRPr="00F0472B" w:rsidRDefault="007034B0" w:rsidP="007034B0">
      <w:pPr>
        <w:rPr>
          <w:i/>
          <w:iCs/>
          <w:lang w:val="en-GB"/>
        </w:rPr>
      </w:pPr>
      <w:r w:rsidRPr="00F0472B">
        <w:rPr>
          <w:i/>
          <w:iCs/>
          <w:lang w:val="en-GB"/>
        </w:rPr>
        <w:t>Plots, results, description, anything that supports the pass/fail criteria</w:t>
      </w:r>
    </w:p>
    <w:p w14:paraId="46B5C9DC" w14:textId="71A23E3F" w:rsidR="007034B0" w:rsidRPr="00F0472B" w:rsidRDefault="007034B0" w:rsidP="007034B0">
      <w:pPr>
        <w:pStyle w:val="Heading1"/>
        <w:rPr>
          <w:lang w:val="en-GB"/>
        </w:rPr>
      </w:pPr>
      <w:bookmarkStart w:id="44" w:name="_Toc53771346"/>
      <w:r w:rsidRPr="00F0472B">
        <w:rPr>
          <w:lang w:val="en-GB"/>
        </w:rPr>
        <w:lastRenderedPageBreak/>
        <w:t>EODP-TS-</w:t>
      </w:r>
      <w:r w:rsidR="00BC7A8B" w:rsidRPr="00F0472B">
        <w:rPr>
          <w:lang w:val="en-GB"/>
        </w:rPr>
        <w:t>E2E</w:t>
      </w:r>
      <w:r w:rsidRPr="00F0472B">
        <w:rPr>
          <w:lang w:val="en-GB"/>
        </w:rPr>
        <w:t xml:space="preserve">-0001. </w:t>
      </w:r>
      <w:r w:rsidR="00595C97" w:rsidRPr="00F0472B">
        <w:rPr>
          <w:lang w:val="en-GB"/>
        </w:rPr>
        <w:t>TLS.</w:t>
      </w:r>
      <w:bookmarkEnd w:id="44"/>
    </w:p>
    <w:p w14:paraId="470DD4F6" w14:textId="77777777" w:rsidR="007034B0" w:rsidRPr="00F0472B" w:rsidRDefault="007034B0" w:rsidP="007034B0">
      <w:pPr>
        <w:pStyle w:val="Heading2"/>
        <w:rPr>
          <w:lang w:val="en-GB"/>
        </w:rPr>
      </w:pPr>
      <w:bookmarkStart w:id="45" w:name="_Toc53771347"/>
      <w:r w:rsidRPr="00F0472B">
        <w:rPr>
          <w:lang w:val="en-GB"/>
        </w:rPr>
        <w:t>Pass/fail Criteria</w:t>
      </w:r>
      <w:bookmarkEnd w:id="45"/>
    </w:p>
    <w:p w14:paraId="78AFCB9D" w14:textId="3FB79C66" w:rsidR="007034B0" w:rsidRPr="00F0472B" w:rsidRDefault="007034B0" w:rsidP="007034B0">
      <w:pPr>
        <w:rPr>
          <w:i/>
          <w:iCs/>
          <w:lang w:val="en-GB"/>
        </w:rPr>
      </w:pPr>
      <w:r w:rsidRPr="00F0472B">
        <w:rPr>
          <w:i/>
          <w:iCs/>
          <w:lang w:val="en-GB"/>
        </w:rPr>
        <w:t xml:space="preserve">In this section justify point by point each of the pass/fail criteria defined in </w:t>
      </w:r>
      <w:r w:rsidRPr="00F0472B">
        <w:rPr>
          <w:i/>
          <w:iCs/>
          <w:lang w:val="en-GB"/>
        </w:rPr>
        <w:fldChar w:fldCharType="begin"/>
      </w:r>
      <w:r w:rsidRPr="00F0472B">
        <w:rPr>
          <w:i/>
          <w:iCs/>
          <w:lang w:val="en-GB"/>
        </w:rPr>
        <w:instrText xml:space="preserve"> REF EODP_Exercise_Specification \h  \* MERGEFORMAT </w:instrText>
      </w:r>
      <w:r w:rsidRPr="00F0472B">
        <w:rPr>
          <w:i/>
          <w:iCs/>
          <w:lang w:val="en-GB"/>
        </w:rPr>
      </w:r>
      <w:r w:rsidRPr="00F0472B">
        <w:rPr>
          <w:i/>
          <w:iCs/>
          <w:lang w:val="en-GB"/>
        </w:rPr>
        <w:fldChar w:fldCharType="separate"/>
      </w:r>
      <w:r w:rsidR="00BC50BB" w:rsidRPr="00BC50BB">
        <w:rPr>
          <w:rFonts w:cstheme="minorHAnsi"/>
          <w:i/>
          <w:iCs/>
          <w:sz w:val="16"/>
          <w:szCs w:val="16"/>
          <w:lang w:val="en-GB"/>
        </w:rPr>
        <w:t>[EODP_SPE]</w:t>
      </w:r>
      <w:r w:rsidRPr="00F0472B">
        <w:rPr>
          <w:i/>
          <w:iCs/>
          <w:lang w:val="en-GB"/>
        </w:rPr>
        <w:fldChar w:fldCharType="end"/>
      </w:r>
      <w:r w:rsidRPr="00F0472B">
        <w:rPr>
          <w:i/>
          <w:iCs/>
          <w:lang w:val="en-GB"/>
        </w:rPr>
        <w:t>.</w:t>
      </w:r>
    </w:p>
    <w:p w14:paraId="0B23359B" w14:textId="77777777" w:rsidR="007034B0" w:rsidRPr="00F0472B" w:rsidRDefault="007034B0" w:rsidP="007034B0">
      <w:pPr>
        <w:pStyle w:val="Heading2"/>
        <w:rPr>
          <w:lang w:val="en-GB"/>
        </w:rPr>
      </w:pPr>
      <w:bookmarkStart w:id="46" w:name="_Toc53771348"/>
      <w:r w:rsidRPr="00F0472B">
        <w:rPr>
          <w:lang w:val="en-GB"/>
        </w:rPr>
        <w:t>Summary: PASS/FAIL</w:t>
      </w:r>
      <w:bookmarkEnd w:id="46"/>
    </w:p>
    <w:p w14:paraId="60CC409E" w14:textId="77777777" w:rsidR="007034B0" w:rsidRPr="00F0472B" w:rsidRDefault="007034B0" w:rsidP="007034B0">
      <w:pPr>
        <w:rPr>
          <w:lang w:val="en-GB"/>
        </w:rPr>
      </w:pPr>
      <w:r w:rsidRPr="00F0472B">
        <w:rPr>
          <w:lang w:val="en-GB"/>
        </w:rPr>
        <w:t>This exercise is a PASS.</w:t>
      </w:r>
    </w:p>
    <w:p w14:paraId="16D7C7EA" w14:textId="77777777" w:rsidR="007034B0" w:rsidRPr="00F0472B" w:rsidRDefault="007034B0" w:rsidP="007034B0">
      <w:pPr>
        <w:rPr>
          <w:i/>
          <w:iCs/>
          <w:lang w:val="en-GB"/>
        </w:rPr>
      </w:pPr>
      <w:r w:rsidRPr="00F0472B">
        <w:rPr>
          <w:i/>
          <w:iCs/>
          <w:lang w:val="en-GB"/>
        </w:rPr>
        <w:t xml:space="preserve">(If all the </w:t>
      </w:r>
      <w:proofErr w:type="gramStart"/>
      <w:r w:rsidRPr="00F0472B">
        <w:rPr>
          <w:i/>
          <w:iCs/>
          <w:lang w:val="en-GB"/>
        </w:rPr>
        <w:t>pass</w:t>
      </w:r>
      <w:proofErr w:type="gramEnd"/>
      <w:r w:rsidRPr="00F0472B">
        <w:rPr>
          <w:i/>
          <w:iCs/>
          <w:lang w:val="en-GB"/>
        </w:rPr>
        <w:t xml:space="preserve"> fail criteria are met)</w:t>
      </w:r>
    </w:p>
    <w:p w14:paraId="6F1D1FAA" w14:textId="77777777" w:rsidR="007034B0" w:rsidRPr="00F0472B" w:rsidRDefault="007034B0" w:rsidP="007034B0">
      <w:pPr>
        <w:pStyle w:val="Heading2"/>
        <w:rPr>
          <w:lang w:val="en-GB"/>
        </w:rPr>
      </w:pPr>
      <w:bookmarkStart w:id="47" w:name="_Toc53771349"/>
      <w:r w:rsidRPr="00F0472B">
        <w:rPr>
          <w:lang w:val="en-GB"/>
        </w:rPr>
        <w:t>Test Results</w:t>
      </w:r>
      <w:bookmarkEnd w:id="47"/>
    </w:p>
    <w:p w14:paraId="4B54BDC9" w14:textId="77777777" w:rsidR="007034B0" w:rsidRPr="00F0472B" w:rsidRDefault="007034B0" w:rsidP="007034B0">
      <w:pPr>
        <w:rPr>
          <w:i/>
          <w:iCs/>
          <w:lang w:val="en-GB"/>
        </w:rPr>
      </w:pPr>
      <w:r w:rsidRPr="00F0472B">
        <w:rPr>
          <w:i/>
          <w:iCs/>
          <w:lang w:val="en-GB"/>
        </w:rPr>
        <w:t>Plots, results, description, anything that supports the pass/fail criteria</w:t>
      </w:r>
    </w:p>
    <w:p w14:paraId="1BBA7C0A" w14:textId="77777777" w:rsidR="007034B0" w:rsidRPr="00F0472B" w:rsidRDefault="007034B0" w:rsidP="00E70C9D">
      <w:pPr>
        <w:rPr>
          <w:i/>
          <w:iCs/>
          <w:lang w:val="en-GB"/>
        </w:rPr>
      </w:pPr>
    </w:p>
    <w:p w14:paraId="7BD5E108" w14:textId="66BE91F7" w:rsidR="002427EA" w:rsidRPr="00F0472B" w:rsidRDefault="002427EA" w:rsidP="002427EA">
      <w:pPr>
        <w:pStyle w:val="Heading1"/>
        <w:rPr>
          <w:lang w:val="en-GB"/>
        </w:rPr>
      </w:pPr>
      <w:bookmarkStart w:id="48" w:name="_Toc53771350"/>
      <w:r w:rsidRPr="00F0472B">
        <w:rPr>
          <w:lang w:val="en-GB"/>
        </w:rPr>
        <w:lastRenderedPageBreak/>
        <w:t>Summary of test results</w:t>
      </w:r>
      <w:bookmarkEnd w:id="48"/>
    </w:p>
    <w:p w14:paraId="113365D2" w14:textId="12905BA3" w:rsidR="002427EA" w:rsidRPr="00F0472B" w:rsidRDefault="00DE78DF" w:rsidP="00E70C9D">
      <w:pPr>
        <w:rPr>
          <w:lang w:val="en-GB"/>
        </w:rPr>
      </w:pPr>
      <w:r w:rsidRPr="00F0472B">
        <w:rPr>
          <w:lang w:val="en-GB"/>
        </w:rPr>
        <w:t>This table summarizes the results of the execution:</w:t>
      </w:r>
    </w:p>
    <w:p w14:paraId="47184A97" w14:textId="19130CCB" w:rsidR="007B4246" w:rsidRPr="00F0472B" w:rsidRDefault="00F133C5" w:rsidP="00E70C9D">
      <w:pPr>
        <w:rPr>
          <w:i/>
          <w:iCs/>
          <w:lang w:val="en-GB"/>
        </w:rPr>
      </w:pPr>
      <w:r w:rsidRPr="00F0472B">
        <w:rPr>
          <w:i/>
          <w:iCs/>
          <w:lang w:val="en-GB"/>
        </w:rPr>
        <w:t>Fill in with the results (PASS/FAIL) of the tests above.</w:t>
      </w:r>
    </w:p>
    <w:p w14:paraId="0ADE8B1C" w14:textId="77777777" w:rsidR="00F133C5" w:rsidRPr="00F0472B" w:rsidRDefault="00F133C5" w:rsidP="00E70C9D">
      <w:pPr>
        <w:rPr>
          <w:lang w:val="en-GB"/>
        </w:rPr>
      </w:pPr>
    </w:p>
    <w:p w14:paraId="3BF85C0D" w14:textId="1EBD0438" w:rsidR="007A1478" w:rsidRPr="00F0472B" w:rsidRDefault="009C65E2" w:rsidP="00746149">
      <w:pPr>
        <w:pStyle w:val="Caption"/>
        <w:keepNext/>
        <w:keepLines/>
        <w:rPr>
          <w:lang w:val="en-GB"/>
        </w:rPr>
      </w:pPr>
      <w:bookmarkStart w:id="49" w:name="_Toc50794754"/>
      <w:bookmarkStart w:id="50" w:name="_Toc53771359"/>
      <w:r w:rsidRPr="00F0472B">
        <w:rPr>
          <w:i w:val="0"/>
          <w:lang w:val="en-GB"/>
        </w:rPr>
        <w:t xml:space="preserve">Table </w:t>
      </w:r>
      <w:r w:rsidRPr="00F0472B">
        <w:rPr>
          <w:i w:val="0"/>
          <w:lang w:val="en-GB"/>
        </w:rPr>
        <w:fldChar w:fldCharType="begin"/>
      </w:r>
      <w:r w:rsidRPr="00F0472B">
        <w:rPr>
          <w:i w:val="0"/>
          <w:lang w:val="en-GB"/>
        </w:rPr>
        <w:instrText xml:space="preserve"> STYLEREF 1 \s </w:instrText>
      </w:r>
      <w:r w:rsidRPr="00F0472B">
        <w:rPr>
          <w:i w:val="0"/>
          <w:lang w:val="en-GB"/>
        </w:rPr>
        <w:fldChar w:fldCharType="separate"/>
      </w:r>
      <w:r w:rsidR="00BC50BB">
        <w:rPr>
          <w:i w:val="0"/>
          <w:noProof/>
          <w:lang w:val="en-GB"/>
        </w:rPr>
        <w:t>9</w:t>
      </w:r>
      <w:r w:rsidRPr="00F0472B">
        <w:rPr>
          <w:i w:val="0"/>
          <w:lang w:val="en-GB"/>
        </w:rPr>
        <w:fldChar w:fldCharType="end"/>
      </w:r>
      <w:r w:rsidRPr="00F0472B">
        <w:rPr>
          <w:i w:val="0"/>
          <w:lang w:val="en-GB"/>
        </w:rPr>
        <w:noBreakHyphen/>
      </w:r>
      <w:r w:rsidRPr="00F0472B">
        <w:rPr>
          <w:i w:val="0"/>
          <w:lang w:val="en-GB"/>
        </w:rPr>
        <w:fldChar w:fldCharType="begin"/>
      </w:r>
      <w:r w:rsidRPr="00F0472B">
        <w:rPr>
          <w:i w:val="0"/>
          <w:lang w:val="en-GB"/>
        </w:rPr>
        <w:instrText xml:space="preserve"> SEQ Table \* ARABIC \s 1 </w:instrText>
      </w:r>
      <w:r w:rsidRPr="00F0472B">
        <w:rPr>
          <w:i w:val="0"/>
          <w:lang w:val="en-GB"/>
        </w:rPr>
        <w:fldChar w:fldCharType="separate"/>
      </w:r>
      <w:r w:rsidR="00BC50BB">
        <w:rPr>
          <w:i w:val="0"/>
          <w:noProof/>
          <w:lang w:val="en-GB"/>
        </w:rPr>
        <w:t>1</w:t>
      </w:r>
      <w:r w:rsidRPr="00F0472B">
        <w:rPr>
          <w:i w:val="0"/>
          <w:lang w:val="en-GB"/>
        </w:rPr>
        <w:fldChar w:fldCharType="end"/>
      </w:r>
      <w:r w:rsidRPr="00F0472B">
        <w:rPr>
          <w:i w:val="0"/>
          <w:lang w:val="en-GB"/>
        </w:rPr>
        <w:t xml:space="preserve">: </w:t>
      </w:r>
      <w:bookmarkEnd w:id="49"/>
      <w:r w:rsidR="00746149" w:rsidRPr="00F0472B">
        <w:rPr>
          <w:i w:val="0"/>
          <w:lang w:val="en-GB"/>
        </w:rPr>
        <w:t>Summary of test execution reports</w:t>
      </w:r>
      <w:bookmarkEnd w:id="50"/>
    </w:p>
    <w:tbl>
      <w:tblPr>
        <w:tblStyle w:val="TableGrid"/>
        <w:tblW w:w="0" w:type="auto"/>
        <w:tblLook w:val="04A0" w:firstRow="1" w:lastRow="0" w:firstColumn="1" w:lastColumn="0" w:noHBand="0" w:noVBand="1"/>
      </w:tblPr>
      <w:tblGrid>
        <w:gridCol w:w="3284"/>
        <w:gridCol w:w="3285"/>
        <w:gridCol w:w="3285"/>
      </w:tblGrid>
      <w:tr w:rsidR="004223F2" w:rsidRPr="00F0472B" w14:paraId="4A0828E6" w14:textId="77777777" w:rsidTr="004223F2">
        <w:tc>
          <w:tcPr>
            <w:tcW w:w="3284" w:type="dxa"/>
            <w:shd w:val="clear" w:color="auto" w:fill="0F243E" w:themeFill="text2" w:themeFillShade="80"/>
          </w:tcPr>
          <w:p w14:paraId="4898875E" w14:textId="35D40C52" w:rsidR="004223F2" w:rsidRPr="00F0472B" w:rsidRDefault="004223F2" w:rsidP="00746149">
            <w:pPr>
              <w:keepNext/>
              <w:keepLines/>
              <w:rPr>
                <w:b/>
                <w:bCs/>
                <w:sz w:val="16"/>
                <w:szCs w:val="22"/>
                <w:lang w:val="en-GB"/>
              </w:rPr>
            </w:pPr>
            <w:r w:rsidRPr="00F0472B">
              <w:rPr>
                <w:b/>
                <w:bCs/>
                <w:sz w:val="16"/>
                <w:szCs w:val="22"/>
                <w:lang w:val="en-GB"/>
              </w:rPr>
              <w:t>Test ID</w:t>
            </w:r>
          </w:p>
        </w:tc>
        <w:tc>
          <w:tcPr>
            <w:tcW w:w="3285" w:type="dxa"/>
            <w:shd w:val="clear" w:color="auto" w:fill="0F243E" w:themeFill="text2" w:themeFillShade="80"/>
          </w:tcPr>
          <w:p w14:paraId="1E8DEA48" w14:textId="12BFD076" w:rsidR="004223F2" w:rsidRPr="00F0472B" w:rsidRDefault="004223F2" w:rsidP="00746149">
            <w:pPr>
              <w:keepNext/>
              <w:keepLines/>
              <w:rPr>
                <w:b/>
                <w:bCs/>
                <w:sz w:val="16"/>
                <w:szCs w:val="22"/>
                <w:lang w:val="en-GB"/>
              </w:rPr>
            </w:pPr>
            <w:r w:rsidRPr="00F0472B">
              <w:rPr>
                <w:b/>
                <w:bCs/>
                <w:sz w:val="16"/>
                <w:szCs w:val="22"/>
                <w:lang w:val="en-GB"/>
              </w:rPr>
              <w:t>PASS/FAIL</w:t>
            </w:r>
          </w:p>
        </w:tc>
        <w:tc>
          <w:tcPr>
            <w:tcW w:w="3285" w:type="dxa"/>
            <w:shd w:val="clear" w:color="auto" w:fill="0F243E" w:themeFill="text2" w:themeFillShade="80"/>
          </w:tcPr>
          <w:p w14:paraId="45618A6C" w14:textId="74E45116" w:rsidR="004223F2" w:rsidRPr="00F0472B" w:rsidRDefault="004223F2" w:rsidP="00746149">
            <w:pPr>
              <w:keepNext/>
              <w:keepLines/>
              <w:rPr>
                <w:b/>
                <w:bCs/>
                <w:sz w:val="16"/>
                <w:szCs w:val="22"/>
                <w:lang w:val="en-GB"/>
              </w:rPr>
            </w:pPr>
            <w:r w:rsidRPr="00F0472B">
              <w:rPr>
                <w:b/>
                <w:bCs/>
                <w:sz w:val="16"/>
                <w:szCs w:val="22"/>
                <w:lang w:val="en-GB"/>
              </w:rPr>
              <w:t>Comments</w:t>
            </w:r>
          </w:p>
        </w:tc>
      </w:tr>
      <w:tr w:rsidR="004223F2" w:rsidRPr="00F0472B" w14:paraId="4DFBB883" w14:textId="77777777" w:rsidTr="004223F2">
        <w:tc>
          <w:tcPr>
            <w:tcW w:w="3284" w:type="dxa"/>
          </w:tcPr>
          <w:p w14:paraId="3615ED53" w14:textId="4ED3F2EC" w:rsidR="004223F2" w:rsidRPr="00F0472B" w:rsidRDefault="004223F2" w:rsidP="00746149">
            <w:pPr>
              <w:keepNext/>
              <w:keepLines/>
              <w:rPr>
                <w:sz w:val="16"/>
                <w:szCs w:val="22"/>
                <w:lang w:val="en-GB"/>
              </w:rPr>
            </w:pPr>
            <w:r w:rsidRPr="00F0472B">
              <w:rPr>
                <w:sz w:val="16"/>
                <w:szCs w:val="22"/>
                <w:lang w:val="en-GB"/>
              </w:rPr>
              <w:t>EODP-TS-GEO-0001</w:t>
            </w:r>
          </w:p>
        </w:tc>
        <w:tc>
          <w:tcPr>
            <w:tcW w:w="3285" w:type="dxa"/>
          </w:tcPr>
          <w:p w14:paraId="023E66F7" w14:textId="1CED82CF" w:rsidR="004223F2" w:rsidRPr="00F0472B" w:rsidRDefault="004223F2" w:rsidP="00746149">
            <w:pPr>
              <w:keepNext/>
              <w:keepLines/>
              <w:rPr>
                <w:sz w:val="16"/>
                <w:szCs w:val="22"/>
                <w:lang w:val="en-GB"/>
              </w:rPr>
            </w:pPr>
            <w:r w:rsidRPr="00F0472B">
              <w:rPr>
                <w:sz w:val="16"/>
                <w:szCs w:val="22"/>
                <w:lang w:val="en-GB"/>
              </w:rPr>
              <w:t>PASS</w:t>
            </w:r>
          </w:p>
        </w:tc>
        <w:tc>
          <w:tcPr>
            <w:tcW w:w="3285" w:type="dxa"/>
          </w:tcPr>
          <w:p w14:paraId="2F00D518" w14:textId="77777777" w:rsidR="004223F2" w:rsidRPr="00F0472B" w:rsidRDefault="004223F2" w:rsidP="00746149">
            <w:pPr>
              <w:keepNext/>
              <w:keepLines/>
              <w:rPr>
                <w:sz w:val="16"/>
                <w:szCs w:val="22"/>
                <w:lang w:val="en-GB"/>
              </w:rPr>
            </w:pPr>
          </w:p>
        </w:tc>
      </w:tr>
      <w:tr w:rsidR="004223F2" w:rsidRPr="00F0472B" w14:paraId="5A1F097C" w14:textId="77777777" w:rsidTr="004223F2">
        <w:tc>
          <w:tcPr>
            <w:tcW w:w="3284" w:type="dxa"/>
          </w:tcPr>
          <w:p w14:paraId="4CE24C4F" w14:textId="77777777" w:rsidR="004223F2" w:rsidRPr="00F0472B" w:rsidRDefault="004223F2" w:rsidP="00E70C9D">
            <w:pPr>
              <w:rPr>
                <w:sz w:val="16"/>
                <w:szCs w:val="22"/>
                <w:lang w:val="en-GB"/>
              </w:rPr>
            </w:pPr>
          </w:p>
        </w:tc>
        <w:tc>
          <w:tcPr>
            <w:tcW w:w="3285" w:type="dxa"/>
          </w:tcPr>
          <w:p w14:paraId="209660EC" w14:textId="77777777" w:rsidR="004223F2" w:rsidRPr="00F0472B" w:rsidRDefault="004223F2" w:rsidP="00E70C9D">
            <w:pPr>
              <w:rPr>
                <w:sz w:val="16"/>
                <w:szCs w:val="22"/>
                <w:lang w:val="en-GB"/>
              </w:rPr>
            </w:pPr>
          </w:p>
        </w:tc>
        <w:tc>
          <w:tcPr>
            <w:tcW w:w="3285" w:type="dxa"/>
          </w:tcPr>
          <w:p w14:paraId="4410F8A1" w14:textId="77777777" w:rsidR="004223F2" w:rsidRPr="00F0472B" w:rsidRDefault="004223F2" w:rsidP="00E70C9D">
            <w:pPr>
              <w:rPr>
                <w:sz w:val="16"/>
                <w:szCs w:val="22"/>
                <w:lang w:val="en-GB"/>
              </w:rPr>
            </w:pPr>
          </w:p>
        </w:tc>
      </w:tr>
      <w:tr w:rsidR="004223F2" w:rsidRPr="00F0472B" w14:paraId="7A71AB9A" w14:textId="77777777" w:rsidTr="004223F2">
        <w:tc>
          <w:tcPr>
            <w:tcW w:w="3284" w:type="dxa"/>
          </w:tcPr>
          <w:p w14:paraId="73BBC172" w14:textId="77777777" w:rsidR="004223F2" w:rsidRPr="00F0472B" w:rsidRDefault="004223F2" w:rsidP="00E70C9D">
            <w:pPr>
              <w:rPr>
                <w:sz w:val="16"/>
                <w:szCs w:val="22"/>
                <w:lang w:val="en-GB"/>
              </w:rPr>
            </w:pPr>
          </w:p>
        </w:tc>
        <w:tc>
          <w:tcPr>
            <w:tcW w:w="3285" w:type="dxa"/>
          </w:tcPr>
          <w:p w14:paraId="04F925BC" w14:textId="77777777" w:rsidR="004223F2" w:rsidRPr="00F0472B" w:rsidRDefault="004223F2" w:rsidP="00E70C9D">
            <w:pPr>
              <w:rPr>
                <w:sz w:val="16"/>
                <w:szCs w:val="22"/>
                <w:lang w:val="en-GB"/>
              </w:rPr>
            </w:pPr>
          </w:p>
        </w:tc>
        <w:tc>
          <w:tcPr>
            <w:tcW w:w="3285" w:type="dxa"/>
          </w:tcPr>
          <w:p w14:paraId="65293F63" w14:textId="77777777" w:rsidR="004223F2" w:rsidRPr="00F0472B" w:rsidRDefault="004223F2" w:rsidP="00E70C9D">
            <w:pPr>
              <w:rPr>
                <w:sz w:val="16"/>
                <w:szCs w:val="22"/>
                <w:lang w:val="en-GB"/>
              </w:rPr>
            </w:pPr>
          </w:p>
        </w:tc>
      </w:tr>
      <w:tr w:rsidR="004223F2" w:rsidRPr="00F0472B" w14:paraId="5A1DCBDA" w14:textId="77777777" w:rsidTr="004223F2">
        <w:tc>
          <w:tcPr>
            <w:tcW w:w="3284" w:type="dxa"/>
          </w:tcPr>
          <w:p w14:paraId="75D12FB3" w14:textId="77777777" w:rsidR="004223F2" w:rsidRPr="00F0472B" w:rsidRDefault="004223F2" w:rsidP="00E70C9D">
            <w:pPr>
              <w:rPr>
                <w:sz w:val="16"/>
                <w:szCs w:val="22"/>
                <w:lang w:val="en-GB"/>
              </w:rPr>
            </w:pPr>
          </w:p>
        </w:tc>
        <w:tc>
          <w:tcPr>
            <w:tcW w:w="3285" w:type="dxa"/>
          </w:tcPr>
          <w:p w14:paraId="751FD07F" w14:textId="77777777" w:rsidR="004223F2" w:rsidRPr="00F0472B" w:rsidRDefault="004223F2" w:rsidP="00E70C9D">
            <w:pPr>
              <w:rPr>
                <w:sz w:val="16"/>
                <w:szCs w:val="22"/>
                <w:lang w:val="en-GB"/>
              </w:rPr>
            </w:pPr>
          </w:p>
        </w:tc>
        <w:tc>
          <w:tcPr>
            <w:tcW w:w="3285" w:type="dxa"/>
          </w:tcPr>
          <w:p w14:paraId="608E9CAF" w14:textId="77777777" w:rsidR="004223F2" w:rsidRPr="00F0472B" w:rsidRDefault="004223F2" w:rsidP="00E70C9D">
            <w:pPr>
              <w:rPr>
                <w:sz w:val="16"/>
                <w:szCs w:val="22"/>
                <w:lang w:val="en-GB"/>
              </w:rPr>
            </w:pPr>
          </w:p>
        </w:tc>
      </w:tr>
      <w:tr w:rsidR="004223F2" w:rsidRPr="00F0472B" w14:paraId="092CE1A5" w14:textId="77777777" w:rsidTr="004223F2">
        <w:tc>
          <w:tcPr>
            <w:tcW w:w="3284" w:type="dxa"/>
          </w:tcPr>
          <w:p w14:paraId="442241B6" w14:textId="77777777" w:rsidR="004223F2" w:rsidRPr="00F0472B" w:rsidRDefault="004223F2" w:rsidP="00E70C9D">
            <w:pPr>
              <w:rPr>
                <w:sz w:val="16"/>
                <w:szCs w:val="22"/>
                <w:lang w:val="en-GB"/>
              </w:rPr>
            </w:pPr>
          </w:p>
        </w:tc>
        <w:tc>
          <w:tcPr>
            <w:tcW w:w="3285" w:type="dxa"/>
          </w:tcPr>
          <w:p w14:paraId="713FC2F3" w14:textId="77777777" w:rsidR="004223F2" w:rsidRPr="00F0472B" w:rsidRDefault="004223F2" w:rsidP="00E70C9D">
            <w:pPr>
              <w:rPr>
                <w:sz w:val="16"/>
                <w:szCs w:val="22"/>
                <w:lang w:val="en-GB"/>
              </w:rPr>
            </w:pPr>
          </w:p>
        </w:tc>
        <w:tc>
          <w:tcPr>
            <w:tcW w:w="3285" w:type="dxa"/>
          </w:tcPr>
          <w:p w14:paraId="3626CA55" w14:textId="77777777" w:rsidR="004223F2" w:rsidRPr="00F0472B" w:rsidRDefault="004223F2" w:rsidP="00E70C9D">
            <w:pPr>
              <w:rPr>
                <w:sz w:val="16"/>
                <w:szCs w:val="22"/>
                <w:lang w:val="en-GB"/>
              </w:rPr>
            </w:pPr>
          </w:p>
        </w:tc>
      </w:tr>
      <w:tr w:rsidR="004223F2" w:rsidRPr="00F0472B" w14:paraId="6F9A4743" w14:textId="77777777" w:rsidTr="004223F2">
        <w:tc>
          <w:tcPr>
            <w:tcW w:w="3284" w:type="dxa"/>
          </w:tcPr>
          <w:p w14:paraId="19D9245A" w14:textId="77777777" w:rsidR="004223F2" w:rsidRPr="00F0472B" w:rsidRDefault="004223F2" w:rsidP="00E70C9D">
            <w:pPr>
              <w:rPr>
                <w:sz w:val="16"/>
                <w:szCs w:val="22"/>
                <w:lang w:val="en-GB"/>
              </w:rPr>
            </w:pPr>
          </w:p>
        </w:tc>
        <w:tc>
          <w:tcPr>
            <w:tcW w:w="3285" w:type="dxa"/>
          </w:tcPr>
          <w:p w14:paraId="3A544705" w14:textId="77777777" w:rsidR="004223F2" w:rsidRPr="00F0472B" w:rsidRDefault="004223F2" w:rsidP="00E70C9D">
            <w:pPr>
              <w:rPr>
                <w:sz w:val="16"/>
                <w:szCs w:val="22"/>
                <w:lang w:val="en-GB"/>
              </w:rPr>
            </w:pPr>
          </w:p>
        </w:tc>
        <w:tc>
          <w:tcPr>
            <w:tcW w:w="3285" w:type="dxa"/>
          </w:tcPr>
          <w:p w14:paraId="4E3558BE" w14:textId="77777777" w:rsidR="004223F2" w:rsidRPr="00F0472B" w:rsidRDefault="004223F2" w:rsidP="00E70C9D">
            <w:pPr>
              <w:rPr>
                <w:sz w:val="16"/>
                <w:szCs w:val="22"/>
                <w:lang w:val="en-GB"/>
              </w:rPr>
            </w:pPr>
          </w:p>
        </w:tc>
      </w:tr>
    </w:tbl>
    <w:p w14:paraId="68C4667E" w14:textId="77777777" w:rsidR="00DE78DF" w:rsidRPr="00F0472B" w:rsidRDefault="00DE78DF" w:rsidP="00E70C9D">
      <w:pPr>
        <w:rPr>
          <w:lang w:val="en-GB"/>
        </w:rPr>
      </w:pPr>
    </w:p>
    <w:p w14:paraId="551CFB6D" w14:textId="0641A29A" w:rsidR="002C27AF" w:rsidRPr="00F0472B" w:rsidRDefault="002C27AF" w:rsidP="002C27AF">
      <w:pPr>
        <w:pStyle w:val="Heading1"/>
      </w:pPr>
      <w:bookmarkStart w:id="51" w:name="_Toc53771351"/>
      <w:r w:rsidRPr="00F0472B">
        <w:lastRenderedPageBreak/>
        <w:t>Section</w:t>
      </w:r>
      <w:bookmarkEnd w:id="51"/>
    </w:p>
    <w:p w14:paraId="1F079164" w14:textId="2A8B43A9" w:rsidR="006D1721" w:rsidRPr="00F0472B" w:rsidRDefault="006D1721" w:rsidP="006D1721">
      <w:r w:rsidRPr="00F0472B">
        <w:t>This section has example of titles levels:</w:t>
      </w:r>
    </w:p>
    <w:p w14:paraId="53E67570" w14:textId="77777777" w:rsidR="002C27AF" w:rsidRPr="00F0472B" w:rsidRDefault="002C27AF" w:rsidP="002C27AF">
      <w:pPr>
        <w:pStyle w:val="Heading2"/>
      </w:pPr>
      <w:bookmarkStart w:id="52" w:name="_Ref36307394"/>
      <w:bookmarkStart w:id="53" w:name="_Toc53771352"/>
      <w:r w:rsidRPr="00F0472B">
        <w:t>Subsection</w:t>
      </w:r>
      <w:bookmarkEnd w:id="52"/>
      <w:bookmarkEnd w:id="53"/>
    </w:p>
    <w:p w14:paraId="4B3438A8" w14:textId="1070410F" w:rsidR="002C27AF" w:rsidRPr="00F0472B" w:rsidRDefault="00056ED0" w:rsidP="002C27AF">
      <w:r w:rsidRPr="00F0472B">
        <w:t xml:space="preserve">Example </w:t>
      </w:r>
      <w:r w:rsidR="002C27AF" w:rsidRPr="00F0472B">
        <w:t>Text.</w:t>
      </w:r>
    </w:p>
    <w:p w14:paraId="2D6E5F3F" w14:textId="77777777" w:rsidR="002C27AF" w:rsidRPr="00F0472B" w:rsidRDefault="002C27AF" w:rsidP="002C27AF">
      <w:pPr>
        <w:pStyle w:val="Heading3"/>
        <w:rPr>
          <w:i w:val="0"/>
        </w:rPr>
      </w:pPr>
      <w:bookmarkStart w:id="54" w:name="_Toc53771353"/>
      <w:r w:rsidRPr="00F0472B">
        <w:rPr>
          <w:i w:val="0"/>
        </w:rPr>
        <w:t>Subsection</w:t>
      </w:r>
      <w:bookmarkEnd w:id="54"/>
    </w:p>
    <w:p w14:paraId="7E48C209" w14:textId="77777777" w:rsidR="002C27AF" w:rsidRPr="00F0472B" w:rsidRDefault="002C27AF" w:rsidP="002C27AF">
      <w:r w:rsidRPr="00F0472B">
        <w:t>Example Text.</w:t>
      </w:r>
    </w:p>
    <w:p w14:paraId="0FF2797C" w14:textId="77777777" w:rsidR="00705113" w:rsidRPr="00F0472B" w:rsidRDefault="00705113" w:rsidP="00705113">
      <w:pPr>
        <w:pStyle w:val="Heading4"/>
        <w:rPr>
          <w:i w:val="0"/>
        </w:rPr>
      </w:pPr>
      <w:bookmarkStart w:id="55" w:name="_Toc53771354"/>
      <w:r w:rsidRPr="00F0472B">
        <w:rPr>
          <w:i w:val="0"/>
        </w:rPr>
        <w:t>Subsection</w:t>
      </w:r>
      <w:bookmarkEnd w:id="55"/>
    </w:p>
    <w:p w14:paraId="642B3FC5" w14:textId="77777777" w:rsidR="00705113" w:rsidRPr="00F0472B" w:rsidRDefault="00705113" w:rsidP="00705113">
      <w:r w:rsidRPr="00F0472B">
        <w:t>Example Text.</w:t>
      </w:r>
    </w:p>
    <w:p w14:paraId="7379854C" w14:textId="77777777" w:rsidR="00705113" w:rsidRPr="00F0472B" w:rsidRDefault="00705113" w:rsidP="00705113">
      <w:pPr>
        <w:pStyle w:val="Heading5"/>
        <w:rPr>
          <w:i w:val="0"/>
        </w:rPr>
      </w:pPr>
      <w:bookmarkStart w:id="56" w:name="_Toc53771355"/>
      <w:proofErr w:type="spellStart"/>
      <w:r w:rsidRPr="00F0472B">
        <w:rPr>
          <w:i w:val="0"/>
        </w:rPr>
        <w:t>Subsection</w:t>
      </w:r>
      <w:bookmarkEnd w:id="56"/>
      <w:proofErr w:type="spellEnd"/>
    </w:p>
    <w:p w14:paraId="17FBB02B" w14:textId="77777777" w:rsidR="00705113" w:rsidRPr="00F0472B" w:rsidRDefault="00705113" w:rsidP="00705113">
      <w:r w:rsidRPr="00F0472B">
        <w:t>Example Text.</w:t>
      </w:r>
    </w:p>
    <w:p w14:paraId="496C26E5" w14:textId="1B2EEF46" w:rsidR="002C27AF" w:rsidRPr="00F0472B" w:rsidRDefault="002C27AF" w:rsidP="00313B1D">
      <w:pPr>
        <w:rPr>
          <w:lang w:val="en-GB"/>
        </w:rPr>
      </w:pPr>
    </w:p>
    <w:p w14:paraId="729E0E18" w14:textId="67C9446A" w:rsidR="00D833EF" w:rsidRPr="00F0472B" w:rsidRDefault="00D833EF" w:rsidP="00D833EF">
      <w:pPr>
        <w:pStyle w:val="Indent1withBullet"/>
      </w:pPr>
      <w:r w:rsidRPr="00F0472B">
        <w:t>Indent</w:t>
      </w:r>
    </w:p>
    <w:p w14:paraId="2F19E7FC" w14:textId="2F5297D6" w:rsidR="00D833EF" w:rsidRPr="00F0472B" w:rsidRDefault="00D833EF" w:rsidP="00D833EF">
      <w:pPr>
        <w:pStyle w:val="Indent1withBullet"/>
      </w:pPr>
      <w:r w:rsidRPr="00F0472B">
        <w:t>Indent</w:t>
      </w:r>
    </w:p>
    <w:p w14:paraId="0FE569AB" w14:textId="0E97B3DA" w:rsidR="00D833EF" w:rsidRPr="00F0472B" w:rsidRDefault="00D833EF" w:rsidP="00D833EF">
      <w:pPr>
        <w:pStyle w:val="Indent1withBullet"/>
      </w:pPr>
      <w:r w:rsidRPr="00F0472B">
        <w:t>Indent</w:t>
      </w:r>
    </w:p>
    <w:p w14:paraId="6BFB8A3E" w14:textId="36FC66D9" w:rsidR="00313B1D" w:rsidRPr="00F0472B" w:rsidRDefault="00313B1D" w:rsidP="00313B1D">
      <w:pPr>
        <w:rPr>
          <w:lang w:val="en-GB"/>
        </w:rPr>
      </w:pPr>
    </w:p>
    <w:p w14:paraId="53DC167C" w14:textId="77777777" w:rsidR="00C079A0" w:rsidRPr="00F0472B" w:rsidRDefault="00C079A0" w:rsidP="00C079A0">
      <w:pPr>
        <w:jc w:val="center"/>
        <w:rPr>
          <w:lang w:val="en-GB"/>
        </w:rPr>
      </w:pPr>
      <w:r w:rsidRPr="00F0472B">
        <w:rPr>
          <w:noProof/>
        </w:rPr>
        <w:drawing>
          <wp:inline distT="0" distB="0" distL="0" distR="0" wp14:anchorId="5D86174F" wp14:editId="7C391679">
            <wp:extent cx="3968813" cy="2640385"/>
            <wp:effectExtent l="0" t="0" r="0" b="7620"/>
            <wp:docPr id="1027" name="Picture 3" descr="C:\Users\lcss\Desktop\320px-STS-133_International_Space_Station_after_undockin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lcss\Desktop\320px-STS-133_International_Space_Station_after_undocking_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8252" cy="2653317"/>
                    </a:xfrm>
                    <a:prstGeom prst="rect">
                      <a:avLst/>
                    </a:prstGeom>
                    <a:noFill/>
                  </pic:spPr>
                </pic:pic>
              </a:graphicData>
            </a:graphic>
          </wp:inline>
        </w:drawing>
      </w:r>
    </w:p>
    <w:p w14:paraId="3D5769E4" w14:textId="682A4719" w:rsidR="00C079A0" w:rsidRPr="00F0472B" w:rsidRDefault="00C079A0" w:rsidP="00C079A0">
      <w:pPr>
        <w:pStyle w:val="Caption"/>
        <w:rPr>
          <w:i w:val="0"/>
          <w:lang w:val="en-US"/>
        </w:rPr>
      </w:pPr>
      <w:bookmarkStart w:id="57" w:name="_Toc53771360"/>
      <w:r w:rsidRPr="00F0472B">
        <w:rPr>
          <w:i w:val="0"/>
          <w:lang w:val="en-US"/>
        </w:rPr>
        <w:t xml:space="preserve">Figure </w:t>
      </w:r>
      <w:r w:rsidRPr="00F0472B">
        <w:rPr>
          <w:i w:val="0"/>
        </w:rPr>
        <w:fldChar w:fldCharType="begin"/>
      </w:r>
      <w:r w:rsidRPr="00F0472B">
        <w:rPr>
          <w:i w:val="0"/>
          <w:lang w:val="en-US"/>
        </w:rPr>
        <w:instrText xml:space="preserve"> STYLEREF 1 \s </w:instrText>
      </w:r>
      <w:r w:rsidRPr="00F0472B">
        <w:rPr>
          <w:i w:val="0"/>
        </w:rPr>
        <w:fldChar w:fldCharType="separate"/>
      </w:r>
      <w:r w:rsidR="00BC50BB">
        <w:rPr>
          <w:i w:val="0"/>
          <w:noProof/>
          <w:lang w:val="en-US"/>
        </w:rPr>
        <w:t>10</w:t>
      </w:r>
      <w:r w:rsidRPr="00F0472B">
        <w:rPr>
          <w:i w:val="0"/>
        </w:rPr>
        <w:fldChar w:fldCharType="end"/>
      </w:r>
      <w:r w:rsidRPr="00F0472B">
        <w:rPr>
          <w:i w:val="0"/>
          <w:lang w:val="en-US"/>
        </w:rPr>
        <w:noBreakHyphen/>
      </w:r>
      <w:r w:rsidRPr="00F0472B">
        <w:rPr>
          <w:i w:val="0"/>
        </w:rPr>
        <w:fldChar w:fldCharType="begin"/>
      </w:r>
      <w:r w:rsidRPr="00F0472B">
        <w:rPr>
          <w:i w:val="0"/>
          <w:lang w:val="en-US"/>
        </w:rPr>
        <w:instrText xml:space="preserve"> SEQ Figure \* ARABIC \s 1 </w:instrText>
      </w:r>
      <w:r w:rsidRPr="00F0472B">
        <w:rPr>
          <w:i w:val="0"/>
        </w:rPr>
        <w:fldChar w:fldCharType="separate"/>
      </w:r>
      <w:r w:rsidR="00BC50BB">
        <w:rPr>
          <w:i w:val="0"/>
          <w:noProof/>
          <w:lang w:val="en-US"/>
        </w:rPr>
        <w:t>1</w:t>
      </w:r>
      <w:r w:rsidRPr="00F0472B">
        <w:rPr>
          <w:i w:val="0"/>
        </w:rPr>
        <w:fldChar w:fldCharType="end"/>
      </w:r>
      <w:r w:rsidRPr="00F0472B">
        <w:rPr>
          <w:i w:val="0"/>
          <w:lang w:val="en-US"/>
        </w:rPr>
        <w:t>: ISS low-res (weak).</w:t>
      </w:r>
      <w:bookmarkEnd w:id="57"/>
    </w:p>
    <w:p w14:paraId="0C026B53" w14:textId="1375D49A" w:rsidR="00C079A0" w:rsidRPr="00F0472B" w:rsidRDefault="00C079A0" w:rsidP="00313B1D">
      <w:pPr>
        <w:rPr>
          <w:lang w:val="en-GB"/>
        </w:rPr>
      </w:pPr>
    </w:p>
    <w:p w14:paraId="61BD94CE" w14:textId="77777777" w:rsidR="00191F5E" w:rsidRPr="00F0472B" w:rsidRDefault="00191F5E" w:rsidP="00191F5E">
      <w:pPr>
        <w:rPr>
          <w:lang w:val="en-GB"/>
        </w:rPr>
      </w:pPr>
    </w:p>
    <w:p w14:paraId="41027E66" w14:textId="77777777" w:rsidR="00191F5E" w:rsidRPr="00F0472B" w:rsidRDefault="00191F5E" w:rsidP="00191F5E">
      <w:pPr>
        <w:rPr>
          <w:lang w:val="en-GB"/>
        </w:rPr>
      </w:pPr>
    </w:p>
    <w:p w14:paraId="17B7E78C" w14:textId="77777777" w:rsidR="00191F5E" w:rsidRPr="00F0472B" w:rsidRDefault="00191F5E" w:rsidP="00191F5E">
      <w:pPr>
        <w:rPr>
          <w:lang w:val="en-GB"/>
        </w:rPr>
        <w:sectPr w:rsidR="00191F5E" w:rsidRPr="00F0472B" w:rsidSect="00BE3D53">
          <w:headerReference w:type="default" r:id="rId15"/>
          <w:footnotePr>
            <w:pos w:val="beneathText"/>
          </w:footnotePr>
          <w:pgSz w:w="11906" w:h="16838"/>
          <w:pgMar w:top="1418" w:right="1134" w:bottom="1418" w:left="1134" w:header="709" w:footer="407" w:gutter="0"/>
          <w:cols w:space="720"/>
          <w:docGrid w:linePitch="360"/>
        </w:sectPr>
      </w:pPr>
    </w:p>
    <w:p w14:paraId="053AAD32" w14:textId="77777777" w:rsidR="00191F5E" w:rsidRPr="00F0472B" w:rsidRDefault="00191F5E" w:rsidP="00191F5E">
      <w:pPr>
        <w:rPr>
          <w:lang w:val="en-GB"/>
        </w:rPr>
      </w:pPr>
    </w:p>
    <w:p w14:paraId="371307A5" w14:textId="77777777" w:rsidR="00191F5E" w:rsidRPr="00F0472B" w:rsidRDefault="00191F5E" w:rsidP="00191F5E">
      <w:pPr>
        <w:rPr>
          <w:lang w:val="en-GB"/>
        </w:rPr>
      </w:pPr>
    </w:p>
    <w:p w14:paraId="70190C6C" w14:textId="77777777" w:rsidR="00191F5E" w:rsidRPr="00F0472B" w:rsidRDefault="00191F5E" w:rsidP="00191F5E">
      <w:pPr>
        <w:rPr>
          <w:lang w:val="en-GB"/>
        </w:rPr>
      </w:pPr>
    </w:p>
    <w:p w14:paraId="0BFE7004" w14:textId="77777777" w:rsidR="00191F5E" w:rsidRPr="00F0472B" w:rsidRDefault="00191F5E" w:rsidP="00191F5E">
      <w:pPr>
        <w:rPr>
          <w:lang w:val="en-GB"/>
        </w:rPr>
      </w:pPr>
    </w:p>
    <w:p w14:paraId="3B1C08C5" w14:textId="77777777" w:rsidR="00191F5E" w:rsidRPr="00F0472B" w:rsidRDefault="00191F5E" w:rsidP="00191F5E">
      <w:pPr>
        <w:rPr>
          <w:lang w:val="en-GB"/>
        </w:rPr>
      </w:pPr>
    </w:p>
    <w:p w14:paraId="3D8933B3" w14:textId="77777777" w:rsidR="00191F5E" w:rsidRPr="00F0472B" w:rsidRDefault="00191F5E" w:rsidP="00191F5E">
      <w:pPr>
        <w:rPr>
          <w:lang w:val="en-GB"/>
        </w:rPr>
      </w:pPr>
    </w:p>
    <w:p w14:paraId="53913477" w14:textId="77777777" w:rsidR="00191F5E" w:rsidRPr="00F0472B" w:rsidRDefault="00191F5E" w:rsidP="00191F5E">
      <w:pPr>
        <w:rPr>
          <w:lang w:val="en-GB"/>
        </w:rPr>
      </w:pPr>
    </w:p>
    <w:p w14:paraId="04969C4A" w14:textId="77777777" w:rsidR="00191F5E" w:rsidRPr="00F0472B" w:rsidRDefault="00191F5E" w:rsidP="00191F5E">
      <w:pPr>
        <w:rPr>
          <w:lang w:val="en-GB"/>
        </w:rPr>
      </w:pPr>
    </w:p>
    <w:p w14:paraId="20F67B4E" w14:textId="77777777" w:rsidR="00191F5E" w:rsidRPr="00F0472B" w:rsidRDefault="00191F5E" w:rsidP="00191F5E">
      <w:pPr>
        <w:rPr>
          <w:lang w:val="en-GB"/>
        </w:rPr>
      </w:pPr>
    </w:p>
    <w:p w14:paraId="2AE5308F" w14:textId="77777777" w:rsidR="00191F5E" w:rsidRPr="00F0472B" w:rsidRDefault="00191F5E" w:rsidP="00191F5E">
      <w:pPr>
        <w:rPr>
          <w:lang w:val="en-GB"/>
        </w:rPr>
      </w:pPr>
    </w:p>
    <w:p w14:paraId="3584B3E5" w14:textId="77777777" w:rsidR="00191F5E" w:rsidRPr="00F0472B" w:rsidRDefault="00191F5E" w:rsidP="00191F5E">
      <w:pPr>
        <w:rPr>
          <w:lang w:val="en-GB"/>
        </w:rPr>
      </w:pPr>
    </w:p>
    <w:p w14:paraId="3EF618C8" w14:textId="77777777" w:rsidR="00191F5E" w:rsidRPr="00F0472B" w:rsidRDefault="00191F5E" w:rsidP="00191F5E">
      <w:pPr>
        <w:rPr>
          <w:lang w:val="en-GB"/>
        </w:rPr>
      </w:pPr>
    </w:p>
    <w:p w14:paraId="02217A2A" w14:textId="77777777" w:rsidR="00191F5E" w:rsidRPr="00F0472B" w:rsidRDefault="00191F5E" w:rsidP="00191F5E">
      <w:pPr>
        <w:rPr>
          <w:lang w:val="en-GB"/>
        </w:rPr>
      </w:pPr>
    </w:p>
    <w:p w14:paraId="59585800" w14:textId="77777777" w:rsidR="00191F5E" w:rsidRPr="00F0472B" w:rsidRDefault="00191F5E" w:rsidP="00191F5E">
      <w:pPr>
        <w:rPr>
          <w:lang w:val="en-GB"/>
        </w:rPr>
      </w:pPr>
    </w:p>
    <w:p w14:paraId="2D34E16E" w14:textId="77777777" w:rsidR="00191F5E" w:rsidRPr="00F0472B" w:rsidRDefault="00191F5E" w:rsidP="00191F5E">
      <w:pPr>
        <w:rPr>
          <w:lang w:val="en-GB"/>
        </w:rPr>
      </w:pPr>
    </w:p>
    <w:p w14:paraId="60B8F2E1" w14:textId="77777777" w:rsidR="00191F5E" w:rsidRPr="00F0472B" w:rsidRDefault="00191F5E" w:rsidP="00191F5E">
      <w:pPr>
        <w:rPr>
          <w:lang w:val="en-GB"/>
        </w:rPr>
      </w:pPr>
    </w:p>
    <w:p w14:paraId="324A8B3D" w14:textId="77777777" w:rsidR="00191F5E" w:rsidRPr="00F0472B" w:rsidRDefault="00191F5E" w:rsidP="00191F5E">
      <w:pPr>
        <w:rPr>
          <w:lang w:val="en-GB"/>
        </w:rPr>
      </w:pPr>
    </w:p>
    <w:p w14:paraId="70CC7368" w14:textId="77777777" w:rsidR="00191F5E" w:rsidRPr="00F0472B" w:rsidRDefault="00191F5E" w:rsidP="00191F5E">
      <w:pPr>
        <w:rPr>
          <w:lang w:val="en-GB"/>
        </w:rPr>
      </w:pPr>
    </w:p>
    <w:p w14:paraId="6E744B39" w14:textId="77777777" w:rsidR="00191F5E" w:rsidRPr="00484129" w:rsidRDefault="00191F5E" w:rsidP="00191F5E">
      <w:pPr>
        <w:jc w:val="center"/>
        <w:rPr>
          <w:lang w:val="en-GB"/>
        </w:rPr>
      </w:pPr>
      <w:r w:rsidRPr="00F0472B">
        <w:rPr>
          <w:lang w:val="en-GB"/>
        </w:rPr>
        <w:t>END OF DOCUMENT</w:t>
      </w:r>
    </w:p>
    <w:p w14:paraId="2A69D7B6" w14:textId="39852AB3" w:rsidR="008238CA" w:rsidRDefault="008238CA" w:rsidP="00313B1D">
      <w:pPr>
        <w:rPr>
          <w:lang w:val="en-GB"/>
        </w:rPr>
      </w:pPr>
    </w:p>
    <w:p w14:paraId="74DA980B" w14:textId="77777777" w:rsidR="00E70C9D" w:rsidRDefault="00E70C9D" w:rsidP="00E70C9D">
      <w:pPr>
        <w:rPr>
          <w:lang w:val="en-GB"/>
        </w:rPr>
      </w:pPr>
    </w:p>
    <w:sectPr w:rsidR="00E70C9D" w:rsidSect="00BE3D53">
      <w:footnotePr>
        <w:pos w:val="beneathText"/>
      </w:footnotePr>
      <w:pgSz w:w="11906" w:h="16838"/>
      <w:pgMar w:top="1418" w:right="1134" w:bottom="1418" w:left="1134" w:header="709"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733D0" w14:textId="77777777" w:rsidR="00383399" w:rsidRDefault="00383399">
      <w:pPr>
        <w:spacing w:before="0"/>
      </w:pPr>
      <w:r>
        <w:separator/>
      </w:r>
    </w:p>
  </w:endnote>
  <w:endnote w:type="continuationSeparator" w:id="0">
    <w:p w14:paraId="765B921C" w14:textId="77777777" w:rsidR="00383399" w:rsidRDefault="003833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1F6FC" w14:textId="77777777" w:rsidR="00635FF5" w:rsidRDefault="00635F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44AC" w14:textId="77777777" w:rsidR="00B07318" w:rsidRDefault="00B07318" w:rsidP="00087E11">
    <w:pPr>
      <w:spacing w:before="40" w:after="40"/>
      <w:jc w:val="center"/>
      <w:rPr>
        <w:color w:val="003F87"/>
        <w:sz w:val="16"/>
        <w:szCs w:val="16"/>
        <w:lang w:val="es-ES_tradnl"/>
      </w:rPr>
    </w:pPr>
  </w:p>
  <w:tbl>
    <w:tblPr>
      <w:tblW w:w="0" w:type="auto"/>
      <w:jc w:val="center"/>
      <w:tblBorders>
        <w:top w:val="single" w:sz="6" w:space="0" w:color="0F243E" w:themeColor="text2" w:themeShade="80"/>
      </w:tblBorders>
      <w:tblCellMar>
        <w:left w:w="70" w:type="dxa"/>
        <w:right w:w="70" w:type="dxa"/>
      </w:tblCellMar>
      <w:tblLook w:val="0000" w:firstRow="0" w:lastRow="0" w:firstColumn="0" w:lastColumn="0" w:noHBand="0" w:noVBand="0"/>
    </w:tblPr>
    <w:tblGrid>
      <w:gridCol w:w="7023"/>
      <w:gridCol w:w="2756"/>
    </w:tblGrid>
    <w:tr w:rsidR="00B07318" w:rsidRPr="007726D0" w14:paraId="3D7A4C54" w14:textId="77777777" w:rsidTr="006E67EE">
      <w:trPr>
        <w:trHeight w:val="274"/>
        <w:jc w:val="center"/>
      </w:trPr>
      <w:tc>
        <w:tcPr>
          <w:tcW w:w="7023" w:type="dxa"/>
        </w:tcPr>
        <w:p w14:paraId="66DB50E1" w14:textId="40DC1D11" w:rsidR="00B07318" w:rsidRPr="009B3033" w:rsidRDefault="00F1298E" w:rsidP="00087E11">
          <w:pPr>
            <w:pStyle w:val="Footer"/>
            <w:spacing w:line="276" w:lineRule="auto"/>
            <w:rPr>
              <w:b/>
              <w:color w:val="0F243E" w:themeColor="text2" w:themeShade="80"/>
              <w:sz w:val="14"/>
              <w:szCs w:val="14"/>
            </w:rPr>
          </w:pPr>
          <w:r w:rsidRPr="009B3033">
            <w:rPr>
              <w:b/>
              <w:color w:val="0F243E" w:themeColor="text2" w:themeShade="80"/>
              <w:sz w:val="14"/>
              <w:szCs w:val="14"/>
            </w:rPr>
            <w:t>MASTER IN SPACE ENGINEERING</w:t>
          </w:r>
        </w:p>
        <w:p w14:paraId="06BAA2C8" w14:textId="00F18C66" w:rsidR="00B07318" w:rsidRPr="009B3033" w:rsidRDefault="00CB0C0B" w:rsidP="00087E11">
          <w:pPr>
            <w:pStyle w:val="Footer"/>
            <w:spacing w:before="0" w:line="276" w:lineRule="auto"/>
            <w:rPr>
              <w:b/>
              <w:color w:val="0F243E" w:themeColor="text2" w:themeShade="80"/>
              <w:sz w:val="14"/>
            </w:rPr>
          </w:pPr>
          <w:r>
            <w:rPr>
              <w:rFonts w:cs="Arial"/>
              <w:color w:val="0F243E" w:themeColor="text2" w:themeShade="80"/>
              <w:sz w:val="14"/>
              <w:szCs w:val="14"/>
            </w:rPr>
            <w:t>Earth Observation Data Processing</w:t>
          </w:r>
        </w:p>
      </w:tc>
      <w:tc>
        <w:tcPr>
          <w:tcW w:w="2756" w:type="dxa"/>
          <w:vAlign w:val="center"/>
        </w:tcPr>
        <w:p w14:paraId="41037A5E" w14:textId="77777777" w:rsidR="00B07318" w:rsidRPr="009B3033" w:rsidRDefault="00B07318" w:rsidP="00087E11">
          <w:pPr>
            <w:pStyle w:val="Footer"/>
            <w:spacing w:before="0"/>
            <w:jc w:val="right"/>
            <w:rPr>
              <w:rFonts w:cs="Arial"/>
              <w:color w:val="0F243E" w:themeColor="text2" w:themeShade="80"/>
              <w:sz w:val="14"/>
              <w:szCs w:val="14"/>
            </w:rPr>
          </w:pPr>
          <w:r w:rsidRPr="009B3033">
            <w:rPr>
              <w:color w:val="0F243E" w:themeColor="text2" w:themeShade="80"/>
              <w:sz w:val="14"/>
              <w:szCs w:val="14"/>
            </w:rPr>
            <w:fldChar w:fldCharType="begin"/>
          </w:r>
          <w:r w:rsidRPr="009B3033">
            <w:rPr>
              <w:color w:val="0F243E" w:themeColor="text2" w:themeShade="80"/>
              <w:sz w:val="14"/>
              <w:szCs w:val="14"/>
            </w:rPr>
            <w:instrText xml:space="preserve"> PAGE  </w:instrText>
          </w:r>
          <w:r w:rsidRPr="009B3033">
            <w:rPr>
              <w:color w:val="0F243E" w:themeColor="text2" w:themeShade="80"/>
              <w:sz w:val="14"/>
              <w:szCs w:val="14"/>
            </w:rPr>
            <w:fldChar w:fldCharType="separate"/>
          </w:r>
          <w:r w:rsidR="007957FE" w:rsidRPr="009B3033">
            <w:rPr>
              <w:noProof/>
              <w:color w:val="0F243E" w:themeColor="text2" w:themeShade="80"/>
              <w:sz w:val="14"/>
              <w:szCs w:val="14"/>
            </w:rPr>
            <w:t>2</w:t>
          </w:r>
          <w:r w:rsidRPr="009B3033">
            <w:rPr>
              <w:color w:val="0F243E" w:themeColor="text2" w:themeShade="80"/>
              <w:sz w:val="14"/>
              <w:szCs w:val="14"/>
            </w:rPr>
            <w:fldChar w:fldCharType="end"/>
          </w:r>
          <w:r w:rsidRPr="009B3033">
            <w:rPr>
              <w:color w:val="0F243E" w:themeColor="text2" w:themeShade="80"/>
              <w:sz w:val="14"/>
              <w:szCs w:val="14"/>
            </w:rPr>
            <w:t xml:space="preserve"> of </w:t>
          </w:r>
          <w:r w:rsidRPr="009B3033">
            <w:rPr>
              <w:color w:val="0F243E" w:themeColor="text2" w:themeShade="80"/>
              <w:sz w:val="14"/>
              <w:szCs w:val="14"/>
            </w:rPr>
            <w:fldChar w:fldCharType="begin"/>
          </w:r>
          <w:r w:rsidRPr="009B3033">
            <w:rPr>
              <w:color w:val="0F243E" w:themeColor="text2" w:themeShade="80"/>
              <w:sz w:val="14"/>
              <w:szCs w:val="14"/>
            </w:rPr>
            <w:instrText xml:space="preserve"> NUMPAGES </w:instrText>
          </w:r>
          <w:r w:rsidRPr="009B3033">
            <w:rPr>
              <w:color w:val="0F243E" w:themeColor="text2" w:themeShade="80"/>
              <w:sz w:val="14"/>
              <w:szCs w:val="14"/>
            </w:rPr>
            <w:fldChar w:fldCharType="separate"/>
          </w:r>
          <w:r w:rsidR="007957FE" w:rsidRPr="009B3033">
            <w:rPr>
              <w:noProof/>
              <w:color w:val="0F243E" w:themeColor="text2" w:themeShade="80"/>
              <w:sz w:val="14"/>
              <w:szCs w:val="14"/>
            </w:rPr>
            <w:t>11</w:t>
          </w:r>
          <w:r w:rsidRPr="009B3033">
            <w:rPr>
              <w:color w:val="0F243E" w:themeColor="text2" w:themeShade="80"/>
              <w:sz w:val="14"/>
              <w:szCs w:val="14"/>
            </w:rPr>
            <w:fldChar w:fldCharType="end"/>
          </w:r>
          <w:r w:rsidRPr="009B3033">
            <w:rPr>
              <w:i/>
              <w:iCs/>
              <w:color w:val="0F243E" w:themeColor="text2" w:themeShade="80"/>
              <w:sz w:val="14"/>
              <w:szCs w:val="14"/>
            </w:rPr>
            <w:t xml:space="preserve">                                                                       </w:t>
          </w:r>
        </w:p>
      </w:tc>
    </w:tr>
  </w:tbl>
  <w:p w14:paraId="17CF06BD" w14:textId="77777777" w:rsidR="00B07318" w:rsidRPr="001460EC" w:rsidRDefault="00B07318" w:rsidP="00087E11">
    <w:pPr>
      <w:jc w:val="right"/>
      <w:rPr>
        <w:color w:val="003F87"/>
        <w:sz w:val="12"/>
        <w:szCs w:val="12"/>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CA3F" w14:textId="77777777" w:rsidR="00635FF5" w:rsidRDefault="00635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9F772" w14:textId="77777777" w:rsidR="00383399" w:rsidRDefault="00383399">
      <w:pPr>
        <w:spacing w:before="0"/>
      </w:pPr>
      <w:r>
        <w:separator/>
      </w:r>
    </w:p>
  </w:footnote>
  <w:footnote w:type="continuationSeparator" w:id="0">
    <w:p w14:paraId="28DC3EAA" w14:textId="77777777" w:rsidR="00383399" w:rsidRDefault="0038339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E4D3" w14:textId="77777777" w:rsidR="00635FF5" w:rsidRDefault="00635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305D2" w14:textId="77777777" w:rsidR="00635FF5" w:rsidRDefault="00635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6B5" w14:textId="77777777" w:rsidR="00635FF5" w:rsidRDefault="00635F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6" w:space="0" w:color="0F243E" w:themeColor="text2" w:themeShade="80"/>
      </w:tblBorders>
      <w:tblCellMar>
        <w:left w:w="70" w:type="dxa"/>
        <w:right w:w="70" w:type="dxa"/>
      </w:tblCellMar>
      <w:tblLook w:val="0000" w:firstRow="0" w:lastRow="0" w:firstColumn="0" w:lastColumn="0" w:noHBand="0" w:noVBand="0"/>
    </w:tblPr>
    <w:tblGrid>
      <w:gridCol w:w="2270"/>
      <w:gridCol w:w="4677"/>
      <w:gridCol w:w="2832"/>
    </w:tblGrid>
    <w:tr w:rsidR="00191F5E" w:rsidRPr="003132F4" w14:paraId="482CA5A2" w14:textId="77777777" w:rsidTr="005E3C12">
      <w:trPr>
        <w:cantSplit/>
        <w:trHeight w:val="567"/>
      </w:trPr>
      <w:tc>
        <w:tcPr>
          <w:tcW w:w="1087" w:type="pct"/>
          <w:shd w:val="clear" w:color="auto" w:fill="auto"/>
          <w:vAlign w:val="center"/>
        </w:tcPr>
        <w:p w14:paraId="7E76C004" w14:textId="77777777" w:rsidR="00191F5E" w:rsidRDefault="00191F5E" w:rsidP="00837FD6">
          <w:pPr>
            <w:pStyle w:val="Header"/>
          </w:pPr>
          <w:r>
            <w:t xml:space="preserve"> </w:t>
          </w:r>
          <w:r>
            <w:rPr>
              <w:noProof/>
            </w:rPr>
            <w:drawing>
              <wp:inline distT="0" distB="0" distL="0" distR="0" wp14:anchorId="505B47DF" wp14:editId="58E12727">
                <wp:extent cx="1352383" cy="497434"/>
                <wp:effectExtent l="0" t="0" r="635" b="0"/>
                <wp:docPr id="2" name="Picture 2" descr="UC3M (@uc3m)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3M (@uc3m) | Twitter"/>
                        <pic:cNvPicPr>
                          <a:picLocks noChangeAspect="1" noChangeArrowheads="1"/>
                        </pic:cNvPicPr>
                      </pic:nvPicPr>
                      <pic:blipFill rotWithShape="1">
                        <a:blip r:embed="rId1">
                          <a:extLst>
                            <a:ext uri="{28A0092B-C50C-407E-A947-70E740481C1C}">
                              <a14:useLocalDpi xmlns:a14="http://schemas.microsoft.com/office/drawing/2010/main" val="0"/>
                            </a:ext>
                          </a:extLst>
                        </a:blip>
                        <a:srcRect t="30273" b="32945"/>
                        <a:stretch/>
                      </pic:blipFill>
                      <pic:spPr bwMode="auto">
                        <a:xfrm>
                          <a:off x="0" y="0"/>
                          <a:ext cx="1358804" cy="4997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28" w:type="pct"/>
          <w:shd w:val="clear" w:color="auto" w:fill="auto"/>
          <w:vAlign w:val="center"/>
        </w:tcPr>
        <w:p w14:paraId="2CB15277" w14:textId="77777777" w:rsidR="00191F5E" w:rsidRPr="009B3033" w:rsidRDefault="00191F5E" w:rsidP="00501190">
          <w:pPr>
            <w:pStyle w:val="Coverpagetitle"/>
            <w:jc w:val="center"/>
            <w:rPr>
              <w:i/>
              <w:iCs/>
              <w:caps w:val="0"/>
              <w:color w:val="0F243E" w:themeColor="text2" w:themeShade="80"/>
              <w:sz w:val="20"/>
              <w:lang w:val="en-GB" w:eastAsia="es-ES"/>
            </w:rPr>
          </w:pPr>
        </w:p>
        <w:p w14:paraId="29B56032" w14:textId="4D566A98" w:rsidR="00191F5E" w:rsidRPr="00635FF5" w:rsidRDefault="00191F5E" w:rsidP="00501190">
          <w:pPr>
            <w:pStyle w:val="Coverpagetitle"/>
            <w:jc w:val="center"/>
            <w:rPr>
              <w:b/>
              <w:bCs w:val="0"/>
              <w:color w:val="0F243E" w:themeColor="text2" w:themeShade="80"/>
              <w:sz w:val="18"/>
              <w:szCs w:val="18"/>
            </w:rPr>
          </w:pPr>
          <w:r w:rsidRPr="00635FF5">
            <w:rPr>
              <w:b/>
              <w:bCs w:val="0"/>
              <w:caps w:val="0"/>
              <w:color w:val="0F243E" w:themeColor="text2" w:themeShade="80"/>
              <w:sz w:val="22"/>
              <w:szCs w:val="22"/>
              <w:lang w:val="en-GB" w:eastAsia="es-ES"/>
            </w:rPr>
            <w:fldChar w:fldCharType="begin"/>
          </w:r>
          <w:r w:rsidRPr="00635FF5">
            <w:rPr>
              <w:b/>
              <w:bCs w:val="0"/>
              <w:caps w:val="0"/>
              <w:color w:val="0F243E" w:themeColor="text2" w:themeShade="80"/>
              <w:sz w:val="22"/>
              <w:szCs w:val="22"/>
              <w:lang w:val="en-GB" w:eastAsia="es-ES"/>
            </w:rPr>
            <w:instrText xml:space="preserve"> DOCPROPERTY "Title"  \* MERGEFORMAT </w:instrText>
          </w:r>
          <w:r w:rsidRPr="00635FF5">
            <w:rPr>
              <w:b/>
              <w:bCs w:val="0"/>
              <w:caps w:val="0"/>
              <w:color w:val="0F243E" w:themeColor="text2" w:themeShade="80"/>
              <w:sz w:val="22"/>
              <w:szCs w:val="22"/>
              <w:lang w:val="en-GB" w:eastAsia="es-ES"/>
            </w:rPr>
            <w:fldChar w:fldCharType="separate"/>
          </w:r>
          <w:r w:rsidR="00BC50BB" w:rsidRPr="00BC50BB">
            <w:rPr>
              <w:b/>
              <w:bCs w:val="0"/>
              <w:caps w:val="0"/>
              <w:color w:val="0F243E" w:themeColor="text2" w:themeShade="80"/>
              <w:sz w:val="22"/>
              <w:szCs w:val="22"/>
              <w:lang w:eastAsia="es-ES"/>
            </w:rPr>
            <w:t>Unitary Test</w:t>
          </w:r>
          <w:r w:rsidR="00BC50BB">
            <w:rPr>
              <w:b/>
              <w:bCs w:val="0"/>
              <w:caps w:val="0"/>
              <w:color w:val="0F243E" w:themeColor="text2" w:themeShade="80"/>
              <w:sz w:val="22"/>
              <w:szCs w:val="22"/>
              <w:lang w:val="en-GB" w:eastAsia="es-ES"/>
            </w:rPr>
            <w:t xml:space="preserve"> Reports</w:t>
          </w:r>
          <w:r w:rsidRPr="00635FF5">
            <w:rPr>
              <w:b/>
              <w:bCs w:val="0"/>
              <w:caps w:val="0"/>
              <w:color w:val="0F243E" w:themeColor="text2" w:themeShade="80"/>
              <w:sz w:val="22"/>
              <w:szCs w:val="22"/>
              <w:lang w:val="en-GB" w:eastAsia="es-ES"/>
            </w:rPr>
            <w:fldChar w:fldCharType="end"/>
          </w:r>
        </w:p>
        <w:p w14:paraId="2E382426" w14:textId="77777777" w:rsidR="00191F5E" w:rsidRPr="009B3033" w:rsidRDefault="00191F5E" w:rsidP="00837FD6">
          <w:pPr>
            <w:pStyle w:val="Header"/>
            <w:rPr>
              <w:color w:val="0F243E" w:themeColor="text2" w:themeShade="80"/>
            </w:rPr>
          </w:pPr>
        </w:p>
      </w:tc>
      <w:tc>
        <w:tcPr>
          <w:tcW w:w="1485" w:type="pct"/>
          <w:vAlign w:val="center"/>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1347"/>
          </w:tblGrid>
          <w:tr w:rsidR="00323A6B" w14:paraId="49E2ABEC" w14:textId="77777777" w:rsidTr="00D262E9">
            <w:trPr>
              <w:jc w:val="right"/>
            </w:trPr>
            <w:tc>
              <w:tcPr>
                <w:tcW w:w="1053" w:type="dxa"/>
              </w:tcPr>
              <w:p w14:paraId="6FAE93A4" w14:textId="77777777" w:rsidR="00323A6B" w:rsidRPr="002F0F75" w:rsidRDefault="00323A6B" w:rsidP="00323A6B">
                <w:pPr>
                  <w:pStyle w:val="Footer"/>
                  <w:rPr>
                    <w:rFonts w:cs="Arial"/>
                    <w:bCs/>
                    <w:sz w:val="16"/>
                    <w:szCs w:val="22"/>
                  </w:rPr>
                </w:pPr>
                <w:r w:rsidRPr="002F0F75">
                  <w:rPr>
                    <w:bCs/>
                    <w:iCs/>
                    <w:sz w:val="16"/>
                    <w:szCs w:val="22"/>
                  </w:rPr>
                  <w:t>Date:</w:t>
                </w:r>
              </w:p>
            </w:tc>
            <w:tc>
              <w:tcPr>
                <w:tcW w:w="1216" w:type="dxa"/>
              </w:tcPr>
              <w:p w14:paraId="1762F1CB" w14:textId="5EED267F" w:rsidR="00323A6B" w:rsidRPr="002F0F75" w:rsidRDefault="00323A6B" w:rsidP="00323A6B">
                <w:pPr>
                  <w:pStyle w:val="Footer"/>
                  <w:jc w:val="left"/>
                  <w:rPr>
                    <w:rFonts w:cs="Arial"/>
                    <w:b/>
                    <w:bCs/>
                    <w:sz w:val="16"/>
                    <w:szCs w:val="22"/>
                  </w:rPr>
                </w:pPr>
                <w:r w:rsidRPr="002F0F75">
                  <w:rPr>
                    <w:b/>
                    <w:bCs/>
                    <w:iCs/>
                    <w:sz w:val="16"/>
                    <w:szCs w:val="22"/>
                  </w:rPr>
                  <w:fldChar w:fldCharType="begin"/>
                </w:r>
                <w:r w:rsidRPr="002F0F75">
                  <w:rPr>
                    <w:b/>
                    <w:bCs/>
                    <w:iCs/>
                    <w:sz w:val="16"/>
                    <w:szCs w:val="22"/>
                  </w:rPr>
                  <w:instrText xml:space="preserve"> DOCPROPERTY "date"  \* MERGEFORMAT </w:instrText>
                </w:r>
                <w:r w:rsidRPr="002F0F75">
                  <w:rPr>
                    <w:b/>
                    <w:bCs/>
                    <w:iCs/>
                    <w:sz w:val="16"/>
                    <w:szCs w:val="22"/>
                  </w:rPr>
                  <w:fldChar w:fldCharType="separate"/>
                </w:r>
                <w:r w:rsidR="00BC50BB">
                  <w:rPr>
                    <w:b/>
                    <w:bCs/>
                    <w:iCs/>
                    <w:sz w:val="16"/>
                    <w:szCs w:val="22"/>
                  </w:rPr>
                  <w:t>14/09/2020</w:t>
                </w:r>
                <w:r w:rsidRPr="002F0F75">
                  <w:rPr>
                    <w:b/>
                    <w:bCs/>
                    <w:iCs/>
                    <w:sz w:val="16"/>
                    <w:szCs w:val="22"/>
                  </w:rPr>
                  <w:fldChar w:fldCharType="end"/>
                </w:r>
              </w:p>
            </w:tc>
          </w:tr>
          <w:tr w:rsidR="00323A6B" w14:paraId="6FF0DFE6" w14:textId="77777777" w:rsidTr="00D262E9">
            <w:trPr>
              <w:jc w:val="right"/>
            </w:trPr>
            <w:tc>
              <w:tcPr>
                <w:tcW w:w="1053" w:type="dxa"/>
              </w:tcPr>
              <w:p w14:paraId="17EA58E6" w14:textId="77777777" w:rsidR="00323A6B" w:rsidRPr="002F0F75" w:rsidRDefault="00323A6B" w:rsidP="00323A6B">
                <w:pPr>
                  <w:pStyle w:val="Footer"/>
                  <w:rPr>
                    <w:bCs/>
                    <w:sz w:val="16"/>
                    <w:szCs w:val="22"/>
                  </w:rPr>
                </w:pPr>
                <w:r w:rsidRPr="002F0F75">
                  <w:rPr>
                    <w:bCs/>
                    <w:sz w:val="16"/>
                    <w:szCs w:val="22"/>
                  </w:rPr>
                  <w:t>Revision:</w:t>
                </w:r>
              </w:p>
            </w:tc>
            <w:tc>
              <w:tcPr>
                <w:tcW w:w="1216" w:type="dxa"/>
              </w:tcPr>
              <w:p w14:paraId="14613311" w14:textId="28C4179D" w:rsidR="00323A6B" w:rsidRPr="002F0F75" w:rsidRDefault="00323A6B" w:rsidP="00323A6B">
                <w:pPr>
                  <w:pStyle w:val="Footer"/>
                  <w:jc w:val="left"/>
                  <w:rPr>
                    <w:rFonts w:cs="Arial"/>
                    <w:b/>
                    <w:bCs/>
                    <w:sz w:val="16"/>
                    <w:szCs w:val="22"/>
                  </w:rPr>
                </w:pPr>
                <w:r w:rsidRPr="002F0F75">
                  <w:rPr>
                    <w:b/>
                    <w:bCs/>
                    <w:iCs/>
                    <w:sz w:val="16"/>
                    <w:szCs w:val="22"/>
                  </w:rPr>
                  <w:fldChar w:fldCharType="begin"/>
                </w:r>
                <w:r w:rsidRPr="002F0F75">
                  <w:rPr>
                    <w:b/>
                    <w:bCs/>
                    <w:iCs/>
                    <w:sz w:val="16"/>
                    <w:szCs w:val="22"/>
                  </w:rPr>
                  <w:instrText xml:space="preserve"> DOCPROPERTY "revision"  \* MERGEFORMAT </w:instrText>
                </w:r>
                <w:r w:rsidRPr="002F0F75">
                  <w:rPr>
                    <w:b/>
                    <w:bCs/>
                    <w:iCs/>
                    <w:sz w:val="16"/>
                    <w:szCs w:val="22"/>
                  </w:rPr>
                  <w:fldChar w:fldCharType="separate"/>
                </w:r>
                <w:r w:rsidR="00BC50BB">
                  <w:rPr>
                    <w:b/>
                    <w:bCs/>
                    <w:iCs/>
                    <w:sz w:val="16"/>
                    <w:szCs w:val="22"/>
                  </w:rPr>
                  <w:t>1.0</w:t>
                </w:r>
                <w:r w:rsidRPr="002F0F75">
                  <w:rPr>
                    <w:b/>
                    <w:bCs/>
                    <w:iCs/>
                    <w:sz w:val="16"/>
                    <w:szCs w:val="22"/>
                  </w:rPr>
                  <w:fldChar w:fldCharType="end"/>
                </w:r>
              </w:p>
            </w:tc>
          </w:tr>
          <w:tr w:rsidR="00323A6B" w14:paraId="08310912" w14:textId="77777777" w:rsidTr="00D262E9">
            <w:trPr>
              <w:jc w:val="right"/>
            </w:trPr>
            <w:tc>
              <w:tcPr>
                <w:tcW w:w="1053" w:type="dxa"/>
              </w:tcPr>
              <w:p w14:paraId="06CA7AC3" w14:textId="77777777" w:rsidR="00323A6B" w:rsidRPr="002F0F75" w:rsidRDefault="00323A6B" w:rsidP="00323A6B">
                <w:pPr>
                  <w:pStyle w:val="Footer"/>
                  <w:rPr>
                    <w:bCs/>
                    <w:sz w:val="16"/>
                    <w:szCs w:val="22"/>
                  </w:rPr>
                </w:pPr>
                <w:r w:rsidRPr="002F0F75">
                  <w:rPr>
                    <w:bCs/>
                    <w:sz w:val="16"/>
                    <w:szCs w:val="22"/>
                  </w:rPr>
                  <w:t>Subject</w:t>
                </w:r>
              </w:p>
            </w:tc>
            <w:tc>
              <w:tcPr>
                <w:tcW w:w="1216" w:type="dxa"/>
              </w:tcPr>
              <w:p w14:paraId="20D4363A" w14:textId="4C3D6191" w:rsidR="00323A6B" w:rsidRPr="00C901E5" w:rsidRDefault="00323A6B" w:rsidP="00323A6B">
                <w:pPr>
                  <w:pStyle w:val="Footer"/>
                  <w:jc w:val="left"/>
                  <w:rPr>
                    <w:rFonts w:cs="Arial"/>
                    <w:b/>
                    <w:bCs/>
                    <w:sz w:val="16"/>
                    <w:szCs w:val="22"/>
                  </w:rPr>
                </w:pPr>
                <w:r w:rsidRPr="00C901E5">
                  <w:rPr>
                    <w:b/>
                    <w:bCs/>
                    <w:iCs/>
                    <w:sz w:val="16"/>
                    <w:szCs w:val="22"/>
                  </w:rPr>
                  <w:fldChar w:fldCharType="begin"/>
                </w:r>
                <w:r w:rsidRPr="00C901E5">
                  <w:rPr>
                    <w:b/>
                    <w:bCs/>
                    <w:iCs/>
                    <w:sz w:val="16"/>
                    <w:szCs w:val="22"/>
                  </w:rPr>
                  <w:instrText xml:space="preserve"> DOCPROPERTY "project</w:instrText>
                </w:r>
                <w:r w:rsidRPr="00C901E5">
                  <w:rPr>
                    <w:b/>
                    <w:bCs/>
                    <w:sz w:val="16"/>
                    <w:szCs w:val="22"/>
                  </w:rPr>
                  <w:instrText>Short</w:instrText>
                </w:r>
                <w:r w:rsidRPr="00C901E5">
                  <w:rPr>
                    <w:b/>
                    <w:bCs/>
                    <w:iCs/>
                    <w:sz w:val="16"/>
                    <w:szCs w:val="22"/>
                  </w:rPr>
                  <w:instrText xml:space="preserve">"  \* MERGEFORMAT </w:instrText>
                </w:r>
                <w:r w:rsidRPr="00C901E5">
                  <w:rPr>
                    <w:b/>
                    <w:bCs/>
                    <w:iCs/>
                    <w:sz w:val="16"/>
                    <w:szCs w:val="22"/>
                  </w:rPr>
                  <w:fldChar w:fldCharType="separate"/>
                </w:r>
                <w:r w:rsidR="00BC50BB">
                  <w:rPr>
                    <w:b/>
                    <w:bCs/>
                    <w:iCs/>
                    <w:sz w:val="16"/>
                    <w:szCs w:val="22"/>
                  </w:rPr>
                  <w:t>EODP</w:t>
                </w:r>
                <w:r w:rsidRPr="00C901E5">
                  <w:rPr>
                    <w:b/>
                    <w:bCs/>
                    <w:iCs/>
                    <w:sz w:val="16"/>
                    <w:szCs w:val="22"/>
                  </w:rPr>
                  <w:fldChar w:fldCharType="end"/>
                </w:r>
              </w:p>
            </w:tc>
          </w:tr>
        </w:tbl>
        <w:p w14:paraId="3ACF924F" w14:textId="316E4DE2" w:rsidR="00191F5E" w:rsidRPr="009B3033" w:rsidRDefault="00191F5E" w:rsidP="00501190">
          <w:pPr>
            <w:pStyle w:val="Footer"/>
            <w:spacing w:before="40" w:after="40"/>
            <w:ind w:left="357"/>
            <w:jc w:val="right"/>
            <w:rPr>
              <w:rFonts w:cs="Arial"/>
              <w:color w:val="0F243E" w:themeColor="text2" w:themeShade="80"/>
              <w:sz w:val="16"/>
              <w:szCs w:val="16"/>
            </w:rPr>
          </w:pPr>
        </w:p>
      </w:tc>
    </w:tr>
  </w:tbl>
  <w:p w14:paraId="73DB15E2" w14:textId="77777777" w:rsidR="00191F5E" w:rsidRDefault="00191F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pStyle w:val="ListBullet5"/>
      <w:lvlText w:val=""/>
      <w:lvlJc w:val="left"/>
      <w:pPr>
        <w:tabs>
          <w:tab w:val="num" w:pos="1492"/>
        </w:tabs>
        <w:ind w:left="1492" w:hanging="360"/>
      </w:pPr>
      <w:rPr>
        <w:rFonts w:ascii="Symbol" w:hAnsi="Symbol"/>
      </w:rPr>
    </w:lvl>
  </w:abstractNum>
  <w:abstractNum w:abstractNumId="1" w15:restartNumberingAfterBreak="0">
    <w:nsid w:val="00000003"/>
    <w:multiLevelType w:val="singleLevel"/>
    <w:tmpl w:val="00000003"/>
    <w:name w:val="WW8Num2"/>
    <w:lvl w:ilvl="0">
      <w:start w:val="1"/>
      <w:numFmt w:val="bullet"/>
      <w:pStyle w:val="ListBullet4"/>
      <w:lvlText w:val=""/>
      <w:lvlJc w:val="left"/>
      <w:pPr>
        <w:tabs>
          <w:tab w:val="num" w:pos="1209"/>
        </w:tabs>
        <w:ind w:left="1209" w:hanging="360"/>
      </w:pPr>
      <w:rPr>
        <w:rFonts w:ascii="Symbol" w:hAnsi="Symbol"/>
      </w:rPr>
    </w:lvl>
  </w:abstractNum>
  <w:abstractNum w:abstractNumId="2" w15:restartNumberingAfterBreak="0">
    <w:nsid w:val="00000008"/>
    <w:multiLevelType w:val="singleLevel"/>
    <w:tmpl w:val="00000008"/>
    <w:name w:val="WW8Num7"/>
    <w:lvl w:ilvl="0">
      <w:start w:val="1"/>
      <w:numFmt w:val="bullet"/>
      <w:lvlText w:val=""/>
      <w:lvlJc w:val="left"/>
      <w:pPr>
        <w:tabs>
          <w:tab w:val="num" w:pos="360"/>
        </w:tabs>
        <w:ind w:left="340" w:hanging="340"/>
      </w:pPr>
      <w:rPr>
        <w:rFonts w:ascii="Wingdings" w:hAnsi="Wingdings"/>
        <w:sz w:val="22"/>
      </w:rPr>
    </w:lvl>
  </w:abstractNum>
  <w:abstractNum w:abstractNumId="3" w15:restartNumberingAfterBreak="0">
    <w:nsid w:val="0000000A"/>
    <w:multiLevelType w:val="singleLevel"/>
    <w:tmpl w:val="827C305A"/>
    <w:name w:val="WW8Num10"/>
    <w:lvl w:ilvl="0">
      <w:start w:val="1"/>
      <w:numFmt w:val="bullet"/>
      <w:pStyle w:val="Indent2withBullet"/>
      <w:lvlText w:val=""/>
      <w:lvlJc w:val="left"/>
      <w:pPr>
        <w:tabs>
          <w:tab w:val="num" w:pos="700"/>
        </w:tabs>
        <w:ind w:left="680" w:hanging="340"/>
      </w:pPr>
      <w:rPr>
        <w:rFonts w:ascii="Symbol" w:hAnsi="Symbol"/>
        <w:sz w:val="24"/>
      </w:rPr>
    </w:lvl>
  </w:abstractNum>
  <w:abstractNum w:abstractNumId="4" w15:restartNumberingAfterBreak="0">
    <w:nsid w:val="00FD2680"/>
    <w:multiLevelType w:val="hybridMultilevel"/>
    <w:tmpl w:val="72C204AC"/>
    <w:lvl w:ilvl="0" w:tplc="02E69E46">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5305E1"/>
    <w:multiLevelType w:val="hybridMultilevel"/>
    <w:tmpl w:val="4D8430D6"/>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10655B"/>
    <w:multiLevelType w:val="hybridMultilevel"/>
    <w:tmpl w:val="5EDCA054"/>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9C86560"/>
    <w:multiLevelType w:val="hybridMultilevel"/>
    <w:tmpl w:val="E250D3C6"/>
    <w:lvl w:ilvl="0" w:tplc="5658CB3C">
      <w:start w:val="1"/>
      <w:numFmt w:val="bullet"/>
      <w:pStyle w:val="Indent5withbullet"/>
      <w:lvlText w:val=""/>
      <w:lvlJc w:val="left"/>
      <w:pPr>
        <w:tabs>
          <w:tab w:val="num" w:pos="360"/>
        </w:tabs>
        <w:ind w:left="340" w:hanging="340"/>
      </w:pPr>
      <w:rPr>
        <w:rFonts w:ascii="Wingdings" w:hAnsi="Wingdings" w:hint="default"/>
      </w:rPr>
    </w:lvl>
    <w:lvl w:ilvl="1" w:tplc="60C04394" w:tentative="1">
      <w:start w:val="1"/>
      <w:numFmt w:val="bullet"/>
      <w:lvlText w:val="o"/>
      <w:lvlJc w:val="left"/>
      <w:pPr>
        <w:tabs>
          <w:tab w:val="num" w:pos="1440"/>
        </w:tabs>
        <w:ind w:left="1440" w:hanging="360"/>
      </w:pPr>
      <w:rPr>
        <w:rFonts w:ascii="Courier New" w:hAnsi="Courier New" w:hint="default"/>
      </w:rPr>
    </w:lvl>
    <w:lvl w:ilvl="2" w:tplc="F8F2090A" w:tentative="1">
      <w:start w:val="1"/>
      <w:numFmt w:val="bullet"/>
      <w:lvlText w:val=""/>
      <w:lvlJc w:val="left"/>
      <w:pPr>
        <w:tabs>
          <w:tab w:val="num" w:pos="2160"/>
        </w:tabs>
        <w:ind w:left="2160" w:hanging="360"/>
      </w:pPr>
      <w:rPr>
        <w:rFonts w:ascii="Wingdings" w:hAnsi="Wingdings" w:hint="default"/>
      </w:rPr>
    </w:lvl>
    <w:lvl w:ilvl="3" w:tplc="2EA28224" w:tentative="1">
      <w:start w:val="1"/>
      <w:numFmt w:val="bullet"/>
      <w:lvlText w:val=""/>
      <w:lvlJc w:val="left"/>
      <w:pPr>
        <w:tabs>
          <w:tab w:val="num" w:pos="2880"/>
        </w:tabs>
        <w:ind w:left="2880" w:hanging="360"/>
      </w:pPr>
      <w:rPr>
        <w:rFonts w:ascii="Symbol" w:hAnsi="Symbol" w:hint="default"/>
      </w:rPr>
    </w:lvl>
    <w:lvl w:ilvl="4" w:tplc="2550DD70" w:tentative="1">
      <w:start w:val="1"/>
      <w:numFmt w:val="bullet"/>
      <w:lvlText w:val="o"/>
      <w:lvlJc w:val="left"/>
      <w:pPr>
        <w:tabs>
          <w:tab w:val="num" w:pos="3600"/>
        </w:tabs>
        <w:ind w:left="3600" w:hanging="360"/>
      </w:pPr>
      <w:rPr>
        <w:rFonts w:ascii="Courier New" w:hAnsi="Courier New" w:hint="default"/>
      </w:rPr>
    </w:lvl>
    <w:lvl w:ilvl="5" w:tplc="BDF60D9E" w:tentative="1">
      <w:start w:val="1"/>
      <w:numFmt w:val="bullet"/>
      <w:lvlText w:val=""/>
      <w:lvlJc w:val="left"/>
      <w:pPr>
        <w:tabs>
          <w:tab w:val="num" w:pos="4320"/>
        </w:tabs>
        <w:ind w:left="4320" w:hanging="360"/>
      </w:pPr>
      <w:rPr>
        <w:rFonts w:ascii="Wingdings" w:hAnsi="Wingdings" w:hint="default"/>
      </w:rPr>
    </w:lvl>
    <w:lvl w:ilvl="6" w:tplc="E0326E88" w:tentative="1">
      <w:start w:val="1"/>
      <w:numFmt w:val="bullet"/>
      <w:lvlText w:val=""/>
      <w:lvlJc w:val="left"/>
      <w:pPr>
        <w:tabs>
          <w:tab w:val="num" w:pos="5040"/>
        </w:tabs>
        <w:ind w:left="5040" w:hanging="360"/>
      </w:pPr>
      <w:rPr>
        <w:rFonts w:ascii="Symbol" w:hAnsi="Symbol" w:hint="default"/>
      </w:rPr>
    </w:lvl>
    <w:lvl w:ilvl="7" w:tplc="B0A08D68" w:tentative="1">
      <w:start w:val="1"/>
      <w:numFmt w:val="bullet"/>
      <w:lvlText w:val="o"/>
      <w:lvlJc w:val="left"/>
      <w:pPr>
        <w:tabs>
          <w:tab w:val="num" w:pos="5760"/>
        </w:tabs>
        <w:ind w:left="5760" w:hanging="360"/>
      </w:pPr>
      <w:rPr>
        <w:rFonts w:ascii="Courier New" w:hAnsi="Courier New" w:hint="default"/>
      </w:rPr>
    </w:lvl>
    <w:lvl w:ilvl="8" w:tplc="5608EA5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753F6B"/>
    <w:multiLevelType w:val="hybridMultilevel"/>
    <w:tmpl w:val="5C9089D8"/>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D2C73C4"/>
    <w:multiLevelType w:val="hybridMultilevel"/>
    <w:tmpl w:val="CAD282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EC12225"/>
    <w:multiLevelType w:val="hybridMultilevel"/>
    <w:tmpl w:val="3510FB78"/>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3B1187"/>
    <w:multiLevelType w:val="hybridMultilevel"/>
    <w:tmpl w:val="29F2A1E2"/>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8417A8"/>
    <w:multiLevelType w:val="hybridMultilevel"/>
    <w:tmpl w:val="9FC4D174"/>
    <w:name w:val="WW8Num26"/>
    <w:lvl w:ilvl="0" w:tplc="FFFFFFFF">
      <w:start w:val="1"/>
      <w:numFmt w:val="bullet"/>
      <w:lvlText w:val=""/>
      <w:lvlJc w:val="left"/>
      <w:pPr>
        <w:tabs>
          <w:tab w:val="num" w:pos="644"/>
        </w:tabs>
        <w:ind w:left="624" w:hanging="340"/>
      </w:pPr>
      <w:rPr>
        <w:rFonts w:ascii="Wingdings" w:hAnsi="Wingdings" w:hint="default"/>
        <w:color w:val="00808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E37E26"/>
    <w:multiLevelType w:val="hybridMultilevel"/>
    <w:tmpl w:val="73D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20365"/>
    <w:multiLevelType w:val="hybridMultilevel"/>
    <w:tmpl w:val="B8EA5D6C"/>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03B34DE"/>
    <w:multiLevelType w:val="hybridMultilevel"/>
    <w:tmpl w:val="E45E97F8"/>
    <w:lvl w:ilvl="0" w:tplc="02E69E46">
      <w:numFmt w:val="bullet"/>
      <w:lvlText w:val="•"/>
      <w:lvlJc w:val="left"/>
      <w:pPr>
        <w:ind w:left="780" w:hanging="360"/>
      </w:pPr>
      <w:rPr>
        <w:rFonts w:ascii="Verdana" w:eastAsia="Times New Roman" w:hAnsi="Verdana" w:cs="Times New Roman"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6" w15:restartNumberingAfterBreak="0">
    <w:nsid w:val="207019FC"/>
    <w:multiLevelType w:val="hybridMultilevel"/>
    <w:tmpl w:val="6D108D22"/>
    <w:lvl w:ilvl="0" w:tplc="7DD82B62">
      <w:start w:val="1"/>
      <w:numFmt w:val="bullet"/>
      <w:pStyle w:val="Indent4withbullet"/>
      <w:lvlText w:val=""/>
      <w:lvlJc w:val="left"/>
      <w:pPr>
        <w:tabs>
          <w:tab w:val="num" w:pos="1380"/>
        </w:tabs>
        <w:ind w:left="1380" w:hanging="360"/>
      </w:pPr>
      <w:rPr>
        <w:rFonts w:ascii="Wingdings" w:hAnsi="Wingdings" w:hint="default"/>
      </w:rPr>
    </w:lvl>
    <w:lvl w:ilvl="1" w:tplc="BA1A07B2" w:tentative="1">
      <w:start w:val="1"/>
      <w:numFmt w:val="bullet"/>
      <w:lvlText w:val="o"/>
      <w:lvlJc w:val="left"/>
      <w:pPr>
        <w:tabs>
          <w:tab w:val="num" w:pos="2100"/>
        </w:tabs>
        <w:ind w:left="2100" w:hanging="360"/>
      </w:pPr>
      <w:rPr>
        <w:rFonts w:ascii="Courier New" w:hAnsi="Courier New" w:hint="default"/>
      </w:rPr>
    </w:lvl>
    <w:lvl w:ilvl="2" w:tplc="70364E1A" w:tentative="1">
      <w:start w:val="1"/>
      <w:numFmt w:val="bullet"/>
      <w:lvlText w:val=""/>
      <w:lvlJc w:val="left"/>
      <w:pPr>
        <w:tabs>
          <w:tab w:val="num" w:pos="2820"/>
        </w:tabs>
        <w:ind w:left="2820" w:hanging="360"/>
      </w:pPr>
      <w:rPr>
        <w:rFonts w:ascii="Wingdings" w:hAnsi="Wingdings" w:hint="default"/>
      </w:rPr>
    </w:lvl>
    <w:lvl w:ilvl="3" w:tplc="B9E2CD20" w:tentative="1">
      <w:start w:val="1"/>
      <w:numFmt w:val="bullet"/>
      <w:lvlText w:val=""/>
      <w:lvlJc w:val="left"/>
      <w:pPr>
        <w:tabs>
          <w:tab w:val="num" w:pos="3540"/>
        </w:tabs>
        <w:ind w:left="3540" w:hanging="360"/>
      </w:pPr>
      <w:rPr>
        <w:rFonts w:ascii="Symbol" w:hAnsi="Symbol" w:hint="default"/>
      </w:rPr>
    </w:lvl>
    <w:lvl w:ilvl="4" w:tplc="033EC854" w:tentative="1">
      <w:start w:val="1"/>
      <w:numFmt w:val="bullet"/>
      <w:lvlText w:val="o"/>
      <w:lvlJc w:val="left"/>
      <w:pPr>
        <w:tabs>
          <w:tab w:val="num" w:pos="4260"/>
        </w:tabs>
        <w:ind w:left="4260" w:hanging="360"/>
      </w:pPr>
      <w:rPr>
        <w:rFonts w:ascii="Courier New" w:hAnsi="Courier New" w:hint="default"/>
      </w:rPr>
    </w:lvl>
    <w:lvl w:ilvl="5" w:tplc="DC2E7462" w:tentative="1">
      <w:start w:val="1"/>
      <w:numFmt w:val="bullet"/>
      <w:lvlText w:val=""/>
      <w:lvlJc w:val="left"/>
      <w:pPr>
        <w:tabs>
          <w:tab w:val="num" w:pos="4980"/>
        </w:tabs>
        <w:ind w:left="4980" w:hanging="360"/>
      </w:pPr>
      <w:rPr>
        <w:rFonts w:ascii="Wingdings" w:hAnsi="Wingdings" w:hint="default"/>
      </w:rPr>
    </w:lvl>
    <w:lvl w:ilvl="6" w:tplc="5840E30C" w:tentative="1">
      <w:start w:val="1"/>
      <w:numFmt w:val="bullet"/>
      <w:lvlText w:val=""/>
      <w:lvlJc w:val="left"/>
      <w:pPr>
        <w:tabs>
          <w:tab w:val="num" w:pos="5700"/>
        </w:tabs>
        <w:ind w:left="5700" w:hanging="360"/>
      </w:pPr>
      <w:rPr>
        <w:rFonts w:ascii="Symbol" w:hAnsi="Symbol" w:hint="default"/>
      </w:rPr>
    </w:lvl>
    <w:lvl w:ilvl="7" w:tplc="DC425356" w:tentative="1">
      <w:start w:val="1"/>
      <w:numFmt w:val="bullet"/>
      <w:lvlText w:val="o"/>
      <w:lvlJc w:val="left"/>
      <w:pPr>
        <w:tabs>
          <w:tab w:val="num" w:pos="6420"/>
        </w:tabs>
        <w:ind w:left="6420" w:hanging="360"/>
      </w:pPr>
      <w:rPr>
        <w:rFonts w:ascii="Courier New" w:hAnsi="Courier New" w:hint="default"/>
      </w:rPr>
    </w:lvl>
    <w:lvl w:ilvl="8" w:tplc="9B8248CC" w:tentative="1">
      <w:start w:val="1"/>
      <w:numFmt w:val="bullet"/>
      <w:lvlText w:val=""/>
      <w:lvlJc w:val="left"/>
      <w:pPr>
        <w:tabs>
          <w:tab w:val="num" w:pos="7140"/>
        </w:tabs>
        <w:ind w:left="7140" w:hanging="360"/>
      </w:pPr>
      <w:rPr>
        <w:rFonts w:ascii="Wingdings" w:hAnsi="Wingdings" w:hint="default"/>
      </w:rPr>
    </w:lvl>
  </w:abstractNum>
  <w:abstractNum w:abstractNumId="17" w15:restartNumberingAfterBreak="0">
    <w:nsid w:val="24C961AC"/>
    <w:multiLevelType w:val="hybridMultilevel"/>
    <w:tmpl w:val="ACC4624A"/>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894E7E"/>
    <w:multiLevelType w:val="multilevel"/>
    <w:tmpl w:val="E70C522A"/>
    <w:lvl w:ilvl="0">
      <w:start w:val="1"/>
      <w:numFmt w:val="decimal"/>
      <w:pStyle w:val="Indent1withNumber"/>
      <w:lvlText w:val="%1."/>
      <w:lvlJc w:val="left"/>
      <w:pPr>
        <w:tabs>
          <w:tab w:val="num" w:pos="360"/>
        </w:tabs>
        <w:ind w:left="340" w:hanging="340"/>
      </w:pPr>
      <w:rPr>
        <w:rFonts w:hint="default"/>
      </w:rPr>
    </w:lvl>
    <w:lvl w:ilvl="1">
      <w:start w:val="1"/>
      <w:numFmt w:val="decimal"/>
      <w:pStyle w:val="Indent2withNumber"/>
      <w:suff w:val="space"/>
      <w:lvlText w:val="%1.%2."/>
      <w:lvlJc w:val="left"/>
      <w:pPr>
        <w:ind w:left="737" w:hanging="397"/>
      </w:pPr>
      <w:rPr>
        <w:rFonts w:hint="default"/>
      </w:rPr>
    </w:lvl>
    <w:lvl w:ilvl="2">
      <w:start w:val="1"/>
      <w:numFmt w:val="decimal"/>
      <w:pStyle w:val="Indent3withNumber"/>
      <w:suff w:val="space"/>
      <w:lvlText w:val="%1.%2.%3."/>
      <w:lvlJc w:val="left"/>
      <w:pPr>
        <w:ind w:left="1304" w:hanging="567"/>
      </w:pPr>
      <w:rPr>
        <w:rFonts w:hint="default"/>
      </w:rPr>
    </w:lvl>
    <w:lvl w:ilvl="3">
      <w:start w:val="1"/>
      <w:numFmt w:val="decimal"/>
      <w:lvlText w:val="%1.%2.%3.%4."/>
      <w:lvlJc w:val="left"/>
      <w:pPr>
        <w:tabs>
          <w:tab w:val="num" w:pos="3580"/>
        </w:tabs>
        <w:ind w:left="2068" w:hanging="648"/>
      </w:pPr>
      <w:rPr>
        <w:rFonts w:hint="default"/>
      </w:rPr>
    </w:lvl>
    <w:lvl w:ilvl="4">
      <w:start w:val="1"/>
      <w:numFmt w:val="decimal"/>
      <w:lvlText w:val="%1.%2.%3.%4.%5."/>
      <w:lvlJc w:val="left"/>
      <w:pPr>
        <w:tabs>
          <w:tab w:val="num" w:pos="4300"/>
        </w:tabs>
        <w:ind w:left="2572" w:hanging="792"/>
      </w:pPr>
      <w:rPr>
        <w:rFonts w:hint="default"/>
      </w:rPr>
    </w:lvl>
    <w:lvl w:ilvl="5">
      <w:start w:val="1"/>
      <w:numFmt w:val="decimal"/>
      <w:lvlText w:val="%1.%2.%3.%4.%5.%6."/>
      <w:lvlJc w:val="left"/>
      <w:pPr>
        <w:tabs>
          <w:tab w:val="num" w:pos="5020"/>
        </w:tabs>
        <w:ind w:left="3076" w:hanging="936"/>
      </w:pPr>
      <w:rPr>
        <w:rFonts w:hint="default"/>
      </w:rPr>
    </w:lvl>
    <w:lvl w:ilvl="6">
      <w:start w:val="1"/>
      <w:numFmt w:val="decimal"/>
      <w:lvlText w:val="%1.%2.%3.%4.%5.%6.%7."/>
      <w:lvlJc w:val="left"/>
      <w:pPr>
        <w:tabs>
          <w:tab w:val="num" w:pos="6100"/>
        </w:tabs>
        <w:ind w:left="3580" w:hanging="1080"/>
      </w:pPr>
      <w:rPr>
        <w:rFonts w:hint="default"/>
      </w:rPr>
    </w:lvl>
    <w:lvl w:ilvl="7">
      <w:start w:val="1"/>
      <w:numFmt w:val="decimal"/>
      <w:lvlText w:val="%1.%2.%3.%4.%5.%6.%7.%8."/>
      <w:lvlJc w:val="left"/>
      <w:pPr>
        <w:tabs>
          <w:tab w:val="num" w:pos="6820"/>
        </w:tabs>
        <w:ind w:left="4084" w:hanging="1224"/>
      </w:pPr>
      <w:rPr>
        <w:rFonts w:hint="default"/>
      </w:rPr>
    </w:lvl>
    <w:lvl w:ilvl="8">
      <w:start w:val="1"/>
      <w:numFmt w:val="decimal"/>
      <w:lvlText w:val="%1.%2.%3.%4.%5.%6.%7.%8.%9."/>
      <w:lvlJc w:val="left"/>
      <w:pPr>
        <w:tabs>
          <w:tab w:val="num" w:pos="7540"/>
        </w:tabs>
        <w:ind w:left="4660" w:hanging="1440"/>
      </w:pPr>
      <w:rPr>
        <w:rFonts w:hint="default"/>
      </w:rPr>
    </w:lvl>
  </w:abstractNum>
  <w:abstractNum w:abstractNumId="19" w15:restartNumberingAfterBreak="0">
    <w:nsid w:val="2B995911"/>
    <w:multiLevelType w:val="hybridMultilevel"/>
    <w:tmpl w:val="3678232A"/>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230AC9"/>
    <w:multiLevelType w:val="hybridMultilevel"/>
    <w:tmpl w:val="085E6FD0"/>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3B2E7B"/>
    <w:multiLevelType w:val="hybridMultilevel"/>
    <w:tmpl w:val="ADA88A0A"/>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421221"/>
    <w:multiLevelType w:val="hybridMultilevel"/>
    <w:tmpl w:val="C17C2EFE"/>
    <w:lvl w:ilvl="0" w:tplc="53DA63EE">
      <w:start w:val="1"/>
      <w:numFmt w:val="bullet"/>
      <w:pStyle w:val="Indent1withBullet"/>
      <w:lvlText w:val=""/>
      <w:lvlJc w:val="left"/>
      <w:pPr>
        <w:tabs>
          <w:tab w:val="num" w:pos="360"/>
        </w:tabs>
        <w:ind w:left="340" w:hanging="340"/>
      </w:pPr>
      <w:rPr>
        <w:rFonts w:ascii="Wingdings" w:hAnsi="Wingdings" w:hint="default"/>
        <w:sz w:val="22"/>
      </w:rPr>
    </w:lvl>
    <w:lvl w:ilvl="1" w:tplc="2F005EBE">
      <w:start w:val="1"/>
      <w:numFmt w:val="bullet"/>
      <w:lvlText w:val="o"/>
      <w:lvlJc w:val="left"/>
      <w:pPr>
        <w:tabs>
          <w:tab w:val="num" w:pos="1440"/>
        </w:tabs>
        <w:ind w:left="1440" w:hanging="360"/>
      </w:pPr>
      <w:rPr>
        <w:rFonts w:ascii="Courier New" w:hAnsi="Courier New" w:hint="default"/>
      </w:rPr>
    </w:lvl>
    <w:lvl w:ilvl="2" w:tplc="36F6C6F0" w:tentative="1">
      <w:start w:val="1"/>
      <w:numFmt w:val="bullet"/>
      <w:lvlText w:val=""/>
      <w:lvlJc w:val="left"/>
      <w:pPr>
        <w:tabs>
          <w:tab w:val="num" w:pos="2160"/>
        </w:tabs>
        <w:ind w:left="2160" w:hanging="360"/>
      </w:pPr>
      <w:rPr>
        <w:rFonts w:ascii="Wingdings" w:hAnsi="Wingdings" w:hint="default"/>
      </w:rPr>
    </w:lvl>
    <w:lvl w:ilvl="3" w:tplc="8DA2E650" w:tentative="1">
      <w:start w:val="1"/>
      <w:numFmt w:val="bullet"/>
      <w:lvlText w:val=""/>
      <w:lvlJc w:val="left"/>
      <w:pPr>
        <w:tabs>
          <w:tab w:val="num" w:pos="2880"/>
        </w:tabs>
        <w:ind w:left="2880" w:hanging="360"/>
      </w:pPr>
      <w:rPr>
        <w:rFonts w:ascii="Symbol" w:hAnsi="Symbol" w:hint="default"/>
      </w:rPr>
    </w:lvl>
    <w:lvl w:ilvl="4" w:tplc="3C7CAE5E" w:tentative="1">
      <w:start w:val="1"/>
      <w:numFmt w:val="bullet"/>
      <w:lvlText w:val="o"/>
      <w:lvlJc w:val="left"/>
      <w:pPr>
        <w:tabs>
          <w:tab w:val="num" w:pos="3600"/>
        </w:tabs>
        <w:ind w:left="3600" w:hanging="360"/>
      </w:pPr>
      <w:rPr>
        <w:rFonts w:ascii="Courier New" w:hAnsi="Courier New" w:hint="default"/>
      </w:rPr>
    </w:lvl>
    <w:lvl w:ilvl="5" w:tplc="BC2465F2" w:tentative="1">
      <w:start w:val="1"/>
      <w:numFmt w:val="bullet"/>
      <w:lvlText w:val=""/>
      <w:lvlJc w:val="left"/>
      <w:pPr>
        <w:tabs>
          <w:tab w:val="num" w:pos="4320"/>
        </w:tabs>
        <w:ind w:left="4320" w:hanging="360"/>
      </w:pPr>
      <w:rPr>
        <w:rFonts w:ascii="Wingdings" w:hAnsi="Wingdings" w:hint="default"/>
      </w:rPr>
    </w:lvl>
    <w:lvl w:ilvl="6" w:tplc="6562E73C" w:tentative="1">
      <w:start w:val="1"/>
      <w:numFmt w:val="bullet"/>
      <w:lvlText w:val=""/>
      <w:lvlJc w:val="left"/>
      <w:pPr>
        <w:tabs>
          <w:tab w:val="num" w:pos="5040"/>
        </w:tabs>
        <w:ind w:left="5040" w:hanging="360"/>
      </w:pPr>
      <w:rPr>
        <w:rFonts w:ascii="Symbol" w:hAnsi="Symbol" w:hint="default"/>
      </w:rPr>
    </w:lvl>
    <w:lvl w:ilvl="7" w:tplc="7FF452D4" w:tentative="1">
      <w:start w:val="1"/>
      <w:numFmt w:val="bullet"/>
      <w:lvlText w:val="o"/>
      <w:lvlJc w:val="left"/>
      <w:pPr>
        <w:tabs>
          <w:tab w:val="num" w:pos="5760"/>
        </w:tabs>
        <w:ind w:left="5760" w:hanging="360"/>
      </w:pPr>
      <w:rPr>
        <w:rFonts w:ascii="Courier New" w:hAnsi="Courier New" w:hint="default"/>
      </w:rPr>
    </w:lvl>
    <w:lvl w:ilvl="8" w:tplc="DEC855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864358"/>
    <w:multiLevelType w:val="hybridMultilevel"/>
    <w:tmpl w:val="8D0EC9AE"/>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E16F72"/>
    <w:multiLevelType w:val="hybridMultilevel"/>
    <w:tmpl w:val="90AC83B6"/>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E64F38"/>
    <w:multiLevelType w:val="hybridMultilevel"/>
    <w:tmpl w:val="9E000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4353A90"/>
    <w:multiLevelType w:val="hybridMultilevel"/>
    <w:tmpl w:val="DAD22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2C3A95"/>
    <w:multiLevelType w:val="multilevel"/>
    <w:tmpl w:val="EEA8450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lang w:val="en-US"/>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pStyle w:val="Heading5"/>
      <w:suff w:val="space"/>
      <w:lvlText w:val="%1.%2.%3.%4.%5."/>
      <w:lvlJc w:val="left"/>
      <w:pPr>
        <w:ind w:left="2232" w:hanging="792"/>
      </w:pPr>
      <w:rPr>
        <w:rFonts w:hint="default"/>
      </w:rPr>
    </w:lvl>
    <w:lvl w:ilvl="5">
      <w:start w:val="1"/>
      <w:numFmt w:val="decimal"/>
      <w:pStyle w:val="Heading6"/>
      <w:suff w:val="space"/>
      <w:lvlText w:val="%1.%2.%3.%4.%5.%6."/>
      <w:lvlJc w:val="left"/>
      <w:pPr>
        <w:ind w:left="2736" w:hanging="936"/>
      </w:pPr>
      <w:rPr>
        <w:rFonts w:hint="default"/>
      </w:rPr>
    </w:lvl>
    <w:lvl w:ilvl="6">
      <w:start w:val="1"/>
      <w:numFmt w:val="decimal"/>
      <w:pStyle w:val="Heading7"/>
      <w:suff w:val="space"/>
      <w:lvlText w:val="%1.%2.%3.%4.%5.%6.%7."/>
      <w:lvlJc w:val="left"/>
      <w:pPr>
        <w:ind w:left="3240" w:hanging="1080"/>
      </w:pPr>
      <w:rPr>
        <w:rFonts w:hint="default"/>
      </w:rPr>
    </w:lvl>
    <w:lvl w:ilvl="7">
      <w:start w:val="1"/>
      <w:numFmt w:val="decimal"/>
      <w:pStyle w:val="Heading8"/>
      <w:suff w:val="space"/>
      <w:lvlText w:val="%1.%2.%3.%4.%5.%6.%7.%8."/>
      <w:lvlJc w:val="left"/>
      <w:pPr>
        <w:ind w:left="3744" w:hanging="1224"/>
      </w:pPr>
      <w:rPr>
        <w:rFonts w:hint="default"/>
      </w:rPr>
    </w:lvl>
    <w:lvl w:ilvl="8">
      <w:start w:val="1"/>
      <w:numFmt w:val="decimal"/>
      <w:pStyle w:val="Heading9"/>
      <w:suff w:val="space"/>
      <w:lvlText w:val="%1.%2.%3.%4.%5.%6.%7.%8.%9."/>
      <w:lvlJc w:val="left"/>
      <w:pPr>
        <w:ind w:left="4320" w:hanging="1440"/>
      </w:pPr>
      <w:rPr>
        <w:rFonts w:hint="default"/>
      </w:rPr>
    </w:lvl>
  </w:abstractNum>
  <w:abstractNum w:abstractNumId="28" w15:restartNumberingAfterBreak="0">
    <w:nsid w:val="5A48509E"/>
    <w:multiLevelType w:val="hybridMultilevel"/>
    <w:tmpl w:val="F294E2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B9B1B55"/>
    <w:multiLevelType w:val="hybridMultilevel"/>
    <w:tmpl w:val="660421A0"/>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017E33"/>
    <w:multiLevelType w:val="hybridMultilevel"/>
    <w:tmpl w:val="78C8ECF6"/>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F190F2E"/>
    <w:multiLevelType w:val="hybridMultilevel"/>
    <w:tmpl w:val="2E363F3A"/>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B5F43"/>
    <w:multiLevelType w:val="hybridMultilevel"/>
    <w:tmpl w:val="A4D2B100"/>
    <w:lvl w:ilvl="0" w:tplc="CFAEF210">
      <w:start w:val="1"/>
      <w:numFmt w:val="bullet"/>
      <w:pStyle w:val="Indent3withBullet"/>
      <w:lvlText w:val=""/>
      <w:lvlJc w:val="left"/>
      <w:pPr>
        <w:tabs>
          <w:tab w:val="num" w:pos="1040"/>
        </w:tabs>
        <w:ind w:left="1020" w:hanging="340"/>
      </w:pPr>
      <w:rPr>
        <w:rFonts w:ascii="Wingdings" w:hAnsi="Wingdings" w:hint="default"/>
        <w:sz w:val="22"/>
      </w:rPr>
    </w:lvl>
    <w:lvl w:ilvl="1" w:tplc="EE445216" w:tentative="1">
      <w:start w:val="1"/>
      <w:numFmt w:val="bullet"/>
      <w:lvlText w:val="o"/>
      <w:lvlJc w:val="left"/>
      <w:pPr>
        <w:tabs>
          <w:tab w:val="num" w:pos="1440"/>
        </w:tabs>
        <w:ind w:left="1440" w:hanging="360"/>
      </w:pPr>
      <w:rPr>
        <w:rFonts w:ascii="Courier New" w:hAnsi="Courier New" w:hint="default"/>
      </w:rPr>
    </w:lvl>
    <w:lvl w:ilvl="2" w:tplc="9752BD04" w:tentative="1">
      <w:start w:val="1"/>
      <w:numFmt w:val="bullet"/>
      <w:lvlText w:val=""/>
      <w:lvlJc w:val="left"/>
      <w:pPr>
        <w:tabs>
          <w:tab w:val="num" w:pos="2160"/>
        </w:tabs>
        <w:ind w:left="2160" w:hanging="360"/>
      </w:pPr>
      <w:rPr>
        <w:rFonts w:ascii="Wingdings" w:hAnsi="Wingdings" w:hint="default"/>
      </w:rPr>
    </w:lvl>
    <w:lvl w:ilvl="3" w:tplc="DC040836" w:tentative="1">
      <w:start w:val="1"/>
      <w:numFmt w:val="bullet"/>
      <w:lvlText w:val=""/>
      <w:lvlJc w:val="left"/>
      <w:pPr>
        <w:tabs>
          <w:tab w:val="num" w:pos="2880"/>
        </w:tabs>
        <w:ind w:left="2880" w:hanging="360"/>
      </w:pPr>
      <w:rPr>
        <w:rFonts w:ascii="Symbol" w:hAnsi="Symbol" w:hint="default"/>
      </w:rPr>
    </w:lvl>
    <w:lvl w:ilvl="4" w:tplc="5B764DF0" w:tentative="1">
      <w:start w:val="1"/>
      <w:numFmt w:val="bullet"/>
      <w:lvlText w:val="o"/>
      <w:lvlJc w:val="left"/>
      <w:pPr>
        <w:tabs>
          <w:tab w:val="num" w:pos="3600"/>
        </w:tabs>
        <w:ind w:left="3600" w:hanging="360"/>
      </w:pPr>
      <w:rPr>
        <w:rFonts w:ascii="Courier New" w:hAnsi="Courier New" w:hint="default"/>
      </w:rPr>
    </w:lvl>
    <w:lvl w:ilvl="5" w:tplc="3DBA96C6" w:tentative="1">
      <w:start w:val="1"/>
      <w:numFmt w:val="bullet"/>
      <w:lvlText w:val=""/>
      <w:lvlJc w:val="left"/>
      <w:pPr>
        <w:tabs>
          <w:tab w:val="num" w:pos="4320"/>
        </w:tabs>
        <w:ind w:left="4320" w:hanging="360"/>
      </w:pPr>
      <w:rPr>
        <w:rFonts w:ascii="Wingdings" w:hAnsi="Wingdings" w:hint="default"/>
      </w:rPr>
    </w:lvl>
    <w:lvl w:ilvl="6" w:tplc="CB0AEA36" w:tentative="1">
      <w:start w:val="1"/>
      <w:numFmt w:val="bullet"/>
      <w:lvlText w:val=""/>
      <w:lvlJc w:val="left"/>
      <w:pPr>
        <w:tabs>
          <w:tab w:val="num" w:pos="5040"/>
        </w:tabs>
        <w:ind w:left="5040" w:hanging="360"/>
      </w:pPr>
      <w:rPr>
        <w:rFonts w:ascii="Symbol" w:hAnsi="Symbol" w:hint="default"/>
      </w:rPr>
    </w:lvl>
    <w:lvl w:ilvl="7" w:tplc="C3BA5334" w:tentative="1">
      <w:start w:val="1"/>
      <w:numFmt w:val="bullet"/>
      <w:lvlText w:val="o"/>
      <w:lvlJc w:val="left"/>
      <w:pPr>
        <w:tabs>
          <w:tab w:val="num" w:pos="5760"/>
        </w:tabs>
        <w:ind w:left="5760" w:hanging="360"/>
      </w:pPr>
      <w:rPr>
        <w:rFonts w:ascii="Courier New" w:hAnsi="Courier New" w:hint="default"/>
      </w:rPr>
    </w:lvl>
    <w:lvl w:ilvl="8" w:tplc="880CC98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9909BA"/>
    <w:multiLevelType w:val="hybridMultilevel"/>
    <w:tmpl w:val="D0A61B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1F58B1"/>
    <w:multiLevelType w:val="hybridMultilevel"/>
    <w:tmpl w:val="702C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F73C73"/>
    <w:multiLevelType w:val="hybridMultilevel"/>
    <w:tmpl w:val="6A56FA38"/>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1D24E56"/>
    <w:multiLevelType w:val="hybridMultilevel"/>
    <w:tmpl w:val="20B8812C"/>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531A7C"/>
    <w:multiLevelType w:val="hybridMultilevel"/>
    <w:tmpl w:val="6FB02176"/>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5396FE6"/>
    <w:multiLevelType w:val="hybridMultilevel"/>
    <w:tmpl w:val="1D5E29E4"/>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5175C9"/>
    <w:multiLevelType w:val="hybridMultilevel"/>
    <w:tmpl w:val="795175C9"/>
    <w:lvl w:ilvl="0" w:tplc="09B4A62A">
      <w:start w:val="1"/>
      <w:numFmt w:val="bullet"/>
      <w:lvlText w:val=""/>
      <w:lvlJc w:val="left"/>
      <w:pPr>
        <w:tabs>
          <w:tab w:val="num" w:pos="360"/>
        </w:tabs>
        <w:ind w:left="360" w:hanging="360"/>
      </w:pPr>
      <w:rPr>
        <w:rFonts w:ascii="Symbol" w:hAnsi="Symbol"/>
      </w:rPr>
    </w:lvl>
    <w:lvl w:ilvl="1" w:tplc="09100268">
      <w:start w:val="1"/>
      <w:numFmt w:val="bullet"/>
      <w:lvlText w:val="o"/>
      <w:lvlJc w:val="left"/>
      <w:pPr>
        <w:tabs>
          <w:tab w:val="num" w:pos="1080"/>
        </w:tabs>
        <w:ind w:left="1080" w:hanging="360"/>
      </w:pPr>
      <w:rPr>
        <w:rFonts w:ascii="Courier New" w:hAnsi="Courier New"/>
      </w:rPr>
    </w:lvl>
    <w:lvl w:ilvl="2" w:tplc="9B96752C">
      <w:start w:val="1"/>
      <w:numFmt w:val="bullet"/>
      <w:lvlText w:val=""/>
      <w:lvlJc w:val="left"/>
      <w:pPr>
        <w:tabs>
          <w:tab w:val="num" w:pos="1800"/>
        </w:tabs>
        <w:ind w:left="1800" w:hanging="360"/>
      </w:pPr>
      <w:rPr>
        <w:rFonts w:ascii="Wingdings" w:hAnsi="Wingdings"/>
      </w:rPr>
    </w:lvl>
    <w:lvl w:ilvl="3" w:tplc="7794ECE6">
      <w:start w:val="1"/>
      <w:numFmt w:val="bullet"/>
      <w:lvlText w:val=""/>
      <w:lvlJc w:val="left"/>
      <w:pPr>
        <w:tabs>
          <w:tab w:val="num" w:pos="2520"/>
        </w:tabs>
        <w:ind w:left="2520" w:hanging="360"/>
      </w:pPr>
      <w:rPr>
        <w:rFonts w:ascii="Symbol" w:hAnsi="Symbol"/>
      </w:rPr>
    </w:lvl>
    <w:lvl w:ilvl="4" w:tplc="B8309DE4">
      <w:start w:val="1"/>
      <w:numFmt w:val="bullet"/>
      <w:lvlText w:val="o"/>
      <w:lvlJc w:val="left"/>
      <w:pPr>
        <w:tabs>
          <w:tab w:val="num" w:pos="3240"/>
        </w:tabs>
        <w:ind w:left="3240" w:hanging="360"/>
      </w:pPr>
      <w:rPr>
        <w:rFonts w:ascii="Courier New" w:hAnsi="Courier New"/>
      </w:rPr>
    </w:lvl>
    <w:lvl w:ilvl="5" w:tplc="DFBCCE4A">
      <w:start w:val="1"/>
      <w:numFmt w:val="bullet"/>
      <w:lvlText w:val=""/>
      <w:lvlJc w:val="left"/>
      <w:pPr>
        <w:tabs>
          <w:tab w:val="num" w:pos="3960"/>
        </w:tabs>
        <w:ind w:left="3960" w:hanging="360"/>
      </w:pPr>
      <w:rPr>
        <w:rFonts w:ascii="Wingdings" w:hAnsi="Wingdings"/>
      </w:rPr>
    </w:lvl>
    <w:lvl w:ilvl="6" w:tplc="63CC077A">
      <w:start w:val="1"/>
      <w:numFmt w:val="bullet"/>
      <w:lvlText w:val=""/>
      <w:lvlJc w:val="left"/>
      <w:pPr>
        <w:tabs>
          <w:tab w:val="num" w:pos="4680"/>
        </w:tabs>
        <w:ind w:left="4680" w:hanging="360"/>
      </w:pPr>
      <w:rPr>
        <w:rFonts w:ascii="Symbol" w:hAnsi="Symbol"/>
      </w:rPr>
    </w:lvl>
    <w:lvl w:ilvl="7" w:tplc="39C00C72">
      <w:start w:val="1"/>
      <w:numFmt w:val="bullet"/>
      <w:lvlText w:val="o"/>
      <w:lvlJc w:val="left"/>
      <w:pPr>
        <w:tabs>
          <w:tab w:val="num" w:pos="5400"/>
        </w:tabs>
        <w:ind w:left="5400" w:hanging="360"/>
      </w:pPr>
      <w:rPr>
        <w:rFonts w:ascii="Courier New" w:hAnsi="Courier New"/>
      </w:rPr>
    </w:lvl>
    <w:lvl w:ilvl="8" w:tplc="E4869568">
      <w:start w:val="1"/>
      <w:numFmt w:val="bullet"/>
      <w:lvlText w:val=""/>
      <w:lvlJc w:val="left"/>
      <w:pPr>
        <w:tabs>
          <w:tab w:val="num" w:pos="6120"/>
        </w:tabs>
        <w:ind w:left="6120" w:hanging="360"/>
      </w:pPr>
      <w:rPr>
        <w:rFonts w:ascii="Wingdings" w:hAnsi="Wingdings"/>
      </w:rPr>
    </w:lvl>
  </w:abstractNum>
  <w:abstractNum w:abstractNumId="40" w15:restartNumberingAfterBreak="0">
    <w:nsid w:val="795175CA"/>
    <w:multiLevelType w:val="hybridMultilevel"/>
    <w:tmpl w:val="795175CA"/>
    <w:lvl w:ilvl="0" w:tplc="B3484C8C">
      <w:start w:val="1"/>
      <w:numFmt w:val="bullet"/>
      <w:lvlText w:val=""/>
      <w:lvlJc w:val="left"/>
      <w:pPr>
        <w:tabs>
          <w:tab w:val="num" w:pos="360"/>
        </w:tabs>
        <w:ind w:left="360" w:hanging="360"/>
      </w:pPr>
      <w:rPr>
        <w:rFonts w:ascii="Symbol" w:hAnsi="Symbol"/>
      </w:rPr>
    </w:lvl>
    <w:lvl w:ilvl="1" w:tplc="25DE1C7E">
      <w:start w:val="1"/>
      <w:numFmt w:val="bullet"/>
      <w:lvlText w:val="o"/>
      <w:lvlJc w:val="left"/>
      <w:pPr>
        <w:tabs>
          <w:tab w:val="num" w:pos="1080"/>
        </w:tabs>
        <w:ind w:left="1080" w:hanging="360"/>
      </w:pPr>
      <w:rPr>
        <w:rFonts w:ascii="Courier New" w:hAnsi="Courier New"/>
      </w:rPr>
    </w:lvl>
    <w:lvl w:ilvl="2" w:tplc="78C8F1F0">
      <w:start w:val="1"/>
      <w:numFmt w:val="bullet"/>
      <w:lvlText w:val=""/>
      <w:lvlJc w:val="left"/>
      <w:pPr>
        <w:tabs>
          <w:tab w:val="num" w:pos="1800"/>
        </w:tabs>
        <w:ind w:left="1800" w:hanging="360"/>
      </w:pPr>
      <w:rPr>
        <w:rFonts w:ascii="Wingdings" w:hAnsi="Wingdings"/>
      </w:rPr>
    </w:lvl>
    <w:lvl w:ilvl="3" w:tplc="03426C2A">
      <w:start w:val="1"/>
      <w:numFmt w:val="bullet"/>
      <w:lvlText w:val=""/>
      <w:lvlJc w:val="left"/>
      <w:pPr>
        <w:tabs>
          <w:tab w:val="num" w:pos="2520"/>
        </w:tabs>
        <w:ind w:left="2520" w:hanging="360"/>
      </w:pPr>
      <w:rPr>
        <w:rFonts w:ascii="Symbol" w:hAnsi="Symbol"/>
      </w:rPr>
    </w:lvl>
    <w:lvl w:ilvl="4" w:tplc="0922A33A">
      <w:start w:val="1"/>
      <w:numFmt w:val="bullet"/>
      <w:lvlText w:val="o"/>
      <w:lvlJc w:val="left"/>
      <w:pPr>
        <w:tabs>
          <w:tab w:val="num" w:pos="3240"/>
        </w:tabs>
        <w:ind w:left="3240" w:hanging="360"/>
      </w:pPr>
      <w:rPr>
        <w:rFonts w:ascii="Courier New" w:hAnsi="Courier New"/>
      </w:rPr>
    </w:lvl>
    <w:lvl w:ilvl="5" w:tplc="912E0A42">
      <w:start w:val="1"/>
      <w:numFmt w:val="bullet"/>
      <w:lvlText w:val=""/>
      <w:lvlJc w:val="left"/>
      <w:pPr>
        <w:tabs>
          <w:tab w:val="num" w:pos="3960"/>
        </w:tabs>
        <w:ind w:left="3960" w:hanging="360"/>
      </w:pPr>
      <w:rPr>
        <w:rFonts w:ascii="Wingdings" w:hAnsi="Wingdings"/>
      </w:rPr>
    </w:lvl>
    <w:lvl w:ilvl="6" w:tplc="E1BEE30E">
      <w:start w:val="1"/>
      <w:numFmt w:val="bullet"/>
      <w:lvlText w:val=""/>
      <w:lvlJc w:val="left"/>
      <w:pPr>
        <w:tabs>
          <w:tab w:val="num" w:pos="4680"/>
        </w:tabs>
        <w:ind w:left="4680" w:hanging="360"/>
      </w:pPr>
      <w:rPr>
        <w:rFonts w:ascii="Symbol" w:hAnsi="Symbol"/>
      </w:rPr>
    </w:lvl>
    <w:lvl w:ilvl="7" w:tplc="32AAFE06">
      <w:start w:val="1"/>
      <w:numFmt w:val="bullet"/>
      <w:lvlText w:val="o"/>
      <w:lvlJc w:val="left"/>
      <w:pPr>
        <w:tabs>
          <w:tab w:val="num" w:pos="5400"/>
        </w:tabs>
        <w:ind w:left="5400" w:hanging="360"/>
      </w:pPr>
      <w:rPr>
        <w:rFonts w:ascii="Courier New" w:hAnsi="Courier New"/>
      </w:rPr>
    </w:lvl>
    <w:lvl w:ilvl="8" w:tplc="CA326DF0">
      <w:start w:val="1"/>
      <w:numFmt w:val="bullet"/>
      <w:lvlText w:val=""/>
      <w:lvlJc w:val="left"/>
      <w:pPr>
        <w:tabs>
          <w:tab w:val="num" w:pos="6120"/>
        </w:tabs>
        <w:ind w:left="6120" w:hanging="360"/>
      </w:pPr>
      <w:rPr>
        <w:rFonts w:ascii="Wingdings" w:hAnsi="Wingdings"/>
      </w:rPr>
    </w:lvl>
  </w:abstractNum>
  <w:abstractNum w:abstractNumId="41" w15:restartNumberingAfterBreak="0">
    <w:nsid w:val="79B3213A"/>
    <w:multiLevelType w:val="hybridMultilevel"/>
    <w:tmpl w:val="BA8C18F4"/>
    <w:lvl w:ilvl="0" w:tplc="02E69E4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D434699"/>
    <w:multiLevelType w:val="hybridMultilevel"/>
    <w:tmpl w:val="23526AB0"/>
    <w:lvl w:ilvl="0" w:tplc="0C0A000F">
      <w:start w:val="1"/>
      <w:numFmt w:val="decimal"/>
      <w:lvlText w:val="%1."/>
      <w:lvlJc w:val="left"/>
      <w:pPr>
        <w:ind w:left="788" w:hanging="360"/>
      </w:pPr>
    </w:lvl>
    <w:lvl w:ilvl="1" w:tplc="0C0A0019" w:tentative="1">
      <w:start w:val="1"/>
      <w:numFmt w:val="lowerLetter"/>
      <w:lvlText w:val="%2."/>
      <w:lvlJc w:val="left"/>
      <w:pPr>
        <w:ind w:left="1508" w:hanging="360"/>
      </w:pPr>
    </w:lvl>
    <w:lvl w:ilvl="2" w:tplc="0C0A001B" w:tentative="1">
      <w:start w:val="1"/>
      <w:numFmt w:val="lowerRoman"/>
      <w:lvlText w:val="%3."/>
      <w:lvlJc w:val="right"/>
      <w:pPr>
        <w:ind w:left="2228" w:hanging="180"/>
      </w:pPr>
    </w:lvl>
    <w:lvl w:ilvl="3" w:tplc="0C0A000F" w:tentative="1">
      <w:start w:val="1"/>
      <w:numFmt w:val="decimal"/>
      <w:lvlText w:val="%4."/>
      <w:lvlJc w:val="left"/>
      <w:pPr>
        <w:ind w:left="2948" w:hanging="360"/>
      </w:pPr>
    </w:lvl>
    <w:lvl w:ilvl="4" w:tplc="0C0A0019" w:tentative="1">
      <w:start w:val="1"/>
      <w:numFmt w:val="lowerLetter"/>
      <w:lvlText w:val="%5."/>
      <w:lvlJc w:val="left"/>
      <w:pPr>
        <w:ind w:left="3668" w:hanging="360"/>
      </w:pPr>
    </w:lvl>
    <w:lvl w:ilvl="5" w:tplc="0C0A001B" w:tentative="1">
      <w:start w:val="1"/>
      <w:numFmt w:val="lowerRoman"/>
      <w:lvlText w:val="%6."/>
      <w:lvlJc w:val="right"/>
      <w:pPr>
        <w:ind w:left="4388" w:hanging="180"/>
      </w:pPr>
    </w:lvl>
    <w:lvl w:ilvl="6" w:tplc="0C0A000F" w:tentative="1">
      <w:start w:val="1"/>
      <w:numFmt w:val="decimal"/>
      <w:lvlText w:val="%7."/>
      <w:lvlJc w:val="left"/>
      <w:pPr>
        <w:ind w:left="5108" w:hanging="360"/>
      </w:pPr>
    </w:lvl>
    <w:lvl w:ilvl="7" w:tplc="0C0A0019" w:tentative="1">
      <w:start w:val="1"/>
      <w:numFmt w:val="lowerLetter"/>
      <w:lvlText w:val="%8."/>
      <w:lvlJc w:val="left"/>
      <w:pPr>
        <w:ind w:left="5828" w:hanging="360"/>
      </w:pPr>
    </w:lvl>
    <w:lvl w:ilvl="8" w:tplc="0C0A001B" w:tentative="1">
      <w:start w:val="1"/>
      <w:numFmt w:val="lowerRoman"/>
      <w:lvlText w:val="%9."/>
      <w:lvlJc w:val="right"/>
      <w:pPr>
        <w:ind w:left="6548" w:hanging="180"/>
      </w:pPr>
    </w:lvl>
  </w:abstractNum>
  <w:abstractNum w:abstractNumId="43" w15:restartNumberingAfterBreak="0">
    <w:nsid w:val="7EF2509C"/>
    <w:multiLevelType w:val="hybridMultilevel"/>
    <w:tmpl w:val="20EC4764"/>
    <w:lvl w:ilvl="0" w:tplc="FAF6542C">
      <w:start w:val="1"/>
      <w:numFmt w:val="bullet"/>
      <w:pStyle w:val="2eretraitjustifi"/>
      <w:lvlText w:val=""/>
      <w:lvlJc w:val="left"/>
      <w:pPr>
        <w:tabs>
          <w:tab w:val="num" w:pos="717"/>
        </w:tabs>
        <w:ind w:left="717" w:hanging="360"/>
      </w:pPr>
      <w:rPr>
        <w:rFonts w:ascii="Wingdings" w:hAnsi="Wingdings" w:hint="default"/>
        <w:color w:val="008080"/>
        <w:sz w:val="14"/>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7"/>
  </w:num>
  <w:num w:numId="3">
    <w:abstractNumId w:val="22"/>
  </w:num>
  <w:num w:numId="4">
    <w:abstractNumId w:val="32"/>
  </w:num>
  <w:num w:numId="5">
    <w:abstractNumId w:val="18"/>
  </w:num>
  <w:num w:numId="6">
    <w:abstractNumId w:val="16"/>
  </w:num>
  <w:num w:numId="7">
    <w:abstractNumId w:val="7"/>
  </w:num>
  <w:num w:numId="8">
    <w:abstractNumId w:val="3"/>
  </w:num>
  <w:num w:numId="9">
    <w:abstractNumId w:val="0"/>
  </w:num>
  <w:num w:numId="10">
    <w:abstractNumId w:val="1"/>
  </w:num>
  <w:num w:numId="11">
    <w:abstractNumId w:val="43"/>
  </w:num>
  <w:num w:numId="12">
    <w:abstractNumId w:val="9"/>
  </w:num>
  <w:num w:numId="13">
    <w:abstractNumId w:val="35"/>
  </w:num>
  <w:num w:numId="14">
    <w:abstractNumId w:val="19"/>
  </w:num>
  <w:num w:numId="15">
    <w:abstractNumId w:val="8"/>
  </w:num>
  <w:num w:numId="16">
    <w:abstractNumId w:val="37"/>
  </w:num>
  <w:num w:numId="17">
    <w:abstractNumId w:val="28"/>
  </w:num>
  <w:num w:numId="18">
    <w:abstractNumId w:val="4"/>
  </w:num>
  <w:num w:numId="19">
    <w:abstractNumId w:val="10"/>
  </w:num>
  <w:num w:numId="20">
    <w:abstractNumId w:val="15"/>
  </w:num>
  <w:num w:numId="21">
    <w:abstractNumId w:val="36"/>
  </w:num>
  <w:num w:numId="22">
    <w:abstractNumId w:val="6"/>
  </w:num>
  <w:num w:numId="23">
    <w:abstractNumId w:val="5"/>
  </w:num>
  <w:num w:numId="24">
    <w:abstractNumId w:val="30"/>
  </w:num>
  <w:num w:numId="25">
    <w:abstractNumId w:val="24"/>
  </w:num>
  <w:num w:numId="26">
    <w:abstractNumId w:val="41"/>
  </w:num>
  <w:num w:numId="27">
    <w:abstractNumId w:val="20"/>
  </w:num>
  <w:num w:numId="28">
    <w:abstractNumId w:val="25"/>
  </w:num>
  <w:num w:numId="29">
    <w:abstractNumId w:val="33"/>
  </w:num>
  <w:num w:numId="30">
    <w:abstractNumId w:val="31"/>
  </w:num>
  <w:num w:numId="31">
    <w:abstractNumId w:val="17"/>
  </w:num>
  <w:num w:numId="32">
    <w:abstractNumId w:val="21"/>
  </w:num>
  <w:num w:numId="33">
    <w:abstractNumId w:val="14"/>
  </w:num>
  <w:num w:numId="34">
    <w:abstractNumId w:val="11"/>
  </w:num>
  <w:num w:numId="35">
    <w:abstractNumId w:val="38"/>
  </w:num>
  <w:num w:numId="36">
    <w:abstractNumId w:val="23"/>
  </w:num>
  <w:num w:numId="37">
    <w:abstractNumId w:val="29"/>
  </w:num>
  <w:num w:numId="38">
    <w:abstractNumId w:val="34"/>
  </w:num>
  <w:num w:numId="39">
    <w:abstractNumId w:val="39"/>
  </w:num>
  <w:num w:numId="40">
    <w:abstractNumId w:val="40"/>
  </w:num>
  <w:num w:numId="41">
    <w:abstractNumId w:val="26"/>
  </w:num>
  <w:num w:numId="42">
    <w:abstractNumId w:val="42"/>
  </w:num>
  <w:num w:numId="43">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oNotTrackFormatting/>
  <w:defaultTabStop w:val="284"/>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056"/>
    <w:rsid w:val="000037C5"/>
    <w:rsid w:val="000039C6"/>
    <w:rsid w:val="00010414"/>
    <w:rsid w:val="00015427"/>
    <w:rsid w:val="00016547"/>
    <w:rsid w:val="00017E42"/>
    <w:rsid w:val="00020015"/>
    <w:rsid w:val="00024DEF"/>
    <w:rsid w:val="0002515E"/>
    <w:rsid w:val="0002537A"/>
    <w:rsid w:val="0002566F"/>
    <w:rsid w:val="000267B9"/>
    <w:rsid w:val="000301A2"/>
    <w:rsid w:val="000344A2"/>
    <w:rsid w:val="00034B34"/>
    <w:rsid w:val="00035491"/>
    <w:rsid w:val="0003574D"/>
    <w:rsid w:val="00042AD6"/>
    <w:rsid w:val="000436A0"/>
    <w:rsid w:val="00047677"/>
    <w:rsid w:val="00047716"/>
    <w:rsid w:val="00053C77"/>
    <w:rsid w:val="0005567F"/>
    <w:rsid w:val="000557E4"/>
    <w:rsid w:val="00055981"/>
    <w:rsid w:val="00056ED0"/>
    <w:rsid w:val="00056FCF"/>
    <w:rsid w:val="00057EEB"/>
    <w:rsid w:val="00063156"/>
    <w:rsid w:val="00070D36"/>
    <w:rsid w:val="00070D8B"/>
    <w:rsid w:val="00071056"/>
    <w:rsid w:val="00074B5A"/>
    <w:rsid w:val="000774AD"/>
    <w:rsid w:val="00084EF0"/>
    <w:rsid w:val="00087B5D"/>
    <w:rsid w:val="00087E11"/>
    <w:rsid w:val="00094F87"/>
    <w:rsid w:val="000A19F8"/>
    <w:rsid w:val="000A213D"/>
    <w:rsid w:val="000A313A"/>
    <w:rsid w:val="000A39BF"/>
    <w:rsid w:val="000A5CF2"/>
    <w:rsid w:val="000B0D4D"/>
    <w:rsid w:val="000B1AE1"/>
    <w:rsid w:val="000B1EEA"/>
    <w:rsid w:val="000B6EAB"/>
    <w:rsid w:val="000C1432"/>
    <w:rsid w:val="000C2D86"/>
    <w:rsid w:val="000C44EE"/>
    <w:rsid w:val="000C595B"/>
    <w:rsid w:val="000C68C3"/>
    <w:rsid w:val="000C779C"/>
    <w:rsid w:val="000C7E3A"/>
    <w:rsid w:val="000D0B1E"/>
    <w:rsid w:val="000D19B1"/>
    <w:rsid w:val="000D3143"/>
    <w:rsid w:val="000E0737"/>
    <w:rsid w:val="000E08D4"/>
    <w:rsid w:val="000E19E8"/>
    <w:rsid w:val="000E384C"/>
    <w:rsid w:val="000E3AB1"/>
    <w:rsid w:val="000E43BE"/>
    <w:rsid w:val="000E4841"/>
    <w:rsid w:val="000E6DC8"/>
    <w:rsid w:val="000E7143"/>
    <w:rsid w:val="000F0021"/>
    <w:rsid w:val="000F2361"/>
    <w:rsid w:val="000F2A99"/>
    <w:rsid w:val="000F4AA5"/>
    <w:rsid w:val="000F4E5F"/>
    <w:rsid w:val="000F6A0D"/>
    <w:rsid w:val="001014C2"/>
    <w:rsid w:val="001016E2"/>
    <w:rsid w:val="001023D5"/>
    <w:rsid w:val="00103CCC"/>
    <w:rsid w:val="0011152D"/>
    <w:rsid w:val="00123412"/>
    <w:rsid w:val="001252D3"/>
    <w:rsid w:val="00125EB0"/>
    <w:rsid w:val="00132727"/>
    <w:rsid w:val="0013297B"/>
    <w:rsid w:val="001354CA"/>
    <w:rsid w:val="001357ED"/>
    <w:rsid w:val="00142469"/>
    <w:rsid w:val="001437DD"/>
    <w:rsid w:val="00143859"/>
    <w:rsid w:val="001469B5"/>
    <w:rsid w:val="00155D14"/>
    <w:rsid w:val="00160484"/>
    <w:rsid w:val="0016587B"/>
    <w:rsid w:val="0016748A"/>
    <w:rsid w:val="00167EFE"/>
    <w:rsid w:val="00170579"/>
    <w:rsid w:val="001705EA"/>
    <w:rsid w:val="00174619"/>
    <w:rsid w:val="001753EA"/>
    <w:rsid w:val="00177EDF"/>
    <w:rsid w:val="001817D8"/>
    <w:rsid w:val="001846FA"/>
    <w:rsid w:val="001915AA"/>
    <w:rsid w:val="00191F5E"/>
    <w:rsid w:val="00192925"/>
    <w:rsid w:val="001938DC"/>
    <w:rsid w:val="0019628D"/>
    <w:rsid w:val="0019636B"/>
    <w:rsid w:val="001A0E39"/>
    <w:rsid w:val="001A1659"/>
    <w:rsid w:val="001A1B83"/>
    <w:rsid w:val="001A2477"/>
    <w:rsid w:val="001A69B7"/>
    <w:rsid w:val="001B3F19"/>
    <w:rsid w:val="001B6CBD"/>
    <w:rsid w:val="001B70AD"/>
    <w:rsid w:val="001B76C4"/>
    <w:rsid w:val="001C470B"/>
    <w:rsid w:val="001C6E7B"/>
    <w:rsid w:val="001C7C14"/>
    <w:rsid w:val="001D13FD"/>
    <w:rsid w:val="001D280B"/>
    <w:rsid w:val="001D5177"/>
    <w:rsid w:val="001D6B59"/>
    <w:rsid w:val="001E0AF2"/>
    <w:rsid w:val="001E2B1A"/>
    <w:rsid w:val="001E44B7"/>
    <w:rsid w:val="001E6E3A"/>
    <w:rsid w:val="001F3B73"/>
    <w:rsid w:val="001F4588"/>
    <w:rsid w:val="001F7F99"/>
    <w:rsid w:val="002044AE"/>
    <w:rsid w:val="00214079"/>
    <w:rsid w:val="002140C3"/>
    <w:rsid w:val="002200EC"/>
    <w:rsid w:val="00223B1C"/>
    <w:rsid w:val="002246D9"/>
    <w:rsid w:val="00230484"/>
    <w:rsid w:val="00234996"/>
    <w:rsid w:val="002363A6"/>
    <w:rsid w:val="00240851"/>
    <w:rsid w:val="00240F8F"/>
    <w:rsid w:val="0024160F"/>
    <w:rsid w:val="002427EA"/>
    <w:rsid w:val="0024538A"/>
    <w:rsid w:val="00247A32"/>
    <w:rsid w:val="00247DC6"/>
    <w:rsid w:val="00250F09"/>
    <w:rsid w:val="0025538D"/>
    <w:rsid w:val="00260501"/>
    <w:rsid w:val="00260D19"/>
    <w:rsid w:val="002612AA"/>
    <w:rsid w:val="00261AA7"/>
    <w:rsid w:val="00264078"/>
    <w:rsid w:val="002654FB"/>
    <w:rsid w:val="00265C87"/>
    <w:rsid w:val="00266FDC"/>
    <w:rsid w:val="00270C65"/>
    <w:rsid w:val="00277B01"/>
    <w:rsid w:val="00277EEA"/>
    <w:rsid w:val="002820AA"/>
    <w:rsid w:val="00283D2C"/>
    <w:rsid w:val="002847B7"/>
    <w:rsid w:val="0028721E"/>
    <w:rsid w:val="00290F5E"/>
    <w:rsid w:val="002916FA"/>
    <w:rsid w:val="00292E62"/>
    <w:rsid w:val="0029565C"/>
    <w:rsid w:val="002961A1"/>
    <w:rsid w:val="002961CA"/>
    <w:rsid w:val="00297DA4"/>
    <w:rsid w:val="00297E8C"/>
    <w:rsid w:val="002A047C"/>
    <w:rsid w:val="002A2482"/>
    <w:rsid w:val="002A50F7"/>
    <w:rsid w:val="002B1F86"/>
    <w:rsid w:val="002B37AE"/>
    <w:rsid w:val="002B5C8E"/>
    <w:rsid w:val="002C165A"/>
    <w:rsid w:val="002C27AF"/>
    <w:rsid w:val="002C2D84"/>
    <w:rsid w:val="002D0A28"/>
    <w:rsid w:val="002D1E38"/>
    <w:rsid w:val="002D3303"/>
    <w:rsid w:val="002D5080"/>
    <w:rsid w:val="002D717F"/>
    <w:rsid w:val="002E6303"/>
    <w:rsid w:val="002F1362"/>
    <w:rsid w:val="002F60B4"/>
    <w:rsid w:val="002F61F5"/>
    <w:rsid w:val="00302F99"/>
    <w:rsid w:val="00304B9A"/>
    <w:rsid w:val="00306BB0"/>
    <w:rsid w:val="00310D82"/>
    <w:rsid w:val="00310F7D"/>
    <w:rsid w:val="00313434"/>
    <w:rsid w:val="00313B1D"/>
    <w:rsid w:val="00313F96"/>
    <w:rsid w:val="00314546"/>
    <w:rsid w:val="00317240"/>
    <w:rsid w:val="0031752E"/>
    <w:rsid w:val="00322AC8"/>
    <w:rsid w:val="00323A6B"/>
    <w:rsid w:val="00325851"/>
    <w:rsid w:val="00327FFB"/>
    <w:rsid w:val="0033287F"/>
    <w:rsid w:val="00334A17"/>
    <w:rsid w:val="00336051"/>
    <w:rsid w:val="003361B8"/>
    <w:rsid w:val="0033620E"/>
    <w:rsid w:val="00336F31"/>
    <w:rsid w:val="003377DF"/>
    <w:rsid w:val="00337A57"/>
    <w:rsid w:val="0034313E"/>
    <w:rsid w:val="00343184"/>
    <w:rsid w:val="00343AF0"/>
    <w:rsid w:val="00343CE3"/>
    <w:rsid w:val="00344334"/>
    <w:rsid w:val="00344608"/>
    <w:rsid w:val="003456AE"/>
    <w:rsid w:val="003473B1"/>
    <w:rsid w:val="003500DA"/>
    <w:rsid w:val="003530E4"/>
    <w:rsid w:val="003531A2"/>
    <w:rsid w:val="00356E8F"/>
    <w:rsid w:val="00362D82"/>
    <w:rsid w:val="00367884"/>
    <w:rsid w:val="00367EF6"/>
    <w:rsid w:val="00370115"/>
    <w:rsid w:val="003757F5"/>
    <w:rsid w:val="0037596B"/>
    <w:rsid w:val="00375F4F"/>
    <w:rsid w:val="00382AFD"/>
    <w:rsid w:val="00383399"/>
    <w:rsid w:val="00387896"/>
    <w:rsid w:val="00390410"/>
    <w:rsid w:val="00390DF0"/>
    <w:rsid w:val="0039145A"/>
    <w:rsid w:val="00391688"/>
    <w:rsid w:val="003934D6"/>
    <w:rsid w:val="00397C36"/>
    <w:rsid w:val="003A3837"/>
    <w:rsid w:val="003A5EFB"/>
    <w:rsid w:val="003B0CD6"/>
    <w:rsid w:val="003B2D28"/>
    <w:rsid w:val="003B59B1"/>
    <w:rsid w:val="003B7492"/>
    <w:rsid w:val="003C0B6D"/>
    <w:rsid w:val="003C334D"/>
    <w:rsid w:val="003C4227"/>
    <w:rsid w:val="003C48A3"/>
    <w:rsid w:val="003C509B"/>
    <w:rsid w:val="003C5766"/>
    <w:rsid w:val="003C5B7A"/>
    <w:rsid w:val="003C73A3"/>
    <w:rsid w:val="003C7C7F"/>
    <w:rsid w:val="003D38D3"/>
    <w:rsid w:val="003D453A"/>
    <w:rsid w:val="003D5106"/>
    <w:rsid w:val="003D5CCF"/>
    <w:rsid w:val="003D6596"/>
    <w:rsid w:val="003D7F4E"/>
    <w:rsid w:val="003E360D"/>
    <w:rsid w:val="003E39E7"/>
    <w:rsid w:val="003E5164"/>
    <w:rsid w:val="003E6E7C"/>
    <w:rsid w:val="003E723B"/>
    <w:rsid w:val="003E789E"/>
    <w:rsid w:val="003F471B"/>
    <w:rsid w:val="003F48C0"/>
    <w:rsid w:val="003F6D73"/>
    <w:rsid w:val="003F77C5"/>
    <w:rsid w:val="004000B4"/>
    <w:rsid w:val="00401242"/>
    <w:rsid w:val="00405B66"/>
    <w:rsid w:val="00406EBA"/>
    <w:rsid w:val="0040783C"/>
    <w:rsid w:val="00410E8F"/>
    <w:rsid w:val="00411E9B"/>
    <w:rsid w:val="004214A0"/>
    <w:rsid w:val="004223F2"/>
    <w:rsid w:val="00425175"/>
    <w:rsid w:val="004252C9"/>
    <w:rsid w:val="00426A88"/>
    <w:rsid w:val="0043298A"/>
    <w:rsid w:val="00433CBE"/>
    <w:rsid w:val="0043764C"/>
    <w:rsid w:val="00445AA2"/>
    <w:rsid w:val="00445FDC"/>
    <w:rsid w:val="00450404"/>
    <w:rsid w:val="00450A8B"/>
    <w:rsid w:val="00466DFF"/>
    <w:rsid w:val="00466FDB"/>
    <w:rsid w:val="004700D6"/>
    <w:rsid w:val="00471430"/>
    <w:rsid w:val="00472F9A"/>
    <w:rsid w:val="00476BFB"/>
    <w:rsid w:val="00484129"/>
    <w:rsid w:val="00484FE3"/>
    <w:rsid w:val="004864ED"/>
    <w:rsid w:val="00486DD3"/>
    <w:rsid w:val="00490C40"/>
    <w:rsid w:val="004920AC"/>
    <w:rsid w:val="004934F5"/>
    <w:rsid w:val="0049384B"/>
    <w:rsid w:val="0049460F"/>
    <w:rsid w:val="00495628"/>
    <w:rsid w:val="00497F9D"/>
    <w:rsid w:val="004A0695"/>
    <w:rsid w:val="004A081A"/>
    <w:rsid w:val="004A3302"/>
    <w:rsid w:val="004A38C8"/>
    <w:rsid w:val="004A47B5"/>
    <w:rsid w:val="004A6496"/>
    <w:rsid w:val="004A6BDA"/>
    <w:rsid w:val="004B3900"/>
    <w:rsid w:val="004B5BBE"/>
    <w:rsid w:val="004B69B9"/>
    <w:rsid w:val="004C01DF"/>
    <w:rsid w:val="004C1A4E"/>
    <w:rsid w:val="004C1BAA"/>
    <w:rsid w:val="004C2098"/>
    <w:rsid w:val="004C5A9E"/>
    <w:rsid w:val="004C6080"/>
    <w:rsid w:val="004C7308"/>
    <w:rsid w:val="004D08E3"/>
    <w:rsid w:val="004D0FD8"/>
    <w:rsid w:val="004D2DF9"/>
    <w:rsid w:val="004D3772"/>
    <w:rsid w:val="004D5375"/>
    <w:rsid w:val="004D68F2"/>
    <w:rsid w:val="004E09A4"/>
    <w:rsid w:val="004E1B59"/>
    <w:rsid w:val="004E66B9"/>
    <w:rsid w:val="004E7FEF"/>
    <w:rsid w:val="004F240C"/>
    <w:rsid w:val="004F27EC"/>
    <w:rsid w:val="00501190"/>
    <w:rsid w:val="005016DA"/>
    <w:rsid w:val="005049B7"/>
    <w:rsid w:val="00506492"/>
    <w:rsid w:val="005108ED"/>
    <w:rsid w:val="00512F1A"/>
    <w:rsid w:val="00513BA9"/>
    <w:rsid w:val="00515653"/>
    <w:rsid w:val="00515811"/>
    <w:rsid w:val="00516594"/>
    <w:rsid w:val="00521682"/>
    <w:rsid w:val="00522CC6"/>
    <w:rsid w:val="00526633"/>
    <w:rsid w:val="00530C70"/>
    <w:rsid w:val="005333B9"/>
    <w:rsid w:val="00536AAD"/>
    <w:rsid w:val="00537603"/>
    <w:rsid w:val="00537BA6"/>
    <w:rsid w:val="00537BBF"/>
    <w:rsid w:val="00540717"/>
    <w:rsid w:val="00543A64"/>
    <w:rsid w:val="0054404E"/>
    <w:rsid w:val="0054640A"/>
    <w:rsid w:val="00550751"/>
    <w:rsid w:val="0055114D"/>
    <w:rsid w:val="0055327B"/>
    <w:rsid w:val="0055379B"/>
    <w:rsid w:val="00556514"/>
    <w:rsid w:val="005569F5"/>
    <w:rsid w:val="00571225"/>
    <w:rsid w:val="00571475"/>
    <w:rsid w:val="00572862"/>
    <w:rsid w:val="00573FD6"/>
    <w:rsid w:val="005761F5"/>
    <w:rsid w:val="00584C75"/>
    <w:rsid w:val="005851AE"/>
    <w:rsid w:val="005877CB"/>
    <w:rsid w:val="0058788A"/>
    <w:rsid w:val="005878B0"/>
    <w:rsid w:val="00587A22"/>
    <w:rsid w:val="00595C97"/>
    <w:rsid w:val="00596D66"/>
    <w:rsid w:val="005A106E"/>
    <w:rsid w:val="005A3136"/>
    <w:rsid w:val="005A4917"/>
    <w:rsid w:val="005A4BB9"/>
    <w:rsid w:val="005A584B"/>
    <w:rsid w:val="005A5C0E"/>
    <w:rsid w:val="005B1361"/>
    <w:rsid w:val="005B2DF7"/>
    <w:rsid w:val="005B5982"/>
    <w:rsid w:val="005B5A43"/>
    <w:rsid w:val="005B7ED2"/>
    <w:rsid w:val="005C02B9"/>
    <w:rsid w:val="005C1C1D"/>
    <w:rsid w:val="005C2E69"/>
    <w:rsid w:val="005C6165"/>
    <w:rsid w:val="005D1767"/>
    <w:rsid w:val="005D19C2"/>
    <w:rsid w:val="005D1E6E"/>
    <w:rsid w:val="005D211E"/>
    <w:rsid w:val="005D47D4"/>
    <w:rsid w:val="005D5448"/>
    <w:rsid w:val="005E13FA"/>
    <w:rsid w:val="005E1CB9"/>
    <w:rsid w:val="005E3C12"/>
    <w:rsid w:val="005F059D"/>
    <w:rsid w:val="005F51CA"/>
    <w:rsid w:val="00600390"/>
    <w:rsid w:val="00607C16"/>
    <w:rsid w:val="00610933"/>
    <w:rsid w:val="006111E4"/>
    <w:rsid w:val="00611525"/>
    <w:rsid w:val="00612DC3"/>
    <w:rsid w:val="0062226F"/>
    <w:rsid w:val="00622399"/>
    <w:rsid w:val="0062701C"/>
    <w:rsid w:val="00630056"/>
    <w:rsid w:val="00631014"/>
    <w:rsid w:val="00632ADF"/>
    <w:rsid w:val="00632B43"/>
    <w:rsid w:val="00635FF5"/>
    <w:rsid w:val="0063605D"/>
    <w:rsid w:val="00636666"/>
    <w:rsid w:val="00641161"/>
    <w:rsid w:val="00641CEE"/>
    <w:rsid w:val="00642886"/>
    <w:rsid w:val="00642B88"/>
    <w:rsid w:val="00644471"/>
    <w:rsid w:val="006465C3"/>
    <w:rsid w:val="00647ED2"/>
    <w:rsid w:val="0065182C"/>
    <w:rsid w:val="00652FF2"/>
    <w:rsid w:val="00653014"/>
    <w:rsid w:val="006605E8"/>
    <w:rsid w:val="00661980"/>
    <w:rsid w:val="00663810"/>
    <w:rsid w:val="00664CC8"/>
    <w:rsid w:val="006671AB"/>
    <w:rsid w:val="00670846"/>
    <w:rsid w:val="00671C60"/>
    <w:rsid w:val="00672A35"/>
    <w:rsid w:val="0067741F"/>
    <w:rsid w:val="00682547"/>
    <w:rsid w:val="00683093"/>
    <w:rsid w:val="006876D9"/>
    <w:rsid w:val="006879F6"/>
    <w:rsid w:val="00696F42"/>
    <w:rsid w:val="00697126"/>
    <w:rsid w:val="006A0126"/>
    <w:rsid w:val="006A2688"/>
    <w:rsid w:val="006A26E3"/>
    <w:rsid w:val="006A27AF"/>
    <w:rsid w:val="006A363E"/>
    <w:rsid w:val="006A5B82"/>
    <w:rsid w:val="006A7061"/>
    <w:rsid w:val="006B2770"/>
    <w:rsid w:val="006B320E"/>
    <w:rsid w:val="006C2945"/>
    <w:rsid w:val="006C2D5C"/>
    <w:rsid w:val="006C2E43"/>
    <w:rsid w:val="006C49A6"/>
    <w:rsid w:val="006C6722"/>
    <w:rsid w:val="006C7DD3"/>
    <w:rsid w:val="006D0563"/>
    <w:rsid w:val="006D1721"/>
    <w:rsid w:val="006D5153"/>
    <w:rsid w:val="006E4938"/>
    <w:rsid w:val="006E67EE"/>
    <w:rsid w:val="006E7908"/>
    <w:rsid w:val="006E7FA7"/>
    <w:rsid w:val="006F1CFD"/>
    <w:rsid w:val="006F24D6"/>
    <w:rsid w:val="006F3D1C"/>
    <w:rsid w:val="006F52ED"/>
    <w:rsid w:val="006F617A"/>
    <w:rsid w:val="006F7A41"/>
    <w:rsid w:val="007029E7"/>
    <w:rsid w:val="00702BD1"/>
    <w:rsid w:val="00702EFA"/>
    <w:rsid w:val="007034B0"/>
    <w:rsid w:val="00705113"/>
    <w:rsid w:val="00707F1E"/>
    <w:rsid w:val="007103E2"/>
    <w:rsid w:val="0071104D"/>
    <w:rsid w:val="00712BD5"/>
    <w:rsid w:val="00714DE9"/>
    <w:rsid w:val="007163AA"/>
    <w:rsid w:val="0071735E"/>
    <w:rsid w:val="00723A11"/>
    <w:rsid w:val="00723A7E"/>
    <w:rsid w:val="00727CC4"/>
    <w:rsid w:val="00731E14"/>
    <w:rsid w:val="00732D56"/>
    <w:rsid w:val="0073454D"/>
    <w:rsid w:val="00734F2B"/>
    <w:rsid w:val="00734FF4"/>
    <w:rsid w:val="00745496"/>
    <w:rsid w:val="00746149"/>
    <w:rsid w:val="00747EA5"/>
    <w:rsid w:val="00761C39"/>
    <w:rsid w:val="00764AF0"/>
    <w:rsid w:val="007658DA"/>
    <w:rsid w:val="00766366"/>
    <w:rsid w:val="00766A75"/>
    <w:rsid w:val="007704C1"/>
    <w:rsid w:val="0077123D"/>
    <w:rsid w:val="007734CC"/>
    <w:rsid w:val="007740F8"/>
    <w:rsid w:val="00774C63"/>
    <w:rsid w:val="00774C7D"/>
    <w:rsid w:val="00777B86"/>
    <w:rsid w:val="00781FBD"/>
    <w:rsid w:val="00783010"/>
    <w:rsid w:val="00783874"/>
    <w:rsid w:val="0078576B"/>
    <w:rsid w:val="007904E4"/>
    <w:rsid w:val="00791D11"/>
    <w:rsid w:val="007925E1"/>
    <w:rsid w:val="00792ABE"/>
    <w:rsid w:val="007937CB"/>
    <w:rsid w:val="007957FE"/>
    <w:rsid w:val="00797010"/>
    <w:rsid w:val="007A02F3"/>
    <w:rsid w:val="007A07C0"/>
    <w:rsid w:val="007A1478"/>
    <w:rsid w:val="007A42D3"/>
    <w:rsid w:val="007A5BE5"/>
    <w:rsid w:val="007A6733"/>
    <w:rsid w:val="007B314E"/>
    <w:rsid w:val="007B3802"/>
    <w:rsid w:val="007B4246"/>
    <w:rsid w:val="007B4E5A"/>
    <w:rsid w:val="007B66D1"/>
    <w:rsid w:val="007C0420"/>
    <w:rsid w:val="007C0B7D"/>
    <w:rsid w:val="007C29A6"/>
    <w:rsid w:val="007C4950"/>
    <w:rsid w:val="007D1281"/>
    <w:rsid w:val="007D18A0"/>
    <w:rsid w:val="007D2EC9"/>
    <w:rsid w:val="007D5F55"/>
    <w:rsid w:val="007D6E3A"/>
    <w:rsid w:val="007E1099"/>
    <w:rsid w:val="007E1469"/>
    <w:rsid w:val="007E1AD1"/>
    <w:rsid w:val="007E1DC5"/>
    <w:rsid w:val="007E4195"/>
    <w:rsid w:val="007E6019"/>
    <w:rsid w:val="007F09DE"/>
    <w:rsid w:val="007F1482"/>
    <w:rsid w:val="007F4D3C"/>
    <w:rsid w:val="007F5690"/>
    <w:rsid w:val="007F6067"/>
    <w:rsid w:val="00800693"/>
    <w:rsid w:val="008043E3"/>
    <w:rsid w:val="00807BEB"/>
    <w:rsid w:val="0081118C"/>
    <w:rsid w:val="00812749"/>
    <w:rsid w:val="00812CD6"/>
    <w:rsid w:val="008156AD"/>
    <w:rsid w:val="00816622"/>
    <w:rsid w:val="00823275"/>
    <w:rsid w:val="00823616"/>
    <w:rsid w:val="008238CA"/>
    <w:rsid w:val="00831180"/>
    <w:rsid w:val="00832ACA"/>
    <w:rsid w:val="008336FF"/>
    <w:rsid w:val="00835312"/>
    <w:rsid w:val="00836DBE"/>
    <w:rsid w:val="00837FD6"/>
    <w:rsid w:val="008405CE"/>
    <w:rsid w:val="00841647"/>
    <w:rsid w:val="00842796"/>
    <w:rsid w:val="0084341E"/>
    <w:rsid w:val="00852346"/>
    <w:rsid w:val="00853710"/>
    <w:rsid w:val="00854839"/>
    <w:rsid w:val="00855848"/>
    <w:rsid w:val="008567B1"/>
    <w:rsid w:val="00861B41"/>
    <w:rsid w:val="008628F1"/>
    <w:rsid w:val="00863316"/>
    <w:rsid w:val="00865023"/>
    <w:rsid w:val="00870B1F"/>
    <w:rsid w:val="008724F1"/>
    <w:rsid w:val="00874D47"/>
    <w:rsid w:val="00875979"/>
    <w:rsid w:val="00877787"/>
    <w:rsid w:val="0088293D"/>
    <w:rsid w:val="0088684A"/>
    <w:rsid w:val="008879AE"/>
    <w:rsid w:val="00890C59"/>
    <w:rsid w:val="00893776"/>
    <w:rsid w:val="00893BFD"/>
    <w:rsid w:val="00893D50"/>
    <w:rsid w:val="008A12F9"/>
    <w:rsid w:val="008A2B58"/>
    <w:rsid w:val="008A4D3B"/>
    <w:rsid w:val="008A60BC"/>
    <w:rsid w:val="008B5510"/>
    <w:rsid w:val="008B7010"/>
    <w:rsid w:val="008C31C5"/>
    <w:rsid w:val="008D4D81"/>
    <w:rsid w:val="008D65FE"/>
    <w:rsid w:val="008D7949"/>
    <w:rsid w:val="008D7ABB"/>
    <w:rsid w:val="008E2FFE"/>
    <w:rsid w:val="008E630C"/>
    <w:rsid w:val="008E731B"/>
    <w:rsid w:val="008F0A18"/>
    <w:rsid w:val="008F3989"/>
    <w:rsid w:val="0090314C"/>
    <w:rsid w:val="00904E36"/>
    <w:rsid w:val="00906115"/>
    <w:rsid w:val="009107A6"/>
    <w:rsid w:val="00910A6D"/>
    <w:rsid w:val="00910B1A"/>
    <w:rsid w:val="00913CB1"/>
    <w:rsid w:val="0091695B"/>
    <w:rsid w:val="0091768A"/>
    <w:rsid w:val="00917A22"/>
    <w:rsid w:val="009214FC"/>
    <w:rsid w:val="00921E46"/>
    <w:rsid w:val="0092229D"/>
    <w:rsid w:val="00922A9B"/>
    <w:rsid w:val="009244CA"/>
    <w:rsid w:val="009252EA"/>
    <w:rsid w:val="0092542B"/>
    <w:rsid w:val="00925A30"/>
    <w:rsid w:val="00926029"/>
    <w:rsid w:val="00932428"/>
    <w:rsid w:val="00932C20"/>
    <w:rsid w:val="00937D7D"/>
    <w:rsid w:val="00937D91"/>
    <w:rsid w:val="00942127"/>
    <w:rsid w:val="00944D02"/>
    <w:rsid w:val="00947136"/>
    <w:rsid w:val="00951DEC"/>
    <w:rsid w:val="00952611"/>
    <w:rsid w:val="0095452A"/>
    <w:rsid w:val="009568BC"/>
    <w:rsid w:val="00957E3F"/>
    <w:rsid w:val="00960F09"/>
    <w:rsid w:val="0097359D"/>
    <w:rsid w:val="009777C9"/>
    <w:rsid w:val="009823E1"/>
    <w:rsid w:val="00985D59"/>
    <w:rsid w:val="00991CC8"/>
    <w:rsid w:val="00995978"/>
    <w:rsid w:val="009979EF"/>
    <w:rsid w:val="009A33A9"/>
    <w:rsid w:val="009A4905"/>
    <w:rsid w:val="009A4914"/>
    <w:rsid w:val="009A64C1"/>
    <w:rsid w:val="009A7B17"/>
    <w:rsid w:val="009B0718"/>
    <w:rsid w:val="009B1FB8"/>
    <w:rsid w:val="009B3033"/>
    <w:rsid w:val="009B57F0"/>
    <w:rsid w:val="009C0317"/>
    <w:rsid w:val="009C2667"/>
    <w:rsid w:val="009C31E0"/>
    <w:rsid w:val="009C654F"/>
    <w:rsid w:val="009C65E2"/>
    <w:rsid w:val="009C7869"/>
    <w:rsid w:val="009D0FB9"/>
    <w:rsid w:val="009D4126"/>
    <w:rsid w:val="009D6797"/>
    <w:rsid w:val="009E07A2"/>
    <w:rsid w:val="009E15BA"/>
    <w:rsid w:val="009E49C7"/>
    <w:rsid w:val="009F3EEF"/>
    <w:rsid w:val="009F6FAD"/>
    <w:rsid w:val="009F72BB"/>
    <w:rsid w:val="00A0387D"/>
    <w:rsid w:val="00A114E8"/>
    <w:rsid w:val="00A12CA8"/>
    <w:rsid w:val="00A157E5"/>
    <w:rsid w:val="00A15C9F"/>
    <w:rsid w:val="00A175AF"/>
    <w:rsid w:val="00A21349"/>
    <w:rsid w:val="00A223DB"/>
    <w:rsid w:val="00A230DE"/>
    <w:rsid w:val="00A269E5"/>
    <w:rsid w:val="00A30431"/>
    <w:rsid w:val="00A30B7C"/>
    <w:rsid w:val="00A34C61"/>
    <w:rsid w:val="00A34D8A"/>
    <w:rsid w:val="00A377C7"/>
    <w:rsid w:val="00A41281"/>
    <w:rsid w:val="00A4586C"/>
    <w:rsid w:val="00A46DB3"/>
    <w:rsid w:val="00A46E4B"/>
    <w:rsid w:val="00A4731F"/>
    <w:rsid w:val="00A5053E"/>
    <w:rsid w:val="00A52652"/>
    <w:rsid w:val="00A55695"/>
    <w:rsid w:val="00A60D09"/>
    <w:rsid w:val="00A6318D"/>
    <w:rsid w:val="00A66D93"/>
    <w:rsid w:val="00A70BE3"/>
    <w:rsid w:val="00A744A5"/>
    <w:rsid w:val="00A74852"/>
    <w:rsid w:val="00A8027B"/>
    <w:rsid w:val="00A81F4E"/>
    <w:rsid w:val="00A8314C"/>
    <w:rsid w:val="00A8551D"/>
    <w:rsid w:val="00A90368"/>
    <w:rsid w:val="00A91EFF"/>
    <w:rsid w:val="00A92AC1"/>
    <w:rsid w:val="00A94D76"/>
    <w:rsid w:val="00A97145"/>
    <w:rsid w:val="00AA4FE6"/>
    <w:rsid w:val="00AB3CAA"/>
    <w:rsid w:val="00AB5975"/>
    <w:rsid w:val="00AB7983"/>
    <w:rsid w:val="00AC1333"/>
    <w:rsid w:val="00AC2520"/>
    <w:rsid w:val="00AC33C1"/>
    <w:rsid w:val="00AC3793"/>
    <w:rsid w:val="00AC3B56"/>
    <w:rsid w:val="00AC56E6"/>
    <w:rsid w:val="00AC780D"/>
    <w:rsid w:val="00AD1B7A"/>
    <w:rsid w:val="00AD4263"/>
    <w:rsid w:val="00AD7C51"/>
    <w:rsid w:val="00AE2C8D"/>
    <w:rsid w:val="00AE35CE"/>
    <w:rsid w:val="00AE3CCC"/>
    <w:rsid w:val="00AE7F2F"/>
    <w:rsid w:val="00AF1E0F"/>
    <w:rsid w:val="00AF4597"/>
    <w:rsid w:val="00AF48F7"/>
    <w:rsid w:val="00B01728"/>
    <w:rsid w:val="00B01DBE"/>
    <w:rsid w:val="00B02032"/>
    <w:rsid w:val="00B06613"/>
    <w:rsid w:val="00B06B5A"/>
    <w:rsid w:val="00B07318"/>
    <w:rsid w:val="00B10FBB"/>
    <w:rsid w:val="00B1101A"/>
    <w:rsid w:val="00B11767"/>
    <w:rsid w:val="00B12059"/>
    <w:rsid w:val="00B12426"/>
    <w:rsid w:val="00B142C0"/>
    <w:rsid w:val="00B143B7"/>
    <w:rsid w:val="00B2108F"/>
    <w:rsid w:val="00B261A9"/>
    <w:rsid w:val="00B30835"/>
    <w:rsid w:val="00B30B10"/>
    <w:rsid w:val="00B32A36"/>
    <w:rsid w:val="00B35225"/>
    <w:rsid w:val="00B40535"/>
    <w:rsid w:val="00B442A8"/>
    <w:rsid w:val="00B444FA"/>
    <w:rsid w:val="00B44EC0"/>
    <w:rsid w:val="00B471F9"/>
    <w:rsid w:val="00B50379"/>
    <w:rsid w:val="00B50B5C"/>
    <w:rsid w:val="00B51043"/>
    <w:rsid w:val="00B52712"/>
    <w:rsid w:val="00B567A6"/>
    <w:rsid w:val="00B60446"/>
    <w:rsid w:val="00B60B3B"/>
    <w:rsid w:val="00B612C8"/>
    <w:rsid w:val="00B62A7F"/>
    <w:rsid w:val="00B62D43"/>
    <w:rsid w:val="00B636AE"/>
    <w:rsid w:val="00B72072"/>
    <w:rsid w:val="00B812F6"/>
    <w:rsid w:val="00B819DB"/>
    <w:rsid w:val="00B87376"/>
    <w:rsid w:val="00B905BB"/>
    <w:rsid w:val="00B907F9"/>
    <w:rsid w:val="00B90C3B"/>
    <w:rsid w:val="00B91F77"/>
    <w:rsid w:val="00B929F8"/>
    <w:rsid w:val="00B970B8"/>
    <w:rsid w:val="00BA315F"/>
    <w:rsid w:val="00BA4BCA"/>
    <w:rsid w:val="00BA5415"/>
    <w:rsid w:val="00BA6662"/>
    <w:rsid w:val="00BB45F6"/>
    <w:rsid w:val="00BB5D6D"/>
    <w:rsid w:val="00BB71E5"/>
    <w:rsid w:val="00BB7AE8"/>
    <w:rsid w:val="00BC0AAF"/>
    <w:rsid w:val="00BC0D51"/>
    <w:rsid w:val="00BC19F3"/>
    <w:rsid w:val="00BC3EEF"/>
    <w:rsid w:val="00BC4308"/>
    <w:rsid w:val="00BC50BB"/>
    <w:rsid w:val="00BC6D2F"/>
    <w:rsid w:val="00BC6E0A"/>
    <w:rsid w:val="00BC73D5"/>
    <w:rsid w:val="00BC7A8B"/>
    <w:rsid w:val="00BC7C7B"/>
    <w:rsid w:val="00BD46A6"/>
    <w:rsid w:val="00BE0416"/>
    <w:rsid w:val="00BE3D53"/>
    <w:rsid w:val="00BE6A52"/>
    <w:rsid w:val="00BE7BC3"/>
    <w:rsid w:val="00BF29B0"/>
    <w:rsid w:val="00BF37DD"/>
    <w:rsid w:val="00BF3984"/>
    <w:rsid w:val="00BF5C8C"/>
    <w:rsid w:val="00BF6C9E"/>
    <w:rsid w:val="00C00178"/>
    <w:rsid w:val="00C01319"/>
    <w:rsid w:val="00C0332A"/>
    <w:rsid w:val="00C043A2"/>
    <w:rsid w:val="00C05D8C"/>
    <w:rsid w:val="00C06D01"/>
    <w:rsid w:val="00C079A0"/>
    <w:rsid w:val="00C1117A"/>
    <w:rsid w:val="00C143D5"/>
    <w:rsid w:val="00C17905"/>
    <w:rsid w:val="00C17C88"/>
    <w:rsid w:val="00C20DCC"/>
    <w:rsid w:val="00C20FD4"/>
    <w:rsid w:val="00C23611"/>
    <w:rsid w:val="00C24DC7"/>
    <w:rsid w:val="00C31EA8"/>
    <w:rsid w:val="00C3217D"/>
    <w:rsid w:val="00C3539B"/>
    <w:rsid w:val="00C3772D"/>
    <w:rsid w:val="00C37F6C"/>
    <w:rsid w:val="00C40515"/>
    <w:rsid w:val="00C41267"/>
    <w:rsid w:val="00C41C60"/>
    <w:rsid w:val="00C42593"/>
    <w:rsid w:val="00C44916"/>
    <w:rsid w:val="00C45BF0"/>
    <w:rsid w:val="00C46405"/>
    <w:rsid w:val="00C47FF5"/>
    <w:rsid w:val="00C50E77"/>
    <w:rsid w:val="00C51EFD"/>
    <w:rsid w:val="00C522B1"/>
    <w:rsid w:val="00C5615F"/>
    <w:rsid w:val="00C57BE4"/>
    <w:rsid w:val="00C64200"/>
    <w:rsid w:val="00C647C5"/>
    <w:rsid w:val="00C65960"/>
    <w:rsid w:val="00C728FC"/>
    <w:rsid w:val="00C745B6"/>
    <w:rsid w:val="00C768FA"/>
    <w:rsid w:val="00C76FAE"/>
    <w:rsid w:val="00C83C5E"/>
    <w:rsid w:val="00C862EF"/>
    <w:rsid w:val="00C86483"/>
    <w:rsid w:val="00C931E9"/>
    <w:rsid w:val="00C94926"/>
    <w:rsid w:val="00C94A08"/>
    <w:rsid w:val="00C94AE9"/>
    <w:rsid w:val="00C94E2F"/>
    <w:rsid w:val="00C96030"/>
    <w:rsid w:val="00CA02FE"/>
    <w:rsid w:val="00CA2465"/>
    <w:rsid w:val="00CA2C10"/>
    <w:rsid w:val="00CA4F3C"/>
    <w:rsid w:val="00CA7797"/>
    <w:rsid w:val="00CB0C0B"/>
    <w:rsid w:val="00CB3833"/>
    <w:rsid w:val="00CB4EC8"/>
    <w:rsid w:val="00CB5329"/>
    <w:rsid w:val="00CB6EBB"/>
    <w:rsid w:val="00CB71E0"/>
    <w:rsid w:val="00CB78C3"/>
    <w:rsid w:val="00CB78E7"/>
    <w:rsid w:val="00CB7C0C"/>
    <w:rsid w:val="00CC4214"/>
    <w:rsid w:val="00CC4381"/>
    <w:rsid w:val="00CC7B27"/>
    <w:rsid w:val="00CD2F63"/>
    <w:rsid w:val="00CD3108"/>
    <w:rsid w:val="00CD5577"/>
    <w:rsid w:val="00CE1B2E"/>
    <w:rsid w:val="00CE1C4E"/>
    <w:rsid w:val="00CE2CDF"/>
    <w:rsid w:val="00CE5CBE"/>
    <w:rsid w:val="00CE7D77"/>
    <w:rsid w:val="00CF5938"/>
    <w:rsid w:val="00CF7E61"/>
    <w:rsid w:val="00D01A82"/>
    <w:rsid w:val="00D02839"/>
    <w:rsid w:val="00D02EA0"/>
    <w:rsid w:val="00D04D58"/>
    <w:rsid w:val="00D05A6A"/>
    <w:rsid w:val="00D1260C"/>
    <w:rsid w:val="00D153EF"/>
    <w:rsid w:val="00D159BF"/>
    <w:rsid w:val="00D17AE3"/>
    <w:rsid w:val="00D34AF6"/>
    <w:rsid w:val="00D3546C"/>
    <w:rsid w:val="00D414C8"/>
    <w:rsid w:val="00D440D7"/>
    <w:rsid w:val="00D44D80"/>
    <w:rsid w:val="00D46F9B"/>
    <w:rsid w:val="00D4713A"/>
    <w:rsid w:val="00D53E08"/>
    <w:rsid w:val="00D60123"/>
    <w:rsid w:val="00D637CA"/>
    <w:rsid w:val="00D66092"/>
    <w:rsid w:val="00D7105F"/>
    <w:rsid w:val="00D73193"/>
    <w:rsid w:val="00D73D8B"/>
    <w:rsid w:val="00D75F71"/>
    <w:rsid w:val="00D816AC"/>
    <w:rsid w:val="00D833EF"/>
    <w:rsid w:val="00D85D41"/>
    <w:rsid w:val="00D8709F"/>
    <w:rsid w:val="00D904C7"/>
    <w:rsid w:val="00D908C8"/>
    <w:rsid w:val="00D925B4"/>
    <w:rsid w:val="00D951FC"/>
    <w:rsid w:val="00DA18F9"/>
    <w:rsid w:val="00DA65E6"/>
    <w:rsid w:val="00DB002B"/>
    <w:rsid w:val="00DB021D"/>
    <w:rsid w:val="00DB4E63"/>
    <w:rsid w:val="00DC144C"/>
    <w:rsid w:val="00DC1987"/>
    <w:rsid w:val="00DC2797"/>
    <w:rsid w:val="00DD05F8"/>
    <w:rsid w:val="00DD1720"/>
    <w:rsid w:val="00DD2F8D"/>
    <w:rsid w:val="00DD4F67"/>
    <w:rsid w:val="00DD5A7F"/>
    <w:rsid w:val="00DD7BAE"/>
    <w:rsid w:val="00DD7CDE"/>
    <w:rsid w:val="00DE06B2"/>
    <w:rsid w:val="00DE1F5A"/>
    <w:rsid w:val="00DE2479"/>
    <w:rsid w:val="00DE3C08"/>
    <w:rsid w:val="00DE5201"/>
    <w:rsid w:val="00DE7247"/>
    <w:rsid w:val="00DE78DF"/>
    <w:rsid w:val="00DE7C48"/>
    <w:rsid w:val="00DE7FC3"/>
    <w:rsid w:val="00DF145F"/>
    <w:rsid w:val="00DF16E5"/>
    <w:rsid w:val="00DF41B2"/>
    <w:rsid w:val="00DF4729"/>
    <w:rsid w:val="00DF6707"/>
    <w:rsid w:val="00E001B3"/>
    <w:rsid w:val="00E01282"/>
    <w:rsid w:val="00E037AA"/>
    <w:rsid w:val="00E05EDF"/>
    <w:rsid w:val="00E10490"/>
    <w:rsid w:val="00E11BD8"/>
    <w:rsid w:val="00E11D0B"/>
    <w:rsid w:val="00E12DC8"/>
    <w:rsid w:val="00E13E91"/>
    <w:rsid w:val="00E1485B"/>
    <w:rsid w:val="00E15D20"/>
    <w:rsid w:val="00E22C80"/>
    <w:rsid w:val="00E24F6B"/>
    <w:rsid w:val="00E25A56"/>
    <w:rsid w:val="00E3024A"/>
    <w:rsid w:val="00E3174F"/>
    <w:rsid w:val="00E31C27"/>
    <w:rsid w:val="00E322CC"/>
    <w:rsid w:val="00E343C8"/>
    <w:rsid w:val="00E3473D"/>
    <w:rsid w:val="00E378F4"/>
    <w:rsid w:val="00E40D4D"/>
    <w:rsid w:val="00E41351"/>
    <w:rsid w:val="00E4137D"/>
    <w:rsid w:val="00E42094"/>
    <w:rsid w:val="00E44B71"/>
    <w:rsid w:val="00E45945"/>
    <w:rsid w:val="00E47198"/>
    <w:rsid w:val="00E5625E"/>
    <w:rsid w:val="00E56344"/>
    <w:rsid w:val="00E56BDD"/>
    <w:rsid w:val="00E5704F"/>
    <w:rsid w:val="00E6418D"/>
    <w:rsid w:val="00E66206"/>
    <w:rsid w:val="00E67CC5"/>
    <w:rsid w:val="00E70C9D"/>
    <w:rsid w:val="00E72071"/>
    <w:rsid w:val="00E746AE"/>
    <w:rsid w:val="00E75B04"/>
    <w:rsid w:val="00E762B8"/>
    <w:rsid w:val="00E7724C"/>
    <w:rsid w:val="00E83143"/>
    <w:rsid w:val="00E85382"/>
    <w:rsid w:val="00E8589D"/>
    <w:rsid w:val="00E96EBA"/>
    <w:rsid w:val="00E9701B"/>
    <w:rsid w:val="00EA2D58"/>
    <w:rsid w:val="00EA5250"/>
    <w:rsid w:val="00EA5BBA"/>
    <w:rsid w:val="00EB0E30"/>
    <w:rsid w:val="00EB1385"/>
    <w:rsid w:val="00EB2B1C"/>
    <w:rsid w:val="00EC36D7"/>
    <w:rsid w:val="00EC68F0"/>
    <w:rsid w:val="00ED1375"/>
    <w:rsid w:val="00ED319F"/>
    <w:rsid w:val="00EE1448"/>
    <w:rsid w:val="00EE6702"/>
    <w:rsid w:val="00EF046E"/>
    <w:rsid w:val="00EF28E3"/>
    <w:rsid w:val="00EF48AA"/>
    <w:rsid w:val="00EF55C1"/>
    <w:rsid w:val="00EF5DA2"/>
    <w:rsid w:val="00EF6FB7"/>
    <w:rsid w:val="00F01B54"/>
    <w:rsid w:val="00F01B6C"/>
    <w:rsid w:val="00F01EC9"/>
    <w:rsid w:val="00F033D5"/>
    <w:rsid w:val="00F0472B"/>
    <w:rsid w:val="00F04BA2"/>
    <w:rsid w:val="00F04C16"/>
    <w:rsid w:val="00F05000"/>
    <w:rsid w:val="00F07FAC"/>
    <w:rsid w:val="00F1058E"/>
    <w:rsid w:val="00F10A71"/>
    <w:rsid w:val="00F1298E"/>
    <w:rsid w:val="00F12DCA"/>
    <w:rsid w:val="00F133C5"/>
    <w:rsid w:val="00F2140B"/>
    <w:rsid w:val="00F21410"/>
    <w:rsid w:val="00F2303F"/>
    <w:rsid w:val="00F232C0"/>
    <w:rsid w:val="00F24491"/>
    <w:rsid w:val="00F30110"/>
    <w:rsid w:val="00F30FCE"/>
    <w:rsid w:val="00F33A56"/>
    <w:rsid w:val="00F406FF"/>
    <w:rsid w:val="00F411B5"/>
    <w:rsid w:val="00F43AC8"/>
    <w:rsid w:val="00F44816"/>
    <w:rsid w:val="00F472ED"/>
    <w:rsid w:val="00F539F3"/>
    <w:rsid w:val="00F55B01"/>
    <w:rsid w:val="00F561B4"/>
    <w:rsid w:val="00F6268A"/>
    <w:rsid w:val="00F64208"/>
    <w:rsid w:val="00F64F34"/>
    <w:rsid w:val="00F65EB6"/>
    <w:rsid w:val="00F70C61"/>
    <w:rsid w:val="00F74E11"/>
    <w:rsid w:val="00F774BC"/>
    <w:rsid w:val="00F80421"/>
    <w:rsid w:val="00F80BD8"/>
    <w:rsid w:val="00F82702"/>
    <w:rsid w:val="00F82857"/>
    <w:rsid w:val="00F82EEF"/>
    <w:rsid w:val="00F841BF"/>
    <w:rsid w:val="00F87D88"/>
    <w:rsid w:val="00F9117E"/>
    <w:rsid w:val="00F9323C"/>
    <w:rsid w:val="00F94223"/>
    <w:rsid w:val="00F95694"/>
    <w:rsid w:val="00F96C64"/>
    <w:rsid w:val="00FA1853"/>
    <w:rsid w:val="00FA34E2"/>
    <w:rsid w:val="00FA5612"/>
    <w:rsid w:val="00FA5663"/>
    <w:rsid w:val="00FB007B"/>
    <w:rsid w:val="00FB1FB8"/>
    <w:rsid w:val="00FB23D9"/>
    <w:rsid w:val="00FB6360"/>
    <w:rsid w:val="00FB63EE"/>
    <w:rsid w:val="00FC4142"/>
    <w:rsid w:val="00FC6C56"/>
    <w:rsid w:val="00FD1272"/>
    <w:rsid w:val="00FD1757"/>
    <w:rsid w:val="00FD1B9A"/>
    <w:rsid w:val="00FD1F49"/>
    <w:rsid w:val="00FE389C"/>
    <w:rsid w:val="00FF28FD"/>
    <w:rsid w:val="00FF66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4:docId w14:val="0F7298A0"/>
  <w15:docId w15:val="{823B65ED-A254-4A99-8746-21F915AF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D1"/>
    <w:pPr>
      <w:spacing w:before="120"/>
      <w:jc w:val="both"/>
    </w:pPr>
    <w:rPr>
      <w:sz w:val="18"/>
      <w:szCs w:val="24"/>
      <w:lang w:val="en-US"/>
    </w:rPr>
  </w:style>
  <w:style w:type="paragraph" w:styleId="Heading1">
    <w:name w:val="heading 1"/>
    <w:aliases w:val="cl:num,T1,h1,title1,title2,Section Head,l1,[Rubrik 1],H1,Title 1,Heading 1n,Otsikko1,aa,h11,h12,h111,h13,h112,h14,h113,h15,h114,heading 1,h16,h115,h121,h1111,h131,h1121,h141,h1131,h151,h1141,h17,h116,h122,h1112,h132,h1122,h142,h1132,h152,h1142"/>
    <w:basedOn w:val="Normal"/>
    <w:next w:val="Normal"/>
    <w:link w:val="Heading1Char"/>
    <w:autoRedefine/>
    <w:qFormat/>
    <w:rsid w:val="00EC68F0"/>
    <w:pPr>
      <w:keepNext/>
      <w:pageBreakBefore/>
      <w:numPr>
        <w:numId w:val="2"/>
      </w:numPr>
      <w:spacing w:before="480" w:after="240"/>
      <w:ind w:left="0" w:firstLine="0"/>
      <w:outlineLvl w:val="0"/>
    </w:pPr>
    <w:rPr>
      <w:b/>
      <w:caps/>
      <w:color w:val="003F87"/>
      <w:kern w:val="28"/>
      <w:sz w:val="28"/>
      <w:szCs w:val="20"/>
    </w:rPr>
  </w:style>
  <w:style w:type="paragraph" w:styleId="Heading2">
    <w:name w:val="heading 2"/>
    <w:aliases w:val="T2,X,Authors,Annex2,Disaster 2,H2,Title 2,Heading 2n,Otsikko2,cl:1,h2,2,l2,list + change bar,H2dex,H21,sub-sect,21,sub-sect1,heading 2,22,sub-sect2,211,sub-sect11,heading 21,23,sub-sect3,212,sub-sect12,heading 22,24,sub-sect4,213,sub-sect13,25"/>
    <w:basedOn w:val="Normal"/>
    <w:next w:val="Normal"/>
    <w:link w:val="Heading2Char"/>
    <w:autoRedefine/>
    <w:qFormat/>
    <w:rsid w:val="00EC68F0"/>
    <w:pPr>
      <w:keepNext/>
      <w:numPr>
        <w:ilvl w:val="1"/>
        <w:numId w:val="2"/>
      </w:numPr>
      <w:spacing w:before="360" w:after="240"/>
      <w:outlineLvl w:val="1"/>
    </w:pPr>
    <w:rPr>
      <w:b/>
      <w:color w:val="003F87"/>
      <w:sz w:val="24"/>
      <w:szCs w:val="20"/>
    </w:rPr>
  </w:style>
  <w:style w:type="paragraph" w:styleId="Heading3">
    <w:name w:val="heading 3"/>
    <w:aliases w:val="T3,Disaster 3,h3,heading 3,Title 3,Heading 3n,H3,cl:2,HeadAnnex 3,3,13,Level-3 heading,heading3,l3,Guide 3,H3dex,sub-sub,31,sub-sub1,32,sub-sub2,33,sub-sub3,34,sub-sub4,311,sub-sub11,heading 31,35,sub-sub5,312,sub-sub12,heading 32,321,331,341"/>
    <w:basedOn w:val="Normal"/>
    <w:next w:val="Normal"/>
    <w:link w:val="Heading3Char"/>
    <w:autoRedefine/>
    <w:qFormat/>
    <w:rsid w:val="007E1099"/>
    <w:pPr>
      <w:keepNext/>
      <w:numPr>
        <w:ilvl w:val="2"/>
        <w:numId w:val="2"/>
      </w:numPr>
      <w:spacing w:before="240" w:after="120"/>
      <w:ind w:left="0" w:firstLine="0"/>
      <w:outlineLvl w:val="2"/>
    </w:pPr>
    <w:rPr>
      <w:b/>
      <w:i/>
      <w:color w:val="003F87"/>
      <w:sz w:val="20"/>
      <w:szCs w:val="20"/>
    </w:rPr>
  </w:style>
  <w:style w:type="paragraph" w:styleId="Heading4">
    <w:name w:val="heading 4"/>
    <w:aliases w:val="h4,H4,heading 4,T4,EIVIS Title 4,4,s4,04N-Heading4 Numbered,Heading 4 SD,Schedules,Appendices,Sub-Sub-Section Heading,h41,H41,h42,H42,h43,H43,h411,H411,h421,H421,h44,H44,h412,H412,h422,H422,h431,H431,h4111,H4111,h4211,H4211,Unterunterabschnitt"/>
    <w:basedOn w:val="Normal"/>
    <w:next w:val="Normal"/>
    <w:link w:val="Heading4Char"/>
    <w:autoRedefine/>
    <w:qFormat/>
    <w:rsid w:val="004C01DF"/>
    <w:pPr>
      <w:keepNext/>
      <w:numPr>
        <w:ilvl w:val="3"/>
        <w:numId w:val="2"/>
      </w:numPr>
      <w:spacing w:before="240" w:after="60"/>
      <w:ind w:left="646" w:hanging="646"/>
      <w:outlineLvl w:val="3"/>
    </w:pPr>
    <w:rPr>
      <w:b/>
      <w:i/>
      <w:sz w:val="20"/>
      <w:szCs w:val="20"/>
      <w:u w:val="single"/>
    </w:rPr>
  </w:style>
  <w:style w:type="paragraph" w:styleId="Heading5">
    <w:name w:val="heading 5"/>
    <w:aliases w:val="h5,Title 5,H5,OT Hdg 5,OT Hdg 51,T5,h51,H51,h52,H52,h53,H53,h54,H54,h55,H55,sub-bullet,sb,5 sub-bullet,Überschrift 51,Überschrift 511,Überschrift 512,Überschrift 513,Überschrift 514,Überschrift 515,H511,h511,Überschrift 5111,H521,h521,H531,h56"/>
    <w:basedOn w:val="Normal"/>
    <w:next w:val="Normal"/>
    <w:link w:val="Heading5Char"/>
    <w:autoRedefine/>
    <w:qFormat/>
    <w:rsid w:val="004C01DF"/>
    <w:pPr>
      <w:numPr>
        <w:ilvl w:val="4"/>
        <w:numId w:val="2"/>
      </w:numPr>
      <w:spacing w:before="240" w:after="60"/>
      <w:ind w:left="794" w:hanging="794"/>
      <w:outlineLvl w:val="4"/>
    </w:pPr>
    <w:rPr>
      <w:b/>
      <w:i/>
      <w:szCs w:val="20"/>
      <w:lang w:val="es-ES"/>
    </w:rPr>
  </w:style>
  <w:style w:type="paragraph" w:styleId="Heading6">
    <w:name w:val="heading 6"/>
    <w:aliases w:val="Title 6,h6,H6,H61,H62,H63,H64,H65,sub-dash,sd,5,Überschrift 61,Überschrift 611,Überschrift 612,Überschrift 613,Überschrift 614,Überschrift 615,Überschrift 6111,Überschrift 6121,Überschrift 6131,Überschrift 6141,Überschrift 616,Überschrift 6112"/>
    <w:basedOn w:val="Normal"/>
    <w:next w:val="Normal"/>
    <w:link w:val="Heading6Char"/>
    <w:autoRedefine/>
    <w:qFormat/>
    <w:rsid w:val="004C01DF"/>
    <w:pPr>
      <w:numPr>
        <w:ilvl w:val="5"/>
        <w:numId w:val="2"/>
      </w:numPr>
      <w:spacing w:before="240" w:after="60"/>
      <w:ind w:left="936"/>
      <w:outlineLvl w:val="5"/>
    </w:pPr>
    <w:rPr>
      <w:rFonts w:ascii="Calibri" w:hAnsi="Calibri"/>
      <w:sz w:val="20"/>
      <w:szCs w:val="20"/>
    </w:rPr>
  </w:style>
  <w:style w:type="paragraph" w:styleId="Heading7">
    <w:name w:val="heading 7"/>
    <w:aliases w:val="Title 7,Appendix,App Heading1,Annex 2-digit,No#,No digit heading,H7,H71,H72,H73,H74,H75,h7,Überschrift 71,Überschrift 711,h71,Überschrift 712,Überschrift 7111,h72,Überschrift 713,Überschrift 7112,h73,Überschrift 714,Überschrift 7113,h74,h75,7"/>
    <w:basedOn w:val="Normal"/>
    <w:next w:val="Normal"/>
    <w:link w:val="Heading7Char"/>
    <w:autoRedefine/>
    <w:qFormat/>
    <w:rsid w:val="004C01DF"/>
    <w:pPr>
      <w:numPr>
        <w:ilvl w:val="6"/>
        <w:numId w:val="2"/>
      </w:numPr>
      <w:spacing w:before="240" w:after="60"/>
      <w:ind w:left="1077" w:hanging="1077"/>
      <w:outlineLvl w:val="6"/>
    </w:pPr>
    <w:rPr>
      <w:sz w:val="20"/>
      <w:szCs w:val="20"/>
    </w:rPr>
  </w:style>
  <w:style w:type="paragraph" w:styleId="Heading8">
    <w:name w:val="heading 8"/>
    <w:aliases w:val="Title 8,(table no.),Appendix Heading 1,Annex Heading 1,Annex 3-digit,H8,H81,H82,H83,H84,H85,(requirement),Überschrift 81,Überschrift 811,Überschrift 812,Überschrift 8111,Überschrift 813,Überschrift 8112,Überschrift 814,Überschrift 8113,e8,a.,8"/>
    <w:basedOn w:val="Normal"/>
    <w:next w:val="Normal"/>
    <w:link w:val="Heading8Char"/>
    <w:autoRedefine/>
    <w:qFormat/>
    <w:rsid w:val="004C01DF"/>
    <w:pPr>
      <w:numPr>
        <w:ilvl w:val="7"/>
        <w:numId w:val="2"/>
      </w:numPr>
      <w:spacing w:before="240" w:after="60"/>
      <w:ind w:left="1225" w:hanging="1225"/>
      <w:outlineLvl w:val="7"/>
    </w:pPr>
    <w:rPr>
      <w:sz w:val="20"/>
      <w:szCs w:val="20"/>
    </w:rPr>
  </w:style>
  <w:style w:type="paragraph" w:styleId="Heading9">
    <w:name w:val="heading 9"/>
    <w:aliases w:val="Titre 91,caption.Légende figure.Titre 9,caption.Légende figure.Titre 91,caption1,Title 9,(figure no.),H9,Index Heading 1,Annex 4-digit,Titre 911,caption.Légende figure.Titre 92,caption.Légende figure.Titre 911,caption11,Title 91,(figure no.)1"/>
    <w:basedOn w:val="Normal"/>
    <w:next w:val="Normal"/>
    <w:link w:val="Heading9Char"/>
    <w:autoRedefine/>
    <w:qFormat/>
    <w:rsid w:val="004C01DF"/>
    <w:pPr>
      <w:numPr>
        <w:ilvl w:val="8"/>
        <w:numId w:val="2"/>
      </w:numPr>
      <w:spacing w:before="240" w:after="60"/>
      <w:ind w:left="144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B66D1"/>
    <w:pPr>
      <w:spacing w:before="0"/>
    </w:pPr>
    <w:rPr>
      <w:rFonts w:cs="Tahoma"/>
      <w:sz w:val="14"/>
      <w:szCs w:val="16"/>
    </w:rPr>
  </w:style>
  <w:style w:type="character" w:customStyle="1" w:styleId="BalloonTextChar">
    <w:name w:val="Balloon Text Char"/>
    <w:basedOn w:val="DefaultParagraphFont"/>
    <w:link w:val="BalloonText"/>
    <w:uiPriority w:val="99"/>
    <w:rsid w:val="007B66D1"/>
    <w:rPr>
      <w:rFonts w:cs="Tahoma"/>
      <w:sz w:val="14"/>
      <w:szCs w:val="16"/>
      <w:lang w:val="en-GB" w:eastAsia="es-ES"/>
    </w:rPr>
  </w:style>
  <w:style w:type="paragraph" w:styleId="BodyText">
    <w:name w:val="Body Text"/>
    <w:basedOn w:val="Normal"/>
    <w:link w:val="BodyTextChar"/>
    <w:autoRedefine/>
    <w:semiHidden/>
    <w:rsid w:val="007B66D1"/>
    <w:rPr>
      <w:b/>
      <w:color w:val="003F87"/>
      <w:szCs w:val="20"/>
    </w:rPr>
  </w:style>
  <w:style w:type="character" w:customStyle="1" w:styleId="BodyTextChar">
    <w:name w:val="Body Text Char"/>
    <w:basedOn w:val="DefaultParagraphFont"/>
    <w:link w:val="BodyText"/>
    <w:semiHidden/>
    <w:rsid w:val="007B66D1"/>
    <w:rPr>
      <w:b/>
      <w:color w:val="003F87"/>
      <w:szCs w:val="20"/>
      <w:lang w:val="en-GB" w:eastAsia="es-ES"/>
    </w:rPr>
  </w:style>
  <w:style w:type="paragraph" w:styleId="BodyText2">
    <w:name w:val="Body Text 2"/>
    <w:basedOn w:val="Normal"/>
    <w:link w:val="BodyText2Char"/>
    <w:autoRedefine/>
    <w:semiHidden/>
    <w:rsid w:val="007B66D1"/>
    <w:rPr>
      <w:szCs w:val="20"/>
    </w:rPr>
  </w:style>
  <w:style w:type="character" w:customStyle="1" w:styleId="BodyText2Char">
    <w:name w:val="Body Text 2 Char"/>
    <w:basedOn w:val="DefaultParagraphFont"/>
    <w:link w:val="BodyText2"/>
    <w:semiHidden/>
    <w:rsid w:val="007B66D1"/>
    <w:rPr>
      <w:szCs w:val="20"/>
      <w:lang w:val="en-GB" w:eastAsia="es-ES"/>
    </w:rPr>
  </w:style>
  <w:style w:type="paragraph" w:styleId="BodyTextIndent">
    <w:name w:val="Body Text Indent"/>
    <w:basedOn w:val="Normal"/>
    <w:link w:val="BodyTextIndentChar"/>
    <w:autoRedefine/>
    <w:semiHidden/>
    <w:rsid w:val="007B66D1"/>
    <w:pPr>
      <w:ind w:left="360"/>
    </w:pPr>
    <w:rPr>
      <w:szCs w:val="20"/>
    </w:rPr>
  </w:style>
  <w:style w:type="character" w:customStyle="1" w:styleId="BodyTextIndentChar">
    <w:name w:val="Body Text Indent Char"/>
    <w:basedOn w:val="DefaultParagraphFont"/>
    <w:link w:val="BodyTextIndent"/>
    <w:semiHidden/>
    <w:rsid w:val="007B66D1"/>
    <w:rPr>
      <w:szCs w:val="20"/>
      <w:lang w:val="en-GB" w:eastAsia="es-ES"/>
    </w:rPr>
  </w:style>
  <w:style w:type="paragraph" w:styleId="BodyTextIndent2">
    <w:name w:val="Body Text Indent 2"/>
    <w:basedOn w:val="Normal"/>
    <w:link w:val="BodyTextIndent2Char"/>
    <w:autoRedefine/>
    <w:semiHidden/>
    <w:rsid w:val="007B66D1"/>
    <w:pPr>
      <w:ind w:left="708"/>
    </w:pPr>
    <w:rPr>
      <w:szCs w:val="20"/>
    </w:rPr>
  </w:style>
  <w:style w:type="character" w:customStyle="1" w:styleId="BodyTextIndent2Char">
    <w:name w:val="Body Text Indent 2 Char"/>
    <w:basedOn w:val="DefaultParagraphFont"/>
    <w:link w:val="BodyTextIndent2"/>
    <w:semiHidden/>
    <w:rsid w:val="007B66D1"/>
    <w:rPr>
      <w:szCs w:val="20"/>
      <w:lang w:val="en-GB" w:eastAsia="es-ES"/>
    </w:rPr>
  </w:style>
  <w:style w:type="paragraph" w:styleId="BodyTextIndent3">
    <w:name w:val="Body Text Indent 3"/>
    <w:basedOn w:val="Normal"/>
    <w:link w:val="BodyTextIndent3Char"/>
    <w:autoRedefine/>
    <w:semiHidden/>
    <w:rsid w:val="007B66D1"/>
    <w:pPr>
      <w:ind w:left="567"/>
    </w:pPr>
    <w:rPr>
      <w:szCs w:val="20"/>
    </w:rPr>
  </w:style>
  <w:style w:type="character" w:customStyle="1" w:styleId="BodyTextIndent3Char">
    <w:name w:val="Body Text Indent 3 Char"/>
    <w:basedOn w:val="DefaultParagraphFont"/>
    <w:link w:val="BodyTextIndent3"/>
    <w:semiHidden/>
    <w:rsid w:val="007B66D1"/>
    <w:rPr>
      <w:szCs w:val="20"/>
      <w:lang w:val="en-GB" w:eastAsia="es-ES"/>
    </w:rPr>
  </w:style>
  <w:style w:type="paragraph" w:styleId="Caption">
    <w:name w:val="caption"/>
    <w:aliases w:val="Caption for figure,topic,c,C,Caption Char1 Char,Caption Char Char Char,Legend Char Char Char,3559Caption Char Char Char,Légende italique Char Char Char,Legend Char,3559Caption Char,Légende italique Char,Legend,3559Caption,topic1,r,topic2,topic3"/>
    <w:basedOn w:val="Normal"/>
    <w:next w:val="Normal"/>
    <w:link w:val="CaptionChar"/>
    <w:autoRedefine/>
    <w:qFormat/>
    <w:rsid w:val="001F3B73"/>
    <w:pPr>
      <w:spacing w:after="120"/>
      <w:jc w:val="center"/>
    </w:pPr>
    <w:rPr>
      <w:b/>
      <w:i/>
      <w:color w:val="003F87"/>
      <w:sz w:val="16"/>
      <w:szCs w:val="20"/>
      <w:lang w:val="es-ES"/>
    </w:rPr>
  </w:style>
  <w:style w:type="character" w:styleId="CommentReference">
    <w:name w:val="annotation reference"/>
    <w:basedOn w:val="DefaultParagraphFont"/>
    <w:semiHidden/>
    <w:rsid w:val="007B66D1"/>
    <w:rPr>
      <w:rFonts w:ascii="Verdana" w:hAnsi="Verdana"/>
      <w:color w:val="auto"/>
      <w:sz w:val="16"/>
      <w:szCs w:val="16"/>
    </w:rPr>
  </w:style>
  <w:style w:type="paragraph" w:styleId="CommentText">
    <w:name w:val="annotation text"/>
    <w:basedOn w:val="Normal"/>
    <w:link w:val="CommentTextChar"/>
    <w:autoRedefine/>
    <w:rsid w:val="007B66D1"/>
    <w:pPr>
      <w:overflowPunct w:val="0"/>
      <w:autoSpaceDE w:val="0"/>
      <w:autoSpaceDN w:val="0"/>
      <w:adjustRightInd w:val="0"/>
      <w:textAlignment w:val="baseline"/>
    </w:pPr>
    <w:rPr>
      <w:szCs w:val="20"/>
      <w:lang w:val="es-ES_tradnl"/>
    </w:rPr>
  </w:style>
  <w:style w:type="character" w:customStyle="1" w:styleId="CommentTextChar">
    <w:name w:val="Comment Text Char"/>
    <w:basedOn w:val="DefaultParagraphFont"/>
    <w:link w:val="CommentText"/>
    <w:rsid w:val="007B66D1"/>
    <w:rPr>
      <w:szCs w:val="20"/>
      <w:lang w:eastAsia="es-ES"/>
    </w:rPr>
  </w:style>
  <w:style w:type="paragraph" w:styleId="DocumentMap">
    <w:name w:val="Document Map"/>
    <w:basedOn w:val="Normal"/>
    <w:link w:val="DocumentMapChar"/>
    <w:autoRedefine/>
    <w:semiHidden/>
    <w:rsid w:val="007B66D1"/>
    <w:pPr>
      <w:shd w:val="clear" w:color="auto" w:fill="000080"/>
    </w:pPr>
    <w:rPr>
      <w:rFonts w:cs="Tahoma"/>
      <w:sz w:val="16"/>
    </w:rPr>
  </w:style>
  <w:style w:type="character" w:customStyle="1" w:styleId="DocumentMapChar">
    <w:name w:val="Document Map Char"/>
    <w:basedOn w:val="DefaultParagraphFont"/>
    <w:link w:val="DocumentMap"/>
    <w:semiHidden/>
    <w:rsid w:val="007B66D1"/>
    <w:rPr>
      <w:rFonts w:cs="Tahoma"/>
      <w:sz w:val="16"/>
      <w:szCs w:val="24"/>
      <w:shd w:val="clear" w:color="auto" w:fill="000080"/>
      <w:lang w:val="en-GB" w:eastAsia="es-ES"/>
    </w:rPr>
  </w:style>
  <w:style w:type="paragraph" w:customStyle="1" w:styleId="Equation">
    <w:name w:val="Equation"/>
    <w:basedOn w:val="Normal"/>
    <w:next w:val="Normal"/>
    <w:autoRedefine/>
    <w:rsid w:val="007B66D1"/>
    <w:pPr>
      <w:jc w:val="center"/>
    </w:pPr>
    <w:rPr>
      <w:b/>
      <w:lang w:val="es-ES"/>
    </w:rPr>
  </w:style>
  <w:style w:type="paragraph" w:customStyle="1" w:styleId="FiguresTables">
    <w:name w:val="Figures / Tables"/>
    <w:basedOn w:val="Normal"/>
    <w:autoRedefine/>
    <w:rsid w:val="00E45945"/>
    <w:pPr>
      <w:keepNext/>
      <w:tabs>
        <w:tab w:val="left" w:pos="0"/>
        <w:tab w:val="left" w:pos="567"/>
        <w:tab w:val="left" w:pos="1134"/>
        <w:tab w:val="left" w:pos="1701"/>
        <w:tab w:val="left" w:pos="2268"/>
        <w:tab w:val="left" w:pos="2835"/>
        <w:tab w:val="left" w:pos="3402"/>
        <w:tab w:val="left" w:pos="3969"/>
        <w:tab w:val="left" w:pos="4535"/>
        <w:tab w:val="left" w:pos="5103"/>
        <w:tab w:val="left" w:pos="5669"/>
        <w:tab w:val="left" w:pos="7920"/>
      </w:tabs>
      <w:spacing w:after="120"/>
      <w:jc w:val="center"/>
    </w:pPr>
    <w:rPr>
      <w:b/>
      <w:i/>
      <w:color w:val="003F87"/>
      <w:spacing w:val="-2"/>
      <w:sz w:val="16"/>
      <w:lang w:val="es-ES"/>
    </w:rPr>
  </w:style>
  <w:style w:type="character" w:styleId="FollowedHyperlink">
    <w:name w:val="FollowedHyperlink"/>
    <w:basedOn w:val="DefaultParagraphFont"/>
    <w:semiHidden/>
    <w:rsid w:val="007B66D1"/>
    <w:rPr>
      <w:rFonts w:ascii="Verdana" w:hAnsi="Verdana"/>
      <w:color w:val="800080"/>
      <w:sz w:val="18"/>
      <w:u w:val="single"/>
    </w:rPr>
  </w:style>
  <w:style w:type="paragraph" w:styleId="Footer">
    <w:name w:val="footer"/>
    <w:basedOn w:val="Normal"/>
    <w:link w:val="FooterChar"/>
    <w:autoRedefine/>
    <w:rsid w:val="007B66D1"/>
    <w:pPr>
      <w:tabs>
        <w:tab w:val="center" w:pos="4419"/>
        <w:tab w:val="right" w:pos="8838"/>
      </w:tabs>
    </w:pPr>
  </w:style>
  <w:style w:type="character" w:customStyle="1" w:styleId="FooterChar">
    <w:name w:val="Footer Char"/>
    <w:basedOn w:val="DefaultParagraphFont"/>
    <w:link w:val="Footer"/>
    <w:rsid w:val="007B66D1"/>
    <w:rPr>
      <w:szCs w:val="24"/>
      <w:lang w:val="en-GB" w:eastAsia="es-ES"/>
    </w:rPr>
  </w:style>
  <w:style w:type="paragraph" w:styleId="Header">
    <w:name w:val="header"/>
    <w:aliases w:val="header,WP Header,encabezado,--don't use,kopf,k,Header1,Headerw,Drawing,header odd,first,heading one,hd,Header CFMU,h"/>
    <w:basedOn w:val="Normal"/>
    <w:link w:val="HeaderChar"/>
    <w:autoRedefine/>
    <w:rsid w:val="00837FD6"/>
    <w:pPr>
      <w:tabs>
        <w:tab w:val="center" w:pos="4419"/>
        <w:tab w:val="right" w:pos="8838"/>
      </w:tabs>
      <w:spacing w:before="40" w:after="40"/>
      <w:jc w:val="left"/>
    </w:pPr>
    <w:rPr>
      <w:b/>
      <w:bCs/>
      <w:color w:val="1F497D" w:themeColor="text2"/>
      <w:sz w:val="24"/>
    </w:rPr>
  </w:style>
  <w:style w:type="character" w:customStyle="1" w:styleId="HeaderChar">
    <w:name w:val="Header Char"/>
    <w:aliases w:val="header Char,WP Header Char,encabezado Char,--don't use Char,kopf Char,k Char,Header1 Char,Headerw Char,Drawing Char,header odd Char,first Char,heading one Char,hd Char,Header CFMU Char,h Char"/>
    <w:basedOn w:val="DefaultParagraphFont"/>
    <w:link w:val="Header"/>
    <w:rsid w:val="00837FD6"/>
    <w:rPr>
      <w:b/>
      <w:bCs/>
      <w:color w:val="1F497D" w:themeColor="text2"/>
      <w:sz w:val="24"/>
      <w:szCs w:val="24"/>
      <w:lang w:val="en-US"/>
    </w:rPr>
  </w:style>
  <w:style w:type="character" w:styleId="Hyperlink">
    <w:name w:val="Hyperlink"/>
    <w:basedOn w:val="DefaultParagraphFont"/>
    <w:uiPriority w:val="99"/>
    <w:rsid w:val="007B66D1"/>
    <w:rPr>
      <w:rFonts w:ascii="Verdana" w:hAnsi="Verdana"/>
      <w:color w:val="0000FF"/>
      <w:sz w:val="18"/>
      <w:u w:val="single"/>
    </w:rPr>
  </w:style>
  <w:style w:type="paragraph" w:customStyle="1" w:styleId="Indent1withBullet">
    <w:name w:val="Indent 1 with Bullet"/>
    <w:basedOn w:val="Normal"/>
    <w:link w:val="Indent1withBulletChar"/>
    <w:autoRedefine/>
    <w:qFormat/>
    <w:rsid w:val="00506492"/>
    <w:pPr>
      <w:numPr>
        <w:numId w:val="3"/>
      </w:numPr>
      <w:spacing w:after="120"/>
    </w:pPr>
    <w:rPr>
      <w:sz w:val="16"/>
      <w:szCs w:val="22"/>
      <w:lang w:val="en-GB"/>
    </w:rPr>
  </w:style>
  <w:style w:type="paragraph" w:customStyle="1" w:styleId="Indent1withNumber">
    <w:name w:val="Indent 1 with Number"/>
    <w:basedOn w:val="Normal"/>
    <w:autoRedefine/>
    <w:rsid w:val="007B66D1"/>
    <w:pPr>
      <w:numPr>
        <w:numId w:val="5"/>
      </w:numPr>
      <w:spacing w:after="120"/>
    </w:pPr>
  </w:style>
  <w:style w:type="paragraph" w:customStyle="1" w:styleId="Indent1withoutBullet">
    <w:name w:val="Indent 1 without Bullet"/>
    <w:basedOn w:val="Indent1withBullet"/>
    <w:autoRedefine/>
    <w:rsid w:val="007B66D1"/>
    <w:pPr>
      <w:numPr>
        <w:numId w:val="0"/>
      </w:numPr>
      <w:ind w:left="340"/>
    </w:pPr>
  </w:style>
  <w:style w:type="paragraph" w:customStyle="1" w:styleId="Indent2withBullet">
    <w:name w:val="Indent 2 with Bullet"/>
    <w:basedOn w:val="Normal"/>
    <w:autoRedefine/>
    <w:rsid w:val="00A30B7C"/>
    <w:pPr>
      <w:numPr>
        <w:numId w:val="8"/>
      </w:numPr>
      <w:suppressAutoHyphens/>
      <w:spacing w:before="60" w:after="60"/>
    </w:pPr>
  </w:style>
  <w:style w:type="paragraph" w:customStyle="1" w:styleId="Indent2withNumber">
    <w:name w:val="Indent 2 with Number"/>
    <w:basedOn w:val="Normal"/>
    <w:autoRedefine/>
    <w:rsid w:val="007B66D1"/>
    <w:pPr>
      <w:numPr>
        <w:ilvl w:val="1"/>
        <w:numId w:val="5"/>
      </w:numPr>
    </w:pPr>
  </w:style>
  <w:style w:type="paragraph" w:customStyle="1" w:styleId="Indent2withoutBullet">
    <w:name w:val="Indent 2 without Bullet"/>
    <w:basedOn w:val="Indent2withBullet"/>
    <w:autoRedefine/>
    <w:rsid w:val="007B66D1"/>
    <w:pPr>
      <w:numPr>
        <w:numId w:val="0"/>
      </w:numPr>
      <w:ind w:left="680"/>
    </w:pPr>
  </w:style>
  <w:style w:type="paragraph" w:customStyle="1" w:styleId="Indent3withBullet">
    <w:name w:val="Indent 3 with Bullet"/>
    <w:basedOn w:val="Normal"/>
    <w:autoRedefine/>
    <w:rsid w:val="007B66D1"/>
    <w:pPr>
      <w:numPr>
        <w:numId w:val="4"/>
      </w:numPr>
      <w:spacing w:after="120"/>
    </w:pPr>
  </w:style>
  <w:style w:type="paragraph" w:customStyle="1" w:styleId="Indent3withNumber">
    <w:name w:val="Indent 3 with Number"/>
    <w:basedOn w:val="Normal"/>
    <w:autoRedefine/>
    <w:rsid w:val="007B66D1"/>
    <w:pPr>
      <w:numPr>
        <w:ilvl w:val="2"/>
        <w:numId w:val="5"/>
      </w:numPr>
    </w:pPr>
  </w:style>
  <w:style w:type="paragraph" w:customStyle="1" w:styleId="Indent3withoutbullet">
    <w:name w:val="Indent 3 without bullet"/>
    <w:basedOn w:val="Normal"/>
    <w:autoRedefine/>
    <w:rsid w:val="007B66D1"/>
    <w:pPr>
      <w:spacing w:after="120"/>
      <w:ind w:left="1021"/>
    </w:pPr>
  </w:style>
  <w:style w:type="paragraph" w:customStyle="1" w:styleId="Indent4withbullet">
    <w:name w:val="Indent 4 with bullet"/>
    <w:basedOn w:val="Normal"/>
    <w:autoRedefine/>
    <w:rsid w:val="007B66D1"/>
    <w:pPr>
      <w:numPr>
        <w:numId w:val="6"/>
      </w:numPr>
      <w:spacing w:after="120"/>
    </w:pPr>
  </w:style>
  <w:style w:type="paragraph" w:customStyle="1" w:styleId="Indent4withoutbullet">
    <w:name w:val="Indent 4 without bullet"/>
    <w:basedOn w:val="Normal"/>
    <w:autoRedefine/>
    <w:rsid w:val="007B66D1"/>
    <w:pPr>
      <w:spacing w:after="120"/>
      <w:ind w:left="1361"/>
    </w:pPr>
  </w:style>
  <w:style w:type="paragraph" w:customStyle="1" w:styleId="Indent5withbullet">
    <w:name w:val="Indent 5 with bullet"/>
    <w:basedOn w:val="Normal"/>
    <w:autoRedefine/>
    <w:rsid w:val="007B66D1"/>
    <w:pPr>
      <w:numPr>
        <w:numId w:val="7"/>
      </w:numPr>
      <w:spacing w:after="120"/>
    </w:pPr>
  </w:style>
  <w:style w:type="paragraph" w:customStyle="1" w:styleId="Indent5withoutbullet">
    <w:name w:val="Indent 5 without bullet"/>
    <w:basedOn w:val="Normal"/>
    <w:autoRedefine/>
    <w:rsid w:val="007B66D1"/>
    <w:pPr>
      <w:spacing w:after="120"/>
      <w:ind w:left="1701"/>
    </w:pPr>
  </w:style>
  <w:style w:type="paragraph" w:customStyle="1" w:styleId="IndependentTitle">
    <w:name w:val="Independent Title"/>
    <w:basedOn w:val="Normal"/>
    <w:autoRedefine/>
    <w:rsid w:val="009B3033"/>
    <w:pPr>
      <w:spacing w:before="480" w:after="240"/>
      <w:jc w:val="center"/>
    </w:pPr>
    <w:rPr>
      <w:b/>
      <w:color w:val="0F243E" w:themeColor="text2" w:themeShade="80"/>
      <w:sz w:val="28"/>
      <w:szCs w:val="20"/>
      <w:lang w:val="en-GB"/>
    </w:rPr>
  </w:style>
  <w:style w:type="character" w:styleId="IntenseReference">
    <w:name w:val="Intense Reference"/>
    <w:basedOn w:val="DefaultParagraphFont"/>
    <w:uiPriority w:val="32"/>
    <w:qFormat/>
    <w:rsid w:val="007B66D1"/>
    <w:rPr>
      <w:b/>
      <w:bCs/>
      <w:smallCaps/>
      <w:color w:val="F47C00"/>
      <w:spacing w:val="5"/>
      <w:u w:val="single"/>
    </w:rPr>
  </w:style>
  <w:style w:type="table" w:customStyle="1" w:styleId="LightShading-Accent11">
    <w:name w:val="Light Shading - Accent 11"/>
    <w:basedOn w:val="TableNormal"/>
    <w:uiPriority w:val="60"/>
    <w:rsid w:val="007B66D1"/>
    <w:rPr>
      <w:color w:val="003F87"/>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7B66D1"/>
    <w:rPr>
      <w:color w:val="003F87"/>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B66D1"/>
    <w:rPr>
      <w:color w:val="F47C0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2-Accent1">
    <w:name w:val="Medium Grid 2 Accent 1"/>
    <w:basedOn w:val="TableNormal"/>
    <w:uiPriority w:val="68"/>
    <w:rsid w:val="007B66D1"/>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7B66D1"/>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7B66D1"/>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7B66D1"/>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7B66D1"/>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7B66D1"/>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68"/>
    <w:rsid w:val="007B66D1"/>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2">
    <w:name w:val="Medium Grid 22"/>
    <w:basedOn w:val="TableNormal"/>
    <w:uiPriority w:val="68"/>
    <w:rsid w:val="007B66D1"/>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List2-Accent1">
    <w:name w:val="Medium List 2 Accent 1"/>
    <w:basedOn w:val="TableNormal"/>
    <w:uiPriority w:val="66"/>
    <w:rsid w:val="007B66D1"/>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7B66D1"/>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7B66D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7B66D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7B66D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7B66D1"/>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66"/>
    <w:rsid w:val="007B66D1"/>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2">
    <w:name w:val="Medium List 22"/>
    <w:basedOn w:val="TableNormal"/>
    <w:uiPriority w:val="66"/>
    <w:rsid w:val="007B66D1"/>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NoSpacing">
    <w:name w:val="No Spacing"/>
    <w:autoRedefine/>
    <w:uiPriority w:val="1"/>
    <w:qFormat/>
    <w:rsid w:val="007B66D1"/>
    <w:pPr>
      <w:jc w:val="both"/>
    </w:pPr>
    <w:rPr>
      <w:sz w:val="18"/>
      <w:szCs w:val="24"/>
      <w:lang w:val="en-GB"/>
    </w:rPr>
  </w:style>
  <w:style w:type="paragraph" w:styleId="NormalIndent">
    <w:name w:val="Normal Indent"/>
    <w:basedOn w:val="Normal"/>
    <w:autoRedefine/>
    <w:semiHidden/>
    <w:rsid w:val="007B66D1"/>
    <w:pPr>
      <w:tabs>
        <w:tab w:val="left" w:pos="-720"/>
      </w:tabs>
      <w:spacing w:before="240"/>
      <w:ind w:left="567" w:hanging="283"/>
    </w:pPr>
    <w:rPr>
      <w:szCs w:val="20"/>
    </w:rPr>
  </w:style>
  <w:style w:type="character" w:styleId="PageNumber">
    <w:name w:val="page number"/>
    <w:basedOn w:val="DefaultParagraphFont"/>
    <w:semiHidden/>
    <w:rsid w:val="007B66D1"/>
  </w:style>
  <w:style w:type="character" w:styleId="Strong">
    <w:name w:val="Strong"/>
    <w:basedOn w:val="DefaultParagraphFont"/>
    <w:uiPriority w:val="22"/>
    <w:qFormat/>
    <w:rsid w:val="007B66D1"/>
    <w:rPr>
      <w:b/>
      <w:bCs/>
    </w:rPr>
  </w:style>
  <w:style w:type="table" w:customStyle="1" w:styleId="Style1">
    <w:name w:val="Style1"/>
    <w:basedOn w:val="TableNormal"/>
    <w:uiPriority w:val="99"/>
    <w:rsid w:val="007B66D1"/>
    <w:tblPr/>
    <w:tblStylePr w:type="firstRow">
      <w:rPr>
        <w:rFonts w:ascii="Verdana" w:hAnsi="Verdana"/>
        <w:color w:val="FFFFFF"/>
        <w:sz w:val="18"/>
      </w:rPr>
      <w:tblPr/>
      <w:tcPr>
        <w:shd w:val="clear" w:color="auto" w:fill="003F87"/>
      </w:tcPr>
    </w:tblStylePr>
  </w:style>
  <w:style w:type="paragraph" w:styleId="Subtitle">
    <w:name w:val="Subtitle"/>
    <w:basedOn w:val="Normal"/>
    <w:next w:val="Normal"/>
    <w:link w:val="SubtitleChar"/>
    <w:autoRedefine/>
    <w:uiPriority w:val="11"/>
    <w:qFormat/>
    <w:rsid w:val="007B66D1"/>
    <w:pPr>
      <w:spacing w:after="60"/>
      <w:outlineLvl w:val="1"/>
    </w:pPr>
    <w:rPr>
      <w:b/>
      <w:color w:val="003F87"/>
      <w:sz w:val="24"/>
    </w:rPr>
  </w:style>
  <w:style w:type="character" w:customStyle="1" w:styleId="SubtitleChar">
    <w:name w:val="Subtitle Char"/>
    <w:basedOn w:val="DefaultParagraphFont"/>
    <w:link w:val="Subtitle"/>
    <w:uiPriority w:val="11"/>
    <w:rsid w:val="007B66D1"/>
    <w:rPr>
      <w:b/>
      <w:color w:val="003F87"/>
      <w:sz w:val="24"/>
      <w:szCs w:val="24"/>
      <w:lang w:val="en-GB" w:eastAsia="es-ES"/>
    </w:rPr>
  </w:style>
  <w:style w:type="character" w:styleId="SubtleEmphasis">
    <w:name w:val="Subtle Emphasis"/>
    <w:basedOn w:val="DefaultParagraphFont"/>
    <w:uiPriority w:val="19"/>
    <w:qFormat/>
    <w:rsid w:val="007B66D1"/>
    <w:rPr>
      <w:i/>
      <w:iCs/>
      <w:color w:val="808080"/>
    </w:rPr>
  </w:style>
  <w:style w:type="character" w:styleId="SubtleReference">
    <w:name w:val="Subtle Reference"/>
    <w:basedOn w:val="DefaultParagraphFont"/>
    <w:uiPriority w:val="31"/>
    <w:qFormat/>
    <w:rsid w:val="007B66D1"/>
    <w:rPr>
      <w:smallCaps/>
      <w:color w:val="F47C00"/>
      <w:u w:val="single"/>
    </w:rPr>
  </w:style>
  <w:style w:type="table" w:styleId="TableColorful1">
    <w:name w:val="Table Colorful 1"/>
    <w:basedOn w:val="TableNormal"/>
    <w:uiPriority w:val="99"/>
    <w:semiHidden/>
    <w:unhideWhenUsed/>
    <w:rsid w:val="007B66D1"/>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
    <w:name w:val="Table Grid"/>
    <w:basedOn w:val="TableNormal"/>
    <w:uiPriority w:val="59"/>
    <w:rsid w:val="007B6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7B66D1"/>
    <w:pPr>
      <w:ind w:left="240" w:hanging="240"/>
    </w:pPr>
  </w:style>
  <w:style w:type="paragraph" w:styleId="TableofFigures">
    <w:name w:val="table of figures"/>
    <w:basedOn w:val="Normal"/>
    <w:next w:val="Normal"/>
    <w:uiPriority w:val="99"/>
    <w:rsid w:val="007B66D1"/>
    <w:rPr>
      <w:szCs w:val="20"/>
    </w:rPr>
  </w:style>
  <w:style w:type="table" w:styleId="TableProfessional">
    <w:name w:val="Table Professional"/>
    <w:basedOn w:val="TableNormal"/>
    <w:uiPriority w:val="99"/>
    <w:semiHidden/>
    <w:unhideWhenUsed/>
    <w:rsid w:val="007B66D1"/>
    <w:pPr>
      <w:spacing w:before="120"/>
      <w:jc w:val="both"/>
    </w:pPr>
    <w:rPr>
      <w:color w:val="FFFFFF"/>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003F87"/>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uiPriority w:val="99"/>
    <w:semiHidden/>
    <w:unhideWhenUsed/>
    <w:rsid w:val="007B66D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3F87"/>
    </w:tcPr>
  </w:style>
  <w:style w:type="paragraph" w:styleId="Title">
    <w:name w:val="Title"/>
    <w:basedOn w:val="Normal"/>
    <w:next w:val="Normal"/>
    <w:link w:val="TitleChar"/>
    <w:autoRedefine/>
    <w:uiPriority w:val="10"/>
    <w:qFormat/>
    <w:rsid w:val="007B66D1"/>
    <w:pPr>
      <w:spacing w:before="360" w:after="120"/>
      <w:outlineLvl w:val="0"/>
    </w:pPr>
    <w:rPr>
      <w:b/>
      <w:bCs/>
      <w:color w:val="003F87"/>
      <w:kern w:val="28"/>
      <w:sz w:val="28"/>
      <w:szCs w:val="32"/>
      <w:lang w:val="es-ES"/>
    </w:rPr>
  </w:style>
  <w:style w:type="character" w:customStyle="1" w:styleId="TitleChar">
    <w:name w:val="Title Char"/>
    <w:basedOn w:val="DefaultParagraphFont"/>
    <w:link w:val="Title"/>
    <w:uiPriority w:val="10"/>
    <w:rsid w:val="007B66D1"/>
    <w:rPr>
      <w:b/>
      <w:bCs/>
      <w:color w:val="003F87"/>
      <w:kern w:val="28"/>
      <w:sz w:val="28"/>
      <w:szCs w:val="32"/>
      <w:lang w:val="es-ES" w:eastAsia="es-ES"/>
    </w:rPr>
  </w:style>
  <w:style w:type="paragraph" w:styleId="TOAHeading">
    <w:name w:val="toa heading"/>
    <w:basedOn w:val="Normal"/>
    <w:next w:val="Normal"/>
    <w:semiHidden/>
    <w:rsid w:val="007B66D1"/>
    <w:rPr>
      <w:rFonts w:ascii="Trebuchet MS" w:hAnsi="Trebuchet MS"/>
      <w:b/>
      <w:bCs/>
    </w:rPr>
  </w:style>
  <w:style w:type="paragraph" w:styleId="TOC1">
    <w:name w:val="toc 1"/>
    <w:basedOn w:val="Normal"/>
    <w:next w:val="Normal"/>
    <w:autoRedefine/>
    <w:uiPriority w:val="39"/>
    <w:rsid w:val="007B66D1"/>
    <w:rPr>
      <w:b/>
      <w:bCs/>
    </w:rPr>
  </w:style>
  <w:style w:type="paragraph" w:styleId="TOC2">
    <w:name w:val="toc 2"/>
    <w:basedOn w:val="Normal"/>
    <w:next w:val="Normal"/>
    <w:autoRedefine/>
    <w:uiPriority w:val="39"/>
    <w:rsid w:val="007B66D1"/>
    <w:pPr>
      <w:ind w:left="200"/>
    </w:pPr>
    <w:rPr>
      <w:b/>
      <w:szCs w:val="20"/>
    </w:rPr>
  </w:style>
  <w:style w:type="paragraph" w:styleId="TOC3">
    <w:name w:val="toc 3"/>
    <w:basedOn w:val="Normal"/>
    <w:next w:val="Normal"/>
    <w:autoRedefine/>
    <w:uiPriority w:val="39"/>
    <w:rsid w:val="007B66D1"/>
    <w:pPr>
      <w:ind w:left="400"/>
    </w:pPr>
    <w:rPr>
      <w:szCs w:val="20"/>
    </w:rPr>
  </w:style>
  <w:style w:type="paragraph" w:styleId="TOC4">
    <w:name w:val="toc 4"/>
    <w:basedOn w:val="Normal"/>
    <w:next w:val="Normal"/>
    <w:autoRedefine/>
    <w:uiPriority w:val="39"/>
    <w:rsid w:val="007B66D1"/>
    <w:pPr>
      <w:ind w:left="600"/>
    </w:pPr>
    <w:rPr>
      <w:szCs w:val="20"/>
    </w:rPr>
  </w:style>
  <w:style w:type="paragraph" w:styleId="TOC5">
    <w:name w:val="toc 5"/>
    <w:basedOn w:val="Normal"/>
    <w:next w:val="Normal"/>
    <w:autoRedefine/>
    <w:uiPriority w:val="39"/>
    <w:rsid w:val="007B66D1"/>
    <w:pPr>
      <w:ind w:left="800"/>
    </w:pPr>
    <w:rPr>
      <w:szCs w:val="20"/>
    </w:rPr>
  </w:style>
  <w:style w:type="paragraph" w:styleId="TOC6">
    <w:name w:val="toc 6"/>
    <w:basedOn w:val="Normal"/>
    <w:next w:val="Normal"/>
    <w:autoRedefine/>
    <w:rsid w:val="007B66D1"/>
    <w:pPr>
      <w:ind w:left="1000"/>
    </w:pPr>
    <w:rPr>
      <w:szCs w:val="20"/>
    </w:rPr>
  </w:style>
  <w:style w:type="paragraph" w:styleId="TOC7">
    <w:name w:val="toc 7"/>
    <w:basedOn w:val="Normal"/>
    <w:next w:val="Normal"/>
    <w:autoRedefine/>
    <w:rsid w:val="007B66D1"/>
    <w:pPr>
      <w:ind w:left="1200"/>
    </w:pPr>
    <w:rPr>
      <w:szCs w:val="20"/>
    </w:rPr>
  </w:style>
  <w:style w:type="paragraph" w:styleId="TOC8">
    <w:name w:val="toc 8"/>
    <w:basedOn w:val="Normal"/>
    <w:next w:val="Normal"/>
    <w:autoRedefine/>
    <w:semiHidden/>
    <w:rsid w:val="007B66D1"/>
    <w:pPr>
      <w:ind w:left="1400"/>
    </w:pPr>
    <w:rPr>
      <w:szCs w:val="20"/>
    </w:rPr>
  </w:style>
  <w:style w:type="paragraph" w:styleId="TOC9">
    <w:name w:val="toc 9"/>
    <w:basedOn w:val="Normal"/>
    <w:next w:val="Normal"/>
    <w:autoRedefine/>
    <w:semiHidden/>
    <w:rsid w:val="007B66D1"/>
    <w:pPr>
      <w:ind w:left="1600"/>
    </w:pPr>
    <w:rPr>
      <w:szCs w:val="20"/>
    </w:rPr>
  </w:style>
  <w:style w:type="paragraph" w:styleId="TOCHeading">
    <w:name w:val="TOC Heading"/>
    <w:basedOn w:val="Heading1"/>
    <w:next w:val="Normal"/>
    <w:autoRedefine/>
    <w:uiPriority w:val="39"/>
    <w:unhideWhenUsed/>
    <w:qFormat/>
    <w:rsid w:val="007B66D1"/>
    <w:pPr>
      <w:pageBreakBefore w:val="0"/>
      <w:numPr>
        <w:numId w:val="0"/>
      </w:numPr>
      <w:spacing w:after="60"/>
      <w:outlineLvl w:val="9"/>
    </w:pPr>
    <w:rPr>
      <w:bCs/>
      <w:caps w:val="0"/>
      <w:kern w:val="32"/>
      <w:szCs w:val="32"/>
    </w:rPr>
  </w:style>
  <w:style w:type="character" w:customStyle="1" w:styleId="Heading2Char">
    <w:name w:val="Heading 2 Char"/>
    <w:aliases w:val="T2 Char,X Char,Authors Char,Annex2 Char,Disaster 2 Char,H2 Char,Title 2 Char,Heading 2n Char,Otsikko2 Char,cl:1 Char,h2 Char,2 Char,l2 Char,list + change bar Char,H2dex Char,H21 Char,sub-sect Char,21 Char,sub-sect1 Char,heading 2 Char"/>
    <w:basedOn w:val="DefaultParagraphFont"/>
    <w:link w:val="Heading2"/>
    <w:rsid w:val="00A34D8A"/>
    <w:rPr>
      <w:b/>
      <w:color w:val="003F87"/>
      <w:sz w:val="24"/>
      <w:lang w:val="en-US"/>
    </w:rPr>
  </w:style>
  <w:style w:type="character" w:customStyle="1" w:styleId="CaptionChar">
    <w:name w:val="Caption Char"/>
    <w:aliases w:val="Caption for figure Char,topic Char,c Char,C Char,Caption Char1 Char Char,Caption Char Char Char Char,Legend Char Char Char Char,3559Caption Char Char Char Char,Légende italique Char Char Char Char,Legend Char Char,3559Caption Char Char"/>
    <w:link w:val="Caption"/>
    <w:qFormat/>
    <w:rsid w:val="00A34D8A"/>
    <w:rPr>
      <w:b/>
      <w:i/>
      <w:color w:val="003F87"/>
      <w:sz w:val="16"/>
    </w:rPr>
  </w:style>
  <w:style w:type="paragraph" w:customStyle="1" w:styleId="Referencedocuments">
    <w:name w:val="Reference documents"/>
    <w:basedOn w:val="Normal"/>
    <w:rsid w:val="00A34D8A"/>
    <w:pPr>
      <w:spacing w:before="40" w:after="40"/>
      <w:jc w:val="left"/>
    </w:pPr>
    <w:rPr>
      <w:rFonts w:ascii="Arial" w:hAnsi="Arial" w:cs="Arial"/>
      <w:color w:val="000080"/>
    </w:rPr>
  </w:style>
  <w:style w:type="paragraph" w:styleId="ListParagraph">
    <w:name w:val="List Paragraph"/>
    <w:basedOn w:val="Normal"/>
    <w:link w:val="ListParagraphChar"/>
    <w:uiPriority w:val="34"/>
    <w:qFormat/>
    <w:rsid w:val="004D5375"/>
    <w:pPr>
      <w:ind w:left="720"/>
      <w:contextualSpacing/>
    </w:pPr>
    <w:rPr>
      <w:lang w:val="en-GB"/>
    </w:rPr>
  </w:style>
  <w:style w:type="paragraph" w:styleId="CommentSubject">
    <w:name w:val="annotation subject"/>
    <w:basedOn w:val="CommentText"/>
    <w:next w:val="CommentText"/>
    <w:link w:val="CommentSubjectChar"/>
    <w:uiPriority w:val="99"/>
    <w:unhideWhenUsed/>
    <w:rsid w:val="00BF3984"/>
    <w:pPr>
      <w:overflowPunct/>
      <w:autoSpaceDE/>
      <w:autoSpaceDN/>
      <w:adjustRightInd/>
      <w:textAlignment w:val="auto"/>
    </w:pPr>
    <w:rPr>
      <w:b/>
      <w:bCs/>
      <w:sz w:val="20"/>
      <w:lang w:val="en-US"/>
    </w:rPr>
  </w:style>
  <w:style w:type="character" w:customStyle="1" w:styleId="CommentSubjectChar">
    <w:name w:val="Comment Subject Char"/>
    <w:basedOn w:val="CommentTextChar"/>
    <w:link w:val="CommentSubject"/>
    <w:uiPriority w:val="99"/>
    <w:rsid w:val="00BF3984"/>
    <w:rPr>
      <w:b/>
      <w:bCs/>
      <w:szCs w:val="20"/>
      <w:lang w:val="en-US" w:eastAsia="es-ES"/>
    </w:rPr>
  </w:style>
  <w:style w:type="paragraph" w:styleId="Revision">
    <w:name w:val="Revision"/>
    <w:hidden/>
    <w:uiPriority w:val="99"/>
    <w:rsid w:val="00D7105F"/>
    <w:rPr>
      <w:sz w:val="18"/>
      <w:szCs w:val="24"/>
      <w:lang w:val="en-US"/>
    </w:rPr>
  </w:style>
  <w:style w:type="character" w:customStyle="1" w:styleId="Indent1withBulletChar">
    <w:name w:val="Indent 1 with Bullet Char"/>
    <w:link w:val="Indent1withBullet"/>
    <w:rsid w:val="00506492"/>
    <w:rPr>
      <w:sz w:val="16"/>
      <w:szCs w:val="22"/>
      <w:lang w:val="en-GB"/>
    </w:rPr>
  </w:style>
  <w:style w:type="character" w:customStyle="1" w:styleId="Heading3Char">
    <w:name w:val="Heading 3 Char"/>
    <w:aliases w:val="T3 Char,Disaster 3 Char,h3 Char,heading 3 Char,Title 3 Char,Heading 3n Char,H3 Char,cl:2 Char,HeadAnnex 3 Char,3 Char,13 Char,Level-3 heading Char,heading3 Char,l3 Char,Guide 3 Char,H3dex Char,sub-sub Char,31 Char,sub-sub1 Char,32 Char"/>
    <w:basedOn w:val="DefaultParagraphFont"/>
    <w:link w:val="Heading3"/>
    <w:rsid w:val="00BA4BCA"/>
    <w:rPr>
      <w:b/>
      <w:i/>
      <w:color w:val="003F87"/>
      <w:lang w:val="en-US"/>
    </w:rPr>
  </w:style>
  <w:style w:type="character" w:customStyle="1" w:styleId="Heading4Char">
    <w:name w:val="Heading 4 Char"/>
    <w:aliases w:val="h4 Char,H4 Char,heading 4 Char,T4 Char,EIVIS Title 4 Char,4 Char,s4 Char,04N-Heading4 Numbered Char,Heading 4 SD Char,Schedules Char,Appendices Char,Sub-Sub-Section Heading Char,h41 Char,H41 Char,h42 Char,H42 Char,h43 Char,H43 Char"/>
    <w:basedOn w:val="DefaultParagraphFont"/>
    <w:link w:val="Heading4"/>
    <w:rsid w:val="00BA4BCA"/>
    <w:rPr>
      <w:b/>
      <w:i/>
      <w:u w:val="single"/>
      <w:lang w:val="en-US"/>
    </w:rPr>
  </w:style>
  <w:style w:type="character" w:customStyle="1" w:styleId="Heading1Char">
    <w:name w:val="Heading 1 Char"/>
    <w:aliases w:val="cl:num Char,T1 Char,h1 Char,title1 Char,title2 Char,Section Head Char,l1 Char,[Rubrik 1] Char,H1 Char,Title 1 Char,Heading 1n Char,Otsikko1 Char,aa Char,h11 Char,h12 Char,h111 Char,h13 Char,h112 Char,h14 Char,h113 Char,h15 Char,h114 Char"/>
    <w:basedOn w:val="DefaultParagraphFont"/>
    <w:link w:val="Heading1"/>
    <w:rsid w:val="00277EEA"/>
    <w:rPr>
      <w:b/>
      <w:caps/>
      <w:color w:val="003F87"/>
      <w:kern w:val="28"/>
      <w:sz w:val="28"/>
      <w:lang w:val="en-US"/>
    </w:rPr>
  </w:style>
  <w:style w:type="character" w:customStyle="1" w:styleId="Heading5Char">
    <w:name w:val="Heading 5 Char"/>
    <w:aliases w:val="h5 Char,Title 5 Char,H5 Char,OT Hdg 5 Char,OT Hdg 51 Char,T5 Char,h51 Char,H51 Char,h52 Char,H52 Char,h53 Char,H53 Char,h54 Char,H54 Char,h55 Char,H55 Char,sub-bullet Char,sb Char,5 sub-bullet Char,Überschrift 51 Char,Überschrift 511 Char"/>
    <w:basedOn w:val="DefaultParagraphFont"/>
    <w:link w:val="Heading5"/>
    <w:rsid w:val="00277EEA"/>
    <w:rPr>
      <w:b/>
      <w:i/>
      <w:sz w:val="18"/>
    </w:rPr>
  </w:style>
  <w:style w:type="character" w:customStyle="1" w:styleId="Heading6Char">
    <w:name w:val="Heading 6 Char"/>
    <w:aliases w:val="Title 6 Char,h6 Char,H6 Char,H61 Char,H62 Char,H63 Char,H64 Char,H65 Char,sub-dash Char,sd Char,5 Char,Überschrift 61 Char,Überschrift 611 Char,Überschrift 612 Char,Überschrift 613 Char,Überschrift 614 Char,Überschrift 615 Char"/>
    <w:basedOn w:val="DefaultParagraphFont"/>
    <w:link w:val="Heading6"/>
    <w:rsid w:val="00277EEA"/>
    <w:rPr>
      <w:rFonts w:ascii="Calibri" w:hAnsi="Calibri"/>
      <w:lang w:val="en-US"/>
    </w:rPr>
  </w:style>
  <w:style w:type="character" w:customStyle="1" w:styleId="Heading7Char">
    <w:name w:val="Heading 7 Char"/>
    <w:aliases w:val="Title 7 Char,Appendix Char,App Heading1 Char,Annex 2-digit Char,No# Char,No digit heading Char,H7 Char,H71 Char,H72 Char,H73 Char,H74 Char,H75 Char,h7 Char,Überschrift 71 Char,Überschrift 711 Char,h71 Char,Überschrift 712 Char,h72 Char"/>
    <w:basedOn w:val="DefaultParagraphFont"/>
    <w:link w:val="Heading7"/>
    <w:rsid w:val="00277EEA"/>
    <w:rPr>
      <w:lang w:val="en-US"/>
    </w:rPr>
  </w:style>
  <w:style w:type="character" w:customStyle="1" w:styleId="Heading8Char">
    <w:name w:val="Heading 8 Char"/>
    <w:aliases w:val="Title 8 Char,(table no.) Char,Appendix Heading 1 Char,Annex Heading 1 Char,Annex 3-digit Char,H8 Char,H81 Char,H82 Char,H83 Char,H84 Char,H85 Char,(requirement) Char,Überschrift 81 Char,Überschrift 811 Char,Überschrift 812 Char,e8 Char"/>
    <w:basedOn w:val="DefaultParagraphFont"/>
    <w:link w:val="Heading8"/>
    <w:rsid w:val="00277EEA"/>
    <w:rPr>
      <w:lang w:val="en-US"/>
    </w:rPr>
  </w:style>
  <w:style w:type="character" w:customStyle="1" w:styleId="Heading9Char">
    <w:name w:val="Heading 9 Char"/>
    <w:aliases w:val="Titre 91 Char,caption.Légende figure.Titre 9 Char,caption.Légende figure.Titre 91 Char,caption1 Char,Title 9 Char,(figure no.) Char,H9 Char,Index Heading 1 Char,Annex 4-digit Char,Titre 911 Char,caption.Légende figure.Titre 92 Char"/>
    <w:basedOn w:val="DefaultParagraphFont"/>
    <w:link w:val="Heading9"/>
    <w:rsid w:val="00277EEA"/>
    <w:rPr>
      <w:lang w:val="en-US"/>
    </w:rPr>
  </w:style>
  <w:style w:type="character" w:styleId="PlaceholderText">
    <w:name w:val="Placeholder Text"/>
    <w:basedOn w:val="DefaultParagraphFont"/>
    <w:uiPriority w:val="99"/>
    <w:semiHidden/>
    <w:rsid w:val="00277EEA"/>
    <w:rPr>
      <w:color w:val="808080"/>
    </w:rPr>
  </w:style>
  <w:style w:type="paragraph" w:styleId="IntenseQuote">
    <w:name w:val="Intense Quote"/>
    <w:basedOn w:val="Normal"/>
    <w:next w:val="Normal"/>
    <w:link w:val="IntenseQuoteChar"/>
    <w:uiPriority w:val="30"/>
    <w:qFormat/>
    <w:rsid w:val="00277EE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77EEA"/>
    <w:rPr>
      <w:b/>
      <w:bCs/>
      <w:i/>
      <w:iCs/>
      <w:color w:val="4F81BD" w:themeColor="accent1"/>
      <w:sz w:val="18"/>
      <w:szCs w:val="24"/>
      <w:lang w:val="en-US"/>
    </w:rPr>
  </w:style>
  <w:style w:type="paragraph" w:styleId="List">
    <w:name w:val="List"/>
    <w:basedOn w:val="BodyText"/>
    <w:semiHidden/>
    <w:rsid w:val="00277EEA"/>
    <w:pPr>
      <w:spacing w:after="120"/>
    </w:pPr>
    <w:rPr>
      <w:rFonts w:cs="Mangal"/>
    </w:rPr>
  </w:style>
  <w:style w:type="paragraph" w:styleId="z-TopofForm">
    <w:name w:val="HTML Top of Form"/>
    <w:basedOn w:val="Normal"/>
    <w:next w:val="Normal"/>
    <w:link w:val="z-TopofFormChar"/>
    <w:rsid w:val="00277EEA"/>
    <w:pPr>
      <w:pBdr>
        <w:bottom w:val="single" w:sz="4" w:space="1" w:color="000000"/>
      </w:pBdr>
      <w:spacing w:before="0" w:after="120"/>
      <w:jc w:val="center"/>
    </w:pPr>
    <w:rPr>
      <w:rFonts w:ascii="Arial" w:eastAsia="Arial Unicode MS" w:hAnsi="Arial" w:cs="Arial"/>
      <w:vanish/>
      <w:sz w:val="16"/>
      <w:szCs w:val="16"/>
      <w:lang w:val="es-ES"/>
    </w:rPr>
  </w:style>
  <w:style w:type="character" w:customStyle="1" w:styleId="z-TopofFormChar">
    <w:name w:val="z-Top of Form Char"/>
    <w:basedOn w:val="DefaultParagraphFont"/>
    <w:link w:val="z-TopofForm"/>
    <w:rsid w:val="00277EEA"/>
    <w:rPr>
      <w:rFonts w:ascii="Arial" w:eastAsia="Arial Unicode MS" w:hAnsi="Arial" w:cs="Arial"/>
      <w:vanish/>
      <w:sz w:val="16"/>
      <w:szCs w:val="16"/>
    </w:rPr>
  </w:style>
  <w:style w:type="paragraph" w:styleId="z-BottomofForm">
    <w:name w:val="HTML Bottom of Form"/>
    <w:basedOn w:val="Normal"/>
    <w:next w:val="Normal"/>
    <w:link w:val="z-BottomofFormChar"/>
    <w:rsid w:val="00277EEA"/>
    <w:pPr>
      <w:pBdr>
        <w:top w:val="single" w:sz="4" w:space="1" w:color="000000"/>
      </w:pBdr>
      <w:spacing w:before="0" w:after="120"/>
      <w:jc w:val="center"/>
    </w:pPr>
    <w:rPr>
      <w:rFonts w:ascii="Arial" w:eastAsia="Arial Unicode MS" w:hAnsi="Arial" w:cs="Arial"/>
      <w:vanish/>
      <w:sz w:val="16"/>
      <w:szCs w:val="16"/>
      <w:lang w:val="es-ES"/>
    </w:rPr>
  </w:style>
  <w:style w:type="character" w:customStyle="1" w:styleId="z-BottomofFormChar">
    <w:name w:val="z-Bottom of Form Char"/>
    <w:basedOn w:val="DefaultParagraphFont"/>
    <w:link w:val="z-BottomofForm"/>
    <w:rsid w:val="00277EEA"/>
    <w:rPr>
      <w:rFonts w:ascii="Arial" w:eastAsia="Arial Unicode MS" w:hAnsi="Arial" w:cs="Arial"/>
      <w:vanish/>
      <w:sz w:val="16"/>
      <w:szCs w:val="16"/>
    </w:rPr>
  </w:style>
  <w:style w:type="character" w:customStyle="1" w:styleId="BodyText3Char">
    <w:name w:val="Body Text 3 Char"/>
    <w:basedOn w:val="DefaultParagraphFont"/>
    <w:link w:val="BodyText3"/>
    <w:semiHidden/>
    <w:rsid w:val="00277EEA"/>
    <w:rPr>
      <w:b/>
      <w:bCs/>
      <w:i/>
      <w:iCs/>
      <w:sz w:val="24"/>
      <w:szCs w:val="24"/>
      <w:lang w:val="en-US"/>
    </w:rPr>
  </w:style>
  <w:style w:type="paragraph" w:styleId="BodyText3">
    <w:name w:val="Body Text 3"/>
    <w:basedOn w:val="Normal"/>
    <w:link w:val="BodyText3Char"/>
    <w:semiHidden/>
    <w:rsid w:val="00277EEA"/>
    <w:pPr>
      <w:spacing w:after="120"/>
    </w:pPr>
    <w:rPr>
      <w:b/>
      <w:bCs/>
      <w:i/>
      <w:iCs/>
      <w:sz w:val="24"/>
    </w:rPr>
  </w:style>
  <w:style w:type="character" w:customStyle="1" w:styleId="BodyText3Char1">
    <w:name w:val="Body Text 3 Char1"/>
    <w:basedOn w:val="DefaultParagraphFont"/>
    <w:uiPriority w:val="99"/>
    <w:semiHidden/>
    <w:rsid w:val="00277EEA"/>
    <w:rPr>
      <w:sz w:val="16"/>
      <w:szCs w:val="16"/>
      <w:lang w:val="en-US"/>
    </w:rPr>
  </w:style>
  <w:style w:type="paragraph" w:styleId="ListBullet4">
    <w:name w:val="List Bullet 4"/>
    <w:basedOn w:val="Normal"/>
    <w:semiHidden/>
    <w:rsid w:val="00277EEA"/>
    <w:pPr>
      <w:numPr>
        <w:numId w:val="10"/>
      </w:numPr>
      <w:spacing w:before="0" w:after="120"/>
      <w:jc w:val="left"/>
    </w:pPr>
    <w:rPr>
      <w:rFonts w:ascii="Palatino Linotype" w:hAnsi="Palatino Linotype"/>
      <w:sz w:val="24"/>
    </w:rPr>
  </w:style>
  <w:style w:type="paragraph" w:styleId="ListBullet5">
    <w:name w:val="List Bullet 5"/>
    <w:basedOn w:val="Normal"/>
    <w:semiHidden/>
    <w:rsid w:val="00277EEA"/>
    <w:pPr>
      <w:numPr>
        <w:numId w:val="9"/>
      </w:numPr>
      <w:spacing w:before="0" w:after="120"/>
      <w:jc w:val="left"/>
    </w:pPr>
    <w:rPr>
      <w:rFonts w:ascii="Palatino Linotype" w:hAnsi="Palatino Linotype"/>
      <w:sz w:val="24"/>
    </w:rPr>
  </w:style>
  <w:style w:type="character" w:customStyle="1" w:styleId="EndnoteTextChar">
    <w:name w:val="Endnote Text Char"/>
    <w:basedOn w:val="DefaultParagraphFont"/>
    <w:link w:val="EndnoteText"/>
    <w:semiHidden/>
    <w:rsid w:val="00277EEA"/>
    <w:rPr>
      <w:rFonts w:ascii="Garamond" w:hAnsi="Garamond"/>
      <w:sz w:val="22"/>
      <w:lang w:val="en-US" w:eastAsia="fr-FR"/>
    </w:rPr>
  </w:style>
  <w:style w:type="paragraph" w:styleId="EndnoteText">
    <w:name w:val="endnote text"/>
    <w:basedOn w:val="Normal"/>
    <w:link w:val="EndnoteTextChar"/>
    <w:semiHidden/>
    <w:rsid w:val="00277EEA"/>
    <w:pPr>
      <w:spacing w:before="60" w:after="60"/>
    </w:pPr>
    <w:rPr>
      <w:rFonts w:ascii="Garamond" w:hAnsi="Garamond"/>
      <w:sz w:val="22"/>
      <w:szCs w:val="20"/>
      <w:lang w:eastAsia="fr-FR"/>
    </w:rPr>
  </w:style>
  <w:style w:type="character" w:customStyle="1" w:styleId="EndnoteTextChar1">
    <w:name w:val="Endnote Text Char1"/>
    <w:basedOn w:val="DefaultParagraphFont"/>
    <w:uiPriority w:val="99"/>
    <w:semiHidden/>
    <w:rsid w:val="00277EEA"/>
    <w:rPr>
      <w:lang w:val="en-US"/>
    </w:rPr>
  </w:style>
  <w:style w:type="paragraph" w:styleId="PlainText">
    <w:name w:val="Plain Text"/>
    <w:basedOn w:val="Normal"/>
    <w:link w:val="PlainTextChar"/>
    <w:uiPriority w:val="99"/>
    <w:semiHidden/>
    <w:unhideWhenUsed/>
    <w:rsid w:val="00277EEA"/>
    <w:pPr>
      <w:spacing w:before="0" w:after="120"/>
    </w:pPr>
    <w:rPr>
      <w:rFonts w:ascii="Consolas" w:hAnsi="Consolas" w:cs="Consolas"/>
      <w:sz w:val="21"/>
      <w:szCs w:val="21"/>
    </w:rPr>
  </w:style>
  <w:style w:type="character" w:customStyle="1" w:styleId="PlainTextChar">
    <w:name w:val="Plain Text Char"/>
    <w:basedOn w:val="DefaultParagraphFont"/>
    <w:link w:val="PlainText"/>
    <w:uiPriority w:val="99"/>
    <w:semiHidden/>
    <w:rsid w:val="00277EEA"/>
    <w:rPr>
      <w:rFonts w:ascii="Consolas" w:hAnsi="Consolas" w:cs="Consolas"/>
      <w:sz w:val="21"/>
      <w:szCs w:val="21"/>
      <w:lang w:val="en-US"/>
    </w:rPr>
  </w:style>
  <w:style w:type="paragraph" w:styleId="NormalWeb">
    <w:name w:val="Normal (Web)"/>
    <w:basedOn w:val="Normal"/>
    <w:uiPriority w:val="99"/>
    <w:semiHidden/>
    <w:unhideWhenUsed/>
    <w:rsid w:val="00277EEA"/>
    <w:pPr>
      <w:spacing w:before="100" w:beforeAutospacing="1" w:after="100" w:afterAutospacing="1"/>
      <w:jc w:val="left"/>
    </w:pPr>
    <w:rPr>
      <w:rFonts w:ascii="Times New Roman" w:hAnsi="Times New Roman"/>
      <w:sz w:val="24"/>
      <w:lang w:eastAsia="en-GB"/>
    </w:rPr>
  </w:style>
  <w:style w:type="character" w:customStyle="1" w:styleId="FootnoteTextChar">
    <w:name w:val="Footnote Text Char"/>
    <w:basedOn w:val="DefaultParagraphFont"/>
    <w:link w:val="FootnoteText"/>
    <w:uiPriority w:val="99"/>
    <w:semiHidden/>
    <w:rsid w:val="00277EEA"/>
    <w:rPr>
      <w:lang w:val="en-US"/>
    </w:rPr>
  </w:style>
  <w:style w:type="paragraph" w:styleId="FootnoteText">
    <w:name w:val="footnote text"/>
    <w:basedOn w:val="Normal"/>
    <w:link w:val="FootnoteTextChar"/>
    <w:uiPriority w:val="99"/>
    <w:semiHidden/>
    <w:unhideWhenUsed/>
    <w:rsid w:val="00277EEA"/>
    <w:pPr>
      <w:spacing w:before="0"/>
    </w:pPr>
    <w:rPr>
      <w:sz w:val="20"/>
      <w:szCs w:val="20"/>
    </w:rPr>
  </w:style>
  <w:style w:type="character" w:customStyle="1" w:styleId="FootnoteTextChar1">
    <w:name w:val="Footnote Text Char1"/>
    <w:basedOn w:val="DefaultParagraphFont"/>
    <w:uiPriority w:val="99"/>
    <w:semiHidden/>
    <w:rsid w:val="00277EEA"/>
    <w:rPr>
      <w:lang w:val="en-US"/>
    </w:rPr>
  </w:style>
  <w:style w:type="paragraph" w:styleId="BlockText">
    <w:name w:val="Block Text"/>
    <w:basedOn w:val="NormalWeb"/>
    <w:qFormat/>
    <w:rsid w:val="00277EEA"/>
    <w:pPr>
      <w:jc w:val="both"/>
    </w:pPr>
    <w:rPr>
      <w:rFonts w:ascii="Arial" w:hAnsi="Arial" w:cs="Arial"/>
      <w:sz w:val="20"/>
      <w:szCs w:val="20"/>
      <w:lang w:eastAsia="es-ES"/>
    </w:rPr>
  </w:style>
  <w:style w:type="paragraph" w:customStyle="1" w:styleId="Default">
    <w:name w:val="Default"/>
    <w:rsid w:val="00D159BF"/>
    <w:pPr>
      <w:autoSpaceDE w:val="0"/>
      <w:autoSpaceDN w:val="0"/>
      <w:adjustRightInd w:val="0"/>
    </w:pPr>
    <w:rPr>
      <w:rFonts w:ascii="Arial" w:eastAsiaTheme="minorHAnsi" w:hAnsi="Arial" w:cs="Arial"/>
      <w:color w:val="000000"/>
      <w:sz w:val="24"/>
      <w:szCs w:val="24"/>
      <w:lang w:val="en-US" w:eastAsia="en-US"/>
    </w:rPr>
  </w:style>
  <w:style w:type="paragraph" w:customStyle="1" w:styleId="2eretraitjustifi">
    <w:name w:val="2e retrait justifié"/>
    <w:basedOn w:val="Normal"/>
    <w:rsid w:val="00BE3D53"/>
    <w:pPr>
      <w:numPr>
        <w:numId w:val="11"/>
      </w:numPr>
      <w:spacing w:before="40" w:after="40"/>
    </w:pPr>
    <w:rPr>
      <w:rFonts w:ascii="Garamond" w:hAnsi="Garamond"/>
      <w:sz w:val="22"/>
      <w:szCs w:val="20"/>
      <w:lang w:eastAsia="fr-FR"/>
    </w:rPr>
  </w:style>
  <w:style w:type="table" w:customStyle="1" w:styleId="ScrollTableNormal">
    <w:name w:val="Scroll Table Normal"/>
    <w:basedOn w:val="TableNormal"/>
    <w:uiPriority w:val="99"/>
    <w:qFormat/>
    <w:rsid w:val="00304B9A"/>
    <w:rPr>
      <w:rFonts w:ascii="Times New Roman" w:hAnsi="Times New Roman"/>
      <w:lang w:val="en-GB" w:eastAsia="en-GB"/>
    </w:r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customStyle="1" w:styleId="Coverpagetitle">
    <w:name w:val="Cover page title"/>
    <w:basedOn w:val="Normal"/>
    <w:next w:val="Normal"/>
    <w:rsid w:val="00501190"/>
    <w:pPr>
      <w:spacing w:before="60" w:after="60"/>
      <w:jc w:val="left"/>
    </w:pPr>
    <w:rPr>
      <w:bCs/>
      <w:caps/>
      <w:sz w:val="56"/>
      <w:szCs w:val="20"/>
      <w:lang w:eastAsia="en-US"/>
    </w:rPr>
  </w:style>
  <w:style w:type="character" w:customStyle="1" w:styleId="ListParagraphChar">
    <w:name w:val="List Paragraph Char"/>
    <w:link w:val="ListParagraph"/>
    <w:uiPriority w:val="34"/>
    <w:locked/>
    <w:rsid w:val="00D440D7"/>
    <w:rPr>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5353">
      <w:bodyDiv w:val="1"/>
      <w:marLeft w:val="0"/>
      <w:marRight w:val="0"/>
      <w:marTop w:val="0"/>
      <w:marBottom w:val="0"/>
      <w:divBdr>
        <w:top w:val="none" w:sz="0" w:space="0" w:color="auto"/>
        <w:left w:val="none" w:sz="0" w:space="0" w:color="auto"/>
        <w:bottom w:val="none" w:sz="0" w:space="0" w:color="auto"/>
        <w:right w:val="none" w:sz="0" w:space="0" w:color="auto"/>
      </w:divBdr>
    </w:div>
    <w:div w:id="434979064">
      <w:bodyDiv w:val="1"/>
      <w:marLeft w:val="0"/>
      <w:marRight w:val="0"/>
      <w:marTop w:val="0"/>
      <w:marBottom w:val="0"/>
      <w:divBdr>
        <w:top w:val="none" w:sz="0" w:space="0" w:color="auto"/>
        <w:left w:val="none" w:sz="0" w:space="0" w:color="auto"/>
        <w:bottom w:val="none" w:sz="0" w:space="0" w:color="auto"/>
        <w:right w:val="none" w:sz="0" w:space="0" w:color="auto"/>
      </w:divBdr>
    </w:div>
    <w:div w:id="446850761">
      <w:bodyDiv w:val="1"/>
      <w:marLeft w:val="0"/>
      <w:marRight w:val="0"/>
      <w:marTop w:val="0"/>
      <w:marBottom w:val="0"/>
      <w:divBdr>
        <w:top w:val="none" w:sz="0" w:space="0" w:color="auto"/>
        <w:left w:val="none" w:sz="0" w:space="0" w:color="auto"/>
        <w:bottom w:val="none" w:sz="0" w:space="0" w:color="auto"/>
        <w:right w:val="none" w:sz="0" w:space="0" w:color="auto"/>
      </w:divBdr>
    </w:div>
    <w:div w:id="450054127">
      <w:bodyDiv w:val="1"/>
      <w:marLeft w:val="0"/>
      <w:marRight w:val="0"/>
      <w:marTop w:val="0"/>
      <w:marBottom w:val="0"/>
      <w:divBdr>
        <w:top w:val="none" w:sz="0" w:space="0" w:color="auto"/>
        <w:left w:val="none" w:sz="0" w:space="0" w:color="auto"/>
        <w:bottom w:val="none" w:sz="0" w:space="0" w:color="auto"/>
        <w:right w:val="none" w:sz="0" w:space="0" w:color="auto"/>
      </w:divBdr>
    </w:div>
    <w:div w:id="1128934852">
      <w:bodyDiv w:val="1"/>
      <w:marLeft w:val="0"/>
      <w:marRight w:val="0"/>
      <w:marTop w:val="0"/>
      <w:marBottom w:val="0"/>
      <w:divBdr>
        <w:top w:val="none" w:sz="0" w:space="0" w:color="auto"/>
        <w:left w:val="none" w:sz="0" w:space="0" w:color="auto"/>
        <w:bottom w:val="none" w:sz="0" w:space="0" w:color="auto"/>
        <w:right w:val="none" w:sz="0" w:space="0" w:color="auto"/>
      </w:divBdr>
    </w:div>
    <w:div w:id="1268386554">
      <w:bodyDiv w:val="1"/>
      <w:marLeft w:val="0"/>
      <w:marRight w:val="0"/>
      <w:marTop w:val="0"/>
      <w:marBottom w:val="0"/>
      <w:divBdr>
        <w:top w:val="none" w:sz="0" w:space="0" w:color="auto"/>
        <w:left w:val="none" w:sz="0" w:space="0" w:color="auto"/>
        <w:bottom w:val="none" w:sz="0" w:space="0" w:color="auto"/>
        <w:right w:val="none" w:sz="0" w:space="0" w:color="auto"/>
      </w:divBdr>
    </w:div>
    <w:div w:id="1533569349">
      <w:bodyDiv w:val="1"/>
      <w:marLeft w:val="0"/>
      <w:marRight w:val="0"/>
      <w:marTop w:val="0"/>
      <w:marBottom w:val="0"/>
      <w:divBdr>
        <w:top w:val="none" w:sz="0" w:space="0" w:color="auto"/>
        <w:left w:val="none" w:sz="0" w:space="0" w:color="auto"/>
        <w:bottom w:val="none" w:sz="0" w:space="0" w:color="auto"/>
        <w:right w:val="none" w:sz="0" w:space="0" w:color="auto"/>
      </w:divBdr>
    </w:div>
    <w:div w:id="1758937225">
      <w:bodyDiv w:val="1"/>
      <w:marLeft w:val="0"/>
      <w:marRight w:val="0"/>
      <w:marTop w:val="0"/>
      <w:marBottom w:val="0"/>
      <w:divBdr>
        <w:top w:val="none" w:sz="0" w:space="0" w:color="auto"/>
        <w:left w:val="none" w:sz="0" w:space="0" w:color="auto"/>
        <w:bottom w:val="none" w:sz="0" w:space="0" w:color="auto"/>
        <w:right w:val="none" w:sz="0" w:space="0" w:color="auto"/>
      </w:divBdr>
    </w:div>
    <w:div w:id="18995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94CDE-E919-420F-A765-60C94DB00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15</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Unitary Test Reports</vt:lpstr>
    </vt:vector>
  </TitlesOfParts>
  <Company/>
  <LinksUpToDate>false</LinksUpToDate>
  <CharactersWithSpaces>7656</CharactersWithSpaces>
  <SharedDoc>false</SharedDoc>
  <HLinks>
    <vt:vector size="6" baseType="variant">
      <vt:variant>
        <vt:i4>6291481</vt:i4>
      </vt:variant>
      <vt:variant>
        <vt:i4>0</vt:i4>
      </vt:variant>
      <vt:variant>
        <vt:i4>0</vt:i4>
      </vt:variant>
      <vt:variant>
        <vt:i4>5</vt:i4>
      </vt:variant>
      <vt:variant>
        <vt:lpwstr>mailto:deimos@space.com?subject=Deimos Space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Unitary Test Reports</dc:title>
  <dc:subject/>
  <dc:creator>Lucia Soto</dc:creator>
  <cp:lastModifiedBy>Lucia Soto</cp:lastModifiedBy>
  <cp:revision>503</cp:revision>
  <cp:lastPrinted>2021-09-04T19:24:00Z</cp:lastPrinted>
  <dcterms:created xsi:type="dcterms:W3CDTF">2019-10-29T16:35:00Z</dcterms:created>
  <dcterms:modified xsi:type="dcterms:W3CDTF">2021-09-04T19:24:00Z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Date">
    <vt:lpwstr>14/09/2020</vt:lpwstr>
  </property>
  <property fmtid="{D5CDD505-2E9C-101B-9397-08002B2CF9AE}" pid="4" name="Project">
    <vt:lpwstr>Earth Observation Data Processing</vt:lpwstr>
  </property>
  <property fmtid="{D5CDD505-2E9C-101B-9397-08002B2CF9AE}" pid="5" name="ProjectShort">
    <vt:lpwstr>EODP</vt:lpwstr>
  </property>
</Properties>
</file>